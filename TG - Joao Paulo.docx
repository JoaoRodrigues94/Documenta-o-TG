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40705" w14:textId="77777777" w:rsidR="008547E0" w:rsidRPr="00B01591" w:rsidRDefault="00794773" w:rsidP="00956C21">
      <w:pPr>
        <w:pStyle w:val="0-IES"/>
        <w:rPr>
          <w:rFonts w:cs="Arial"/>
          <w:sz w:val="28"/>
          <w:szCs w:val="28"/>
        </w:rPr>
      </w:pPr>
      <w:r w:rsidRPr="00B01591">
        <w:rPr>
          <w:rFonts w:cs="Arial"/>
          <w:sz w:val="28"/>
          <w:szCs w:val="28"/>
        </w:rPr>
        <w:t>C</w:t>
      </w:r>
      <w:r w:rsidR="008547E0" w:rsidRPr="00B01591">
        <w:rPr>
          <w:rFonts w:cs="Arial"/>
          <w:sz w:val="28"/>
          <w:szCs w:val="28"/>
        </w:rPr>
        <w:t>ENTRO PAULA SOUZA</w:t>
      </w:r>
    </w:p>
    <w:p w14:paraId="4144075D" w14:textId="77777777" w:rsidR="005135EA" w:rsidRPr="00B01591" w:rsidRDefault="008547E0" w:rsidP="00172704">
      <w:pPr>
        <w:pStyle w:val="0-IES"/>
        <w:spacing w:after="0" w:line="360" w:lineRule="auto"/>
        <w:rPr>
          <w:rFonts w:cs="Arial"/>
          <w:sz w:val="28"/>
          <w:szCs w:val="28"/>
        </w:rPr>
      </w:pPr>
      <w:r w:rsidRPr="00B01591">
        <w:rPr>
          <w:rFonts w:cs="Arial"/>
          <w:sz w:val="28"/>
          <w:szCs w:val="28"/>
        </w:rPr>
        <w:t>FAC</w:t>
      </w:r>
      <w:r w:rsidR="008F52E2" w:rsidRPr="00B01591">
        <w:rPr>
          <w:rFonts w:cs="Arial"/>
          <w:sz w:val="28"/>
          <w:szCs w:val="28"/>
        </w:rPr>
        <w:t>ULDADE DE TECNOLOGIA</w:t>
      </w:r>
      <w:r w:rsidR="005135EA" w:rsidRPr="00B01591">
        <w:rPr>
          <w:rFonts w:cs="Arial"/>
          <w:sz w:val="28"/>
          <w:szCs w:val="28"/>
        </w:rPr>
        <w:t xml:space="preserve"> DE FRANCA </w:t>
      </w:r>
    </w:p>
    <w:p w14:paraId="623C4846" w14:textId="77777777" w:rsidR="008547E0" w:rsidRDefault="008F52E2" w:rsidP="00172704">
      <w:pPr>
        <w:pStyle w:val="0-IES"/>
        <w:spacing w:after="0" w:line="360" w:lineRule="auto"/>
        <w:rPr>
          <w:rFonts w:cs="Arial"/>
          <w:sz w:val="28"/>
          <w:szCs w:val="28"/>
        </w:rPr>
      </w:pPr>
      <w:r w:rsidRPr="00B01591">
        <w:rPr>
          <w:rFonts w:cs="Arial"/>
          <w:sz w:val="28"/>
          <w:szCs w:val="28"/>
        </w:rPr>
        <w:t>“Dr. THOMAZ</w:t>
      </w:r>
      <w:r w:rsidR="00794773" w:rsidRPr="00B01591">
        <w:rPr>
          <w:rFonts w:cs="Arial"/>
          <w:sz w:val="28"/>
          <w:szCs w:val="28"/>
        </w:rPr>
        <w:t xml:space="preserve"> NOVELINO”</w:t>
      </w:r>
    </w:p>
    <w:p w14:paraId="672A6659" w14:textId="77777777" w:rsidR="005D61D4" w:rsidRDefault="005D61D4" w:rsidP="005D61D4"/>
    <w:p w14:paraId="0A37501D" w14:textId="77777777" w:rsidR="005D61D4" w:rsidRDefault="005D61D4" w:rsidP="005D61D4"/>
    <w:p w14:paraId="5272C23E" w14:textId="77777777" w:rsidR="00EF59F6" w:rsidRPr="00EF59F6" w:rsidRDefault="00EF59F6" w:rsidP="00EF59F6">
      <w:pPr>
        <w:ind w:firstLine="0"/>
        <w:jc w:val="center"/>
        <w:rPr>
          <w:b/>
          <w:sz w:val="28"/>
        </w:rPr>
      </w:pPr>
      <w:r w:rsidRPr="00EF59F6">
        <w:rPr>
          <w:b/>
          <w:sz w:val="28"/>
        </w:rPr>
        <w:t>TECNOLOGIA EM ANÁLISE E DESENVOLVIMENTO DE SISTEMAS</w:t>
      </w:r>
    </w:p>
    <w:p w14:paraId="5DAB6C7B" w14:textId="77777777" w:rsidR="001E1227" w:rsidRPr="00B01591" w:rsidRDefault="001E1227" w:rsidP="00172704">
      <w:pPr>
        <w:pStyle w:val="0-Autor"/>
        <w:spacing w:line="360" w:lineRule="auto"/>
        <w:rPr>
          <w:rFonts w:cs="Arial"/>
          <w:szCs w:val="28"/>
        </w:rPr>
      </w:pPr>
    </w:p>
    <w:p w14:paraId="02EB378F" w14:textId="77777777" w:rsidR="001E1227" w:rsidRPr="00B01591" w:rsidRDefault="001E1227" w:rsidP="00172704">
      <w:pPr>
        <w:pStyle w:val="0-Autor"/>
        <w:spacing w:line="360" w:lineRule="auto"/>
        <w:rPr>
          <w:rFonts w:cs="Arial"/>
          <w:szCs w:val="28"/>
        </w:rPr>
      </w:pPr>
    </w:p>
    <w:p w14:paraId="6A05A809" w14:textId="0E800B3C" w:rsidR="00F909A8" w:rsidRPr="00F909A8" w:rsidRDefault="00073143" w:rsidP="71602002">
      <w:pPr>
        <w:pStyle w:val="0-Autor"/>
        <w:spacing w:line="360" w:lineRule="auto"/>
        <w:rPr>
          <w:rFonts w:cs="Arial"/>
        </w:rPr>
      </w:pPr>
      <w:r w:rsidRPr="71602002">
        <w:rPr>
          <w:rFonts w:cs="Arial"/>
        </w:rPr>
        <w:t>João Paulo Fernandes rodrigues</w:t>
      </w:r>
    </w:p>
    <w:p w14:paraId="41C8F396" w14:textId="721B404A" w:rsidR="00F909A8" w:rsidRPr="00F909A8" w:rsidRDefault="00F909A8" w:rsidP="4257426C">
      <w:pPr>
        <w:pStyle w:val="0-Autor"/>
        <w:spacing w:line="360" w:lineRule="auto"/>
        <w:rPr>
          <w:bCs/>
          <w:szCs w:val="28"/>
        </w:rPr>
      </w:pPr>
    </w:p>
    <w:p w14:paraId="72A3D3EC" w14:textId="0657A45B" w:rsidR="00D80F73" w:rsidRPr="00B01591" w:rsidRDefault="62F6E863" w:rsidP="71602002">
      <w:pPr>
        <w:rPr>
          <w:b/>
          <w:bCs/>
          <w:color w:val="000000" w:themeColor="text1"/>
          <w:sz w:val="28"/>
          <w:szCs w:val="28"/>
        </w:rPr>
      </w:pPr>
      <w:r w:rsidRPr="71602002">
        <w:rPr>
          <w:rFonts w:eastAsia="Arial" w:cs="Arial"/>
          <w:b/>
          <w:bCs/>
          <w:color w:val="000000" w:themeColor="text1"/>
          <w:sz w:val="28"/>
          <w:szCs w:val="28"/>
        </w:rPr>
        <w:t>A tecnologia digital de informação e comunicação para melhoria da qualidade de vida de pessoas diabéticas.</w:t>
      </w:r>
    </w:p>
    <w:p w14:paraId="55E5F129" w14:textId="39CAF5D9" w:rsidR="71602002" w:rsidRDefault="71602002" w:rsidP="4257426C">
      <w:pPr>
        <w:ind w:firstLine="0"/>
        <w:rPr>
          <w:b/>
          <w:bCs/>
          <w:color w:val="000000" w:themeColor="text1"/>
          <w:szCs w:val="24"/>
        </w:rPr>
      </w:pPr>
    </w:p>
    <w:p w14:paraId="0D0B940D" w14:textId="77777777" w:rsidR="00F909A8" w:rsidRPr="00F909A8" w:rsidRDefault="00F909A8" w:rsidP="00073143">
      <w:pPr>
        <w:pStyle w:val="0-TitAFR"/>
        <w:spacing w:before="0" w:line="360" w:lineRule="auto"/>
        <w:jc w:val="both"/>
        <w:rPr>
          <w:rFonts w:cs="Arial"/>
          <w:szCs w:val="28"/>
        </w:rPr>
      </w:pPr>
    </w:p>
    <w:p w14:paraId="1D3F0126" w14:textId="77777777" w:rsidR="00ED5129" w:rsidRDefault="00262F3B" w:rsidP="00172704">
      <w:pPr>
        <w:pStyle w:val="0-Natureza"/>
        <w:spacing w:before="0"/>
        <w:ind w:left="3969"/>
        <w:rPr>
          <w:rFonts w:cs="Arial"/>
        </w:rPr>
      </w:pPr>
      <w:r w:rsidRPr="00B01591">
        <w:rPr>
          <w:rFonts w:cs="Arial"/>
        </w:rPr>
        <w:t>Trabalho de Graduação apresentado à Faculdade de Tecnolog</w:t>
      </w:r>
      <w:r w:rsidR="008B0367" w:rsidRPr="00B01591">
        <w:rPr>
          <w:rFonts w:cs="Arial"/>
        </w:rPr>
        <w:t>ia</w:t>
      </w:r>
      <w:r w:rsidR="002B6ED8" w:rsidRPr="00B01591">
        <w:rPr>
          <w:rFonts w:cs="Arial"/>
        </w:rPr>
        <w:t xml:space="preserve"> de Franca -</w:t>
      </w:r>
      <w:r w:rsidR="008B0367" w:rsidRPr="00B01591">
        <w:rPr>
          <w:rFonts w:cs="Arial"/>
        </w:rPr>
        <w:t xml:space="preserve"> “Dr. Thomaz Novelino”</w:t>
      </w:r>
      <w:r w:rsidRPr="00B01591">
        <w:rPr>
          <w:rFonts w:cs="Arial"/>
        </w:rPr>
        <w:t>, como parte dos requisitos obrigatórios para obtenção do título de Tecnólogo e</w:t>
      </w:r>
      <w:r w:rsidR="00EF59F6">
        <w:rPr>
          <w:rFonts w:cs="Arial"/>
        </w:rPr>
        <w:t xml:space="preserve">m </w:t>
      </w:r>
      <w:r w:rsidR="00EF59F6" w:rsidRPr="00EF59F6">
        <w:rPr>
          <w:rFonts w:cs="Arial"/>
        </w:rPr>
        <w:t>Análise e Desenvolvimento de Sistemas</w:t>
      </w:r>
      <w:r w:rsidR="00EF59F6">
        <w:rPr>
          <w:rFonts w:cs="Arial"/>
        </w:rPr>
        <w:t>.</w:t>
      </w:r>
    </w:p>
    <w:p w14:paraId="0E27B00A" w14:textId="77777777" w:rsidR="00F909A8" w:rsidRPr="00F909A8" w:rsidRDefault="00F909A8" w:rsidP="00172704">
      <w:pPr>
        <w:ind w:left="3969" w:firstLine="0"/>
        <w:rPr>
          <w:rFonts w:cs="Arial"/>
        </w:rPr>
      </w:pPr>
    </w:p>
    <w:p w14:paraId="5E5F0968" w14:textId="77777777" w:rsidR="0039493F" w:rsidRDefault="00043528" w:rsidP="0039493F">
      <w:pPr>
        <w:ind w:left="3969" w:firstLine="0"/>
        <w:rPr>
          <w:rFonts w:cs="Arial"/>
        </w:rPr>
      </w:pPr>
      <w:r w:rsidRPr="00B702C4">
        <w:rPr>
          <w:rFonts w:cs="Arial"/>
        </w:rPr>
        <w:t xml:space="preserve">Orientador: </w:t>
      </w:r>
      <w:r w:rsidR="00EF59F6" w:rsidRPr="00B702C4">
        <w:rPr>
          <w:rFonts w:cs="Arial"/>
        </w:rPr>
        <w:t xml:space="preserve">Prof. </w:t>
      </w:r>
      <w:r w:rsidR="00393034">
        <w:rPr>
          <w:rFonts w:cs="Arial"/>
        </w:rPr>
        <w:t>Me</w:t>
      </w:r>
      <w:r w:rsidR="00EF59F6" w:rsidRPr="00B702C4">
        <w:rPr>
          <w:rFonts w:cs="Arial"/>
        </w:rPr>
        <w:t xml:space="preserve">. </w:t>
      </w:r>
      <w:r w:rsidR="0039493F">
        <w:rPr>
          <w:rFonts w:cs="Arial"/>
        </w:rPr>
        <w:t>Claudio Eduardo Paiva</w:t>
      </w:r>
    </w:p>
    <w:p w14:paraId="60061E4C" w14:textId="77777777" w:rsidR="0039493F" w:rsidRPr="00B01591" w:rsidRDefault="0039493F" w:rsidP="0039493F">
      <w:pPr>
        <w:ind w:left="3969" w:firstLine="0"/>
        <w:rPr>
          <w:rFonts w:cs="Arial"/>
        </w:rPr>
      </w:pPr>
    </w:p>
    <w:p w14:paraId="54C8AE19" w14:textId="77777777" w:rsidR="00ED5129" w:rsidRPr="00B01591" w:rsidRDefault="00262F3B" w:rsidP="00172704">
      <w:pPr>
        <w:pStyle w:val="0-LocalAFR"/>
        <w:spacing w:before="0" w:line="360" w:lineRule="auto"/>
        <w:rPr>
          <w:rFonts w:cs="Arial"/>
        </w:rPr>
      </w:pPr>
      <w:r w:rsidRPr="00B01591">
        <w:rPr>
          <w:rFonts w:cs="Arial"/>
        </w:rPr>
        <w:t>FRANCA</w:t>
      </w:r>
      <w:r w:rsidR="005D52EB" w:rsidRPr="00B01591">
        <w:rPr>
          <w:rFonts w:cs="Arial"/>
        </w:rPr>
        <w:t>/SP</w:t>
      </w:r>
    </w:p>
    <w:p w14:paraId="65B281B9" w14:textId="5504955A" w:rsidR="0044473D" w:rsidRDefault="0039493F" w:rsidP="00172704">
      <w:pPr>
        <w:pStyle w:val="0-Data"/>
        <w:spacing w:line="360" w:lineRule="auto"/>
        <w:rPr>
          <w:rFonts w:cs="Arial"/>
        </w:rPr>
      </w:pPr>
      <w:r>
        <w:rPr>
          <w:rFonts w:cs="Arial"/>
        </w:rPr>
        <w:t>202</w:t>
      </w:r>
      <w:r w:rsidR="006C6647">
        <w:rPr>
          <w:rFonts w:cs="Arial"/>
        </w:rPr>
        <w:t>2</w:t>
      </w:r>
    </w:p>
    <w:p w14:paraId="44EAFD9C" w14:textId="77777777" w:rsidR="00040764" w:rsidRDefault="00040764" w:rsidP="00040764"/>
    <w:p w14:paraId="4B94D5A5" w14:textId="77777777" w:rsidR="00040764" w:rsidRPr="00040764" w:rsidRDefault="00040764" w:rsidP="00040764">
      <w:pPr>
        <w:sectPr w:rsidR="00040764" w:rsidRPr="00040764" w:rsidSect="00BD099F">
          <w:headerReference w:type="default" r:id="rId11"/>
          <w:footnotePr>
            <w:pos w:val="beneathText"/>
          </w:footnotePr>
          <w:type w:val="continuous"/>
          <w:pgSz w:w="11905" w:h="16837"/>
          <w:pgMar w:top="1701" w:right="1134" w:bottom="1134" w:left="1701" w:header="720" w:footer="720" w:gutter="0"/>
          <w:pgNumType w:start="0"/>
          <w:cols w:space="720"/>
          <w:docGrid w:linePitch="360"/>
        </w:sectPr>
      </w:pPr>
    </w:p>
    <w:p w14:paraId="3DEEC669" w14:textId="77E77148" w:rsidR="00CF7275" w:rsidRDefault="0299D8A6" w:rsidP="71602002">
      <w:pPr>
        <w:ind w:firstLine="0"/>
        <w:jc w:val="center"/>
        <w:rPr>
          <w:b/>
          <w:bCs/>
          <w:color w:val="000000" w:themeColor="text1"/>
          <w:szCs w:val="24"/>
        </w:rPr>
      </w:pPr>
      <w:bookmarkStart w:id="0" w:name="_Toc434489461"/>
      <w:r w:rsidRPr="71602002">
        <w:rPr>
          <w:rFonts w:eastAsia="Arial" w:cs="Arial"/>
          <w:b/>
          <w:bCs/>
          <w:color w:val="000000" w:themeColor="text1"/>
          <w:sz w:val="27"/>
          <w:szCs w:val="27"/>
        </w:rPr>
        <w:lastRenderedPageBreak/>
        <w:t>A tecnologia digital de informação e comunicação para melhoria da qualidade de vida de pessoas diabéticas.</w:t>
      </w:r>
    </w:p>
    <w:p w14:paraId="4CC70C1E" w14:textId="77777777" w:rsidR="00073143" w:rsidRPr="00040764" w:rsidRDefault="00073143" w:rsidP="00073143">
      <w:pPr>
        <w:ind w:firstLine="0"/>
        <w:jc w:val="center"/>
        <w:rPr>
          <w:rFonts w:cs="Arial"/>
          <w:b/>
          <w:szCs w:val="24"/>
          <w:vertAlign w:val="superscript"/>
        </w:rPr>
      </w:pPr>
      <w:r w:rsidRPr="00B702C4">
        <w:rPr>
          <w:rFonts w:cs="Arial"/>
          <w:b/>
          <w:szCs w:val="24"/>
        </w:rPr>
        <w:t>João Paulo Fernandes Rodrigues</w:t>
      </w:r>
    </w:p>
    <w:p w14:paraId="3656B9AB" w14:textId="77777777" w:rsidR="00073143" w:rsidRPr="00040764" w:rsidRDefault="00073143" w:rsidP="00CF7275">
      <w:pPr>
        <w:ind w:firstLine="0"/>
        <w:jc w:val="center"/>
        <w:rPr>
          <w:rFonts w:cs="Arial"/>
          <w:b/>
          <w:szCs w:val="24"/>
          <w:vertAlign w:val="superscript"/>
        </w:rPr>
      </w:pPr>
    </w:p>
    <w:p w14:paraId="45FB0818" w14:textId="77777777" w:rsidR="00CF7275" w:rsidRDefault="00CF7275" w:rsidP="00CF7275">
      <w:pPr>
        <w:pStyle w:val="RME-Resumo"/>
        <w:numPr>
          <w:ilvl w:val="0"/>
          <w:numId w:val="0"/>
        </w:numPr>
        <w:spacing w:before="0"/>
        <w:ind w:left="227" w:hanging="227"/>
        <w:rPr>
          <w:rFonts w:ascii="Arial" w:hAnsi="Arial" w:cs="Arial"/>
          <w:b/>
          <w:sz w:val="24"/>
          <w:szCs w:val="24"/>
        </w:rPr>
      </w:pPr>
    </w:p>
    <w:p w14:paraId="62DD76C1" w14:textId="77777777" w:rsidR="00CF7275" w:rsidRPr="004B4E13" w:rsidRDefault="00CF7275" w:rsidP="00CF7275">
      <w:pPr>
        <w:pStyle w:val="RME-Resumo"/>
        <w:numPr>
          <w:ilvl w:val="0"/>
          <w:numId w:val="0"/>
        </w:numPr>
        <w:spacing w:before="0"/>
        <w:ind w:left="227" w:hanging="227"/>
        <w:rPr>
          <w:rFonts w:ascii="Arial" w:hAnsi="Arial" w:cs="Arial"/>
          <w:b/>
          <w:sz w:val="24"/>
          <w:szCs w:val="24"/>
        </w:rPr>
      </w:pPr>
      <w:r w:rsidRPr="004B4E13">
        <w:rPr>
          <w:rFonts w:ascii="Arial" w:hAnsi="Arial" w:cs="Arial"/>
          <w:b/>
          <w:sz w:val="24"/>
          <w:szCs w:val="24"/>
        </w:rPr>
        <w:t>Resumo</w:t>
      </w:r>
    </w:p>
    <w:p w14:paraId="049F31CB" w14:textId="77777777" w:rsidR="009B196A" w:rsidRDefault="009B196A" w:rsidP="009B196A">
      <w:pPr>
        <w:pStyle w:val="RME-Resumo"/>
        <w:numPr>
          <w:ilvl w:val="0"/>
          <w:numId w:val="0"/>
        </w:numPr>
        <w:spacing w:before="0"/>
        <w:rPr>
          <w:rFonts w:ascii="Arial" w:hAnsi="Arial" w:cs="Arial"/>
          <w:b/>
          <w:sz w:val="24"/>
          <w:szCs w:val="24"/>
        </w:rPr>
      </w:pPr>
    </w:p>
    <w:p w14:paraId="62A8E5B5" w14:textId="53B7DD6D" w:rsidR="00082D49" w:rsidRDefault="00082D49" w:rsidP="00315CA7">
      <w:pPr>
        <w:pStyle w:val="RME-Resumo"/>
        <w:numPr>
          <w:ilvl w:val="0"/>
          <w:numId w:val="0"/>
        </w:numPr>
        <w:spacing w:before="0"/>
        <w:ind w:firstLine="709"/>
        <w:rPr>
          <w:rFonts w:ascii="Arial" w:hAnsi="Arial" w:cs="Arial"/>
          <w:sz w:val="24"/>
          <w:szCs w:val="24"/>
        </w:rPr>
      </w:pPr>
      <w:r>
        <w:rPr>
          <w:rFonts w:ascii="Arial" w:hAnsi="Arial" w:cs="Arial"/>
          <w:sz w:val="24"/>
          <w:szCs w:val="24"/>
        </w:rPr>
        <w:t>O sistema</w:t>
      </w:r>
      <w:r w:rsidR="000D52C4">
        <w:rPr>
          <w:rFonts w:ascii="Arial" w:hAnsi="Arial" w:cs="Arial"/>
          <w:sz w:val="24"/>
          <w:szCs w:val="24"/>
        </w:rPr>
        <w:t xml:space="preserve"> </w:t>
      </w:r>
      <w:r w:rsidR="00A921B1">
        <w:rPr>
          <w:rFonts w:ascii="Arial" w:hAnsi="Arial" w:cs="Arial"/>
          <w:sz w:val="24"/>
          <w:szCs w:val="24"/>
        </w:rPr>
        <w:t>multiplataformas</w:t>
      </w:r>
      <w:r>
        <w:rPr>
          <w:rFonts w:ascii="Arial" w:hAnsi="Arial" w:cs="Arial"/>
          <w:sz w:val="24"/>
          <w:szCs w:val="24"/>
        </w:rPr>
        <w:t xml:space="preserve"> </w:t>
      </w:r>
      <w:r w:rsidR="00063A2D">
        <w:rPr>
          <w:rFonts w:ascii="Arial" w:hAnsi="Arial" w:cs="Arial"/>
          <w:sz w:val="24"/>
          <w:szCs w:val="24"/>
        </w:rPr>
        <w:t>tem como objetivo</w:t>
      </w:r>
      <w:r>
        <w:rPr>
          <w:rFonts w:ascii="Arial" w:hAnsi="Arial" w:cs="Arial"/>
          <w:sz w:val="24"/>
          <w:szCs w:val="24"/>
        </w:rPr>
        <w:t xml:space="preserve"> auxiliar no tratamento d</w:t>
      </w:r>
      <w:r w:rsidR="00502156">
        <w:rPr>
          <w:rFonts w:ascii="Arial" w:hAnsi="Arial" w:cs="Arial"/>
          <w:sz w:val="24"/>
          <w:szCs w:val="24"/>
        </w:rPr>
        <w:t>a doença diabetes mellitus</w:t>
      </w:r>
      <w:r>
        <w:rPr>
          <w:rFonts w:ascii="Arial" w:hAnsi="Arial" w:cs="Arial"/>
          <w:sz w:val="24"/>
          <w:szCs w:val="24"/>
        </w:rPr>
        <w:t xml:space="preserve">, </w:t>
      </w:r>
      <w:r w:rsidR="00502156">
        <w:rPr>
          <w:rFonts w:ascii="Arial" w:hAnsi="Arial" w:cs="Arial"/>
          <w:sz w:val="24"/>
          <w:szCs w:val="24"/>
        </w:rPr>
        <w:t>assumi</w:t>
      </w:r>
      <w:r w:rsidR="00A224B8">
        <w:rPr>
          <w:rFonts w:ascii="Arial" w:hAnsi="Arial" w:cs="Arial"/>
          <w:sz w:val="24"/>
          <w:szCs w:val="24"/>
        </w:rPr>
        <w:t>n</w:t>
      </w:r>
      <w:r w:rsidR="00502156">
        <w:rPr>
          <w:rFonts w:ascii="Arial" w:hAnsi="Arial" w:cs="Arial"/>
          <w:sz w:val="24"/>
          <w:szCs w:val="24"/>
        </w:rPr>
        <w:t>do</w:t>
      </w:r>
      <w:r w:rsidR="00576FD0">
        <w:rPr>
          <w:rFonts w:ascii="Arial" w:hAnsi="Arial" w:cs="Arial"/>
          <w:sz w:val="24"/>
          <w:szCs w:val="24"/>
        </w:rPr>
        <w:t xml:space="preserve"> como </w:t>
      </w:r>
      <w:r w:rsidR="00063A2D">
        <w:rPr>
          <w:rFonts w:ascii="Arial" w:hAnsi="Arial" w:cs="Arial"/>
          <w:sz w:val="24"/>
          <w:szCs w:val="24"/>
        </w:rPr>
        <w:t>principal função</w:t>
      </w:r>
      <w:r>
        <w:rPr>
          <w:rFonts w:ascii="Arial" w:hAnsi="Arial" w:cs="Arial"/>
          <w:sz w:val="24"/>
          <w:szCs w:val="24"/>
        </w:rPr>
        <w:t xml:space="preserve"> verificar o índice </w:t>
      </w:r>
      <w:r w:rsidR="0076519C">
        <w:rPr>
          <w:rFonts w:ascii="Arial" w:hAnsi="Arial" w:cs="Arial"/>
          <w:sz w:val="24"/>
          <w:szCs w:val="24"/>
        </w:rPr>
        <w:t xml:space="preserve">de glicemia </w:t>
      </w:r>
      <w:r w:rsidR="00A921B1">
        <w:rPr>
          <w:rFonts w:ascii="Arial" w:hAnsi="Arial" w:cs="Arial"/>
          <w:sz w:val="24"/>
          <w:szCs w:val="24"/>
        </w:rPr>
        <w:t>e efetuar suas devidas correções</w:t>
      </w:r>
      <w:r w:rsidR="00A224B8">
        <w:rPr>
          <w:rFonts w:ascii="Arial" w:hAnsi="Arial" w:cs="Arial"/>
          <w:sz w:val="24"/>
          <w:szCs w:val="24"/>
        </w:rPr>
        <w:t xml:space="preserve"> através de sugestões</w:t>
      </w:r>
      <w:r w:rsidR="00A921B1">
        <w:rPr>
          <w:rFonts w:ascii="Arial" w:hAnsi="Arial" w:cs="Arial"/>
          <w:sz w:val="24"/>
          <w:szCs w:val="24"/>
        </w:rPr>
        <w:t xml:space="preserve"> quando necessário</w:t>
      </w:r>
      <w:r w:rsidR="0076519C">
        <w:rPr>
          <w:rFonts w:ascii="Arial" w:hAnsi="Arial" w:cs="Arial"/>
          <w:sz w:val="24"/>
          <w:szCs w:val="24"/>
        </w:rPr>
        <w:t>, tendo como base o cadastro das informações contidas em receitas médicas</w:t>
      </w:r>
      <w:r w:rsidR="00A921B1">
        <w:rPr>
          <w:rFonts w:ascii="Arial" w:hAnsi="Arial" w:cs="Arial"/>
          <w:sz w:val="24"/>
          <w:szCs w:val="24"/>
        </w:rPr>
        <w:t>.</w:t>
      </w:r>
      <w:r w:rsidR="006C6647">
        <w:rPr>
          <w:rFonts w:ascii="Arial" w:hAnsi="Arial" w:cs="Arial"/>
          <w:sz w:val="24"/>
          <w:szCs w:val="24"/>
        </w:rPr>
        <w:t xml:space="preserve"> O sistema permite a inserção de alimentos</w:t>
      </w:r>
      <w:r w:rsidR="00315CA7">
        <w:rPr>
          <w:rFonts w:ascii="Arial" w:hAnsi="Arial" w:cs="Arial"/>
          <w:sz w:val="24"/>
          <w:szCs w:val="24"/>
        </w:rPr>
        <w:t xml:space="preserve"> juntamente com</w:t>
      </w:r>
      <w:r w:rsidR="006C6647">
        <w:rPr>
          <w:rFonts w:ascii="Arial" w:hAnsi="Arial" w:cs="Arial"/>
          <w:sz w:val="24"/>
          <w:szCs w:val="24"/>
        </w:rPr>
        <w:t xml:space="preserve"> seus devidos níveis de carboidratos e unidades de medida, com a finalidade de ser utilizada para realizar cálculos de correções </w:t>
      </w:r>
      <w:r w:rsidR="004D563B">
        <w:rPr>
          <w:rFonts w:ascii="Arial" w:hAnsi="Arial" w:cs="Arial"/>
          <w:sz w:val="24"/>
          <w:szCs w:val="24"/>
        </w:rPr>
        <w:t xml:space="preserve">alimentares </w:t>
      </w:r>
      <w:r w:rsidR="00272823">
        <w:rPr>
          <w:rFonts w:ascii="Arial" w:hAnsi="Arial" w:cs="Arial"/>
          <w:sz w:val="24"/>
          <w:szCs w:val="24"/>
        </w:rPr>
        <w:t xml:space="preserve">mais </w:t>
      </w:r>
      <w:r w:rsidR="0076519C">
        <w:rPr>
          <w:rFonts w:ascii="Arial" w:hAnsi="Arial" w:cs="Arial"/>
          <w:sz w:val="24"/>
          <w:szCs w:val="24"/>
        </w:rPr>
        <w:t>complexas</w:t>
      </w:r>
      <w:r w:rsidR="006C6647">
        <w:rPr>
          <w:rFonts w:ascii="Arial" w:hAnsi="Arial" w:cs="Arial"/>
          <w:sz w:val="24"/>
          <w:szCs w:val="24"/>
        </w:rPr>
        <w:t xml:space="preserve">. </w:t>
      </w:r>
      <w:r w:rsidR="004D563B">
        <w:rPr>
          <w:rFonts w:ascii="Arial" w:hAnsi="Arial" w:cs="Arial"/>
          <w:sz w:val="24"/>
          <w:szCs w:val="24"/>
        </w:rPr>
        <w:t>O sistema também atende as necessidades de monitoramento da doença, gerando relatórios</w:t>
      </w:r>
      <w:r w:rsidR="00185BEF">
        <w:rPr>
          <w:rFonts w:ascii="Arial" w:hAnsi="Arial" w:cs="Arial"/>
          <w:sz w:val="24"/>
          <w:szCs w:val="24"/>
        </w:rPr>
        <w:t xml:space="preserve"> periódicos apresentando a média geral</w:t>
      </w:r>
      <w:r w:rsidR="004532D0">
        <w:rPr>
          <w:rFonts w:ascii="Arial" w:hAnsi="Arial" w:cs="Arial"/>
          <w:sz w:val="24"/>
          <w:szCs w:val="24"/>
        </w:rPr>
        <w:t xml:space="preserve"> de glicemia, quantidade total de medicação consumida e total de exames realizados no período selecionado, no mesmo relat</w:t>
      </w:r>
      <w:r w:rsidR="00227419">
        <w:rPr>
          <w:rFonts w:ascii="Arial" w:hAnsi="Arial" w:cs="Arial"/>
          <w:sz w:val="24"/>
          <w:szCs w:val="24"/>
        </w:rPr>
        <w:t xml:space="preserve">ório </w:t>
      </w:r>
      <w:r w:rsidR="00117B24">
        <w:rPr>
          <w:rFonts w:ascii="Arial" w:hAnsi="Arial" w:cs="Arial"/>
          <w:sz w:val="24"/>
          <w:szCs w:val="24"/>
        </w:rPr>
        <w:t>estes</w:t>
      </w:r>
      <w:r w:rsidR="009965A1">
        <w:rPr>
          <w:rFonts w:ascii="Arial" w:hAnsi="Arial" w:cs="Arial"/>
          <w:sz w:val="24"/>
          <w:szCs w:val="24"/>
        </w:rPr>
        <w:t xml:space="preserve"> mesmos índices citados anteriormente</w:t>
      </w:r>
      <w:r w:rsidR="00530CB2">
        <w:rPr>
          <w:rFonts w:ascii="Arial" w:hAnsi="Arial" w:cs="Arial"/>
          <w:sz w:val="24"/>
          <w:szCs w:val="24"/>
        </w:rPr>
        <w:t xml:space="preserve"> devem ser apresentados</w:t>
      </w:r>
      <w:r w:rsidR="009965A1">
        <w:rPr>
          <w:rFonts w:ascii="Arial" w:hAnsi="Arial" w:cs="Arial"/>
          <w:sz w:val="24"/>
          <w:szCs w:val="24"/>
        </w:rPr>
        <w:t xml:space="preserve"> </w:t>
      </w:r>
      <w:r w:rsidR="00117B24">
        <w:rPr>
          <w:rFonts w:ascii="Arial" w:hAnsi="Arial" w:cs="Arial"/>
          <w:sz w:val="24"/>
          <w:szCs w:val="24"/>
        </w:rPr>
        <w:t>em quatro períodos</w:t>
      </w:r>
      <w:r w:rsidR="00530CB2">
        <w:rPr>
          <w:rFonts w:ascii="Arial" w:hAnsi="Arial" w:cs="Arial"/>
          <w:sz w:val="24"/>
          <w:szCs w:val="24"/>
        </w:rPr>
        <w:t xml:space="preserve"> diários</w:t>
      </w:r>
      <w:r w:rsidR="00117B24">
        <w:rPr>
          <w:rFonts w:ascii="Arial" w:hAnsi="Arial" w:cs="Arial"/>
          <w:sz w:val="24"/>
          <w:szCs w:val="24"/>
        </w:rPr>
        <w:t xml:space="preserve"> de seis horas cada</w:t>
      </w:r>
      <w:r w:rsidR="009C30F3">
        <w:rPr>
          <w:rFonts w:ascii="Arial" w:hAnsi="Arial" w:cs="Arial"/>
          <w:sz w:val="24"/>
          <w:szCs w:val="24"/>
        </w:rPr>
        <w:t>, com a finalidade de auxiliar ao profissional da saúde nas tomadas de decisões</w:t>
      </w:r>
      <w:r w:rsidR="00EF5121">
        <w:rPr>
          <w:rFonts w:ascii="Arial" w:hAnsi="Arial" w:cs="Arial"/>
          <w:sz w:val="24"/>
          <w:szCs w:val="24"/>
        </w:rPr>
        <w:t>.</w:t>
      </w:r>
      <w:r w:rsidR="00CB3DED">
        <w:rPr>
          <w:rFonts w:ascii="Arial" w:hAnsi="Arial" w:cs="Arial"/>
          <w:sz w:val="24"/>
          <w:szCs w:val="24"/>
        </w:rPr>
        <w:t xml:space="preserve"> O aplicativo possibilita a função de agendamento, onde o usuário pode definir </w:t>
      </w:r>
      <w:r w:rsidR="002E1EC3">
        <w:rPr>
          <w:rFonts w:ascii="Arial" w:hAnsi="Arial" w:cs="Arial"/>
          <w:sz w:val="24"/>
          <w:szCs w:val="24"/>
        </w:rPr>
        <w:t>dia e horário de suas consultas e exames</w:t>
      </w:r>
      <w:r w:rsidR="0076519C">
        <w:rPr>
          <w:rFonts w:ascii="Arial" w:hAnsi="Arial" w:cs="Arial"/>
          <w:sz w:val="24"/>
          <w:szCs w:val="24"/>
        </w:rPr>
        <w:t xml:space="preserve"> que devem ser</w:t>
      </w:r>
      <w:r w:rsidR="002E1EC3">
        <w:rPr>
          <w:rFonts w:ascii="Arial" w:hAnsi="Arial" w:cs="Arial"/>
          <w:sz w:val="24"/>
          <w:szCs w:val="24"/>
        </w:rPr>
        <w:t xml:space="preserve"> feitos em </w:t>
      </w:r>
      <w:r w:rsidR="0076519C">
        <w:rPr>
          <w:rFonts w:ascii="Arial" w:hAnsi="Arial" w:cs="Arial"/>
          <w:sz w:val="24"/>
          <w:szCs w:val="24"/>
        </w:rPr>
        <w:t>laboratórios</w:t>
      </w:r>
      <w:r w:rsidR="009253F4">
        <w:rPr>
          <w:rFonts w:ascii="Arial" w:hAnsi="Arial" w:cs="Arial"/>
          <w:sz w:val="24"/>
          <w:szCs w:val="24"/>
        </w:rPr>
        <w:t xml:space="preserve">, nessa mesma funcionalidade o sistema possibilita o registro de atividades físicas realizadas pelo usuário, com a finalidade de </w:t>
      </w:r>
      <w:r w:rsidR="00A224B8">
        <w:rPr>
          <w:rFonts w:ascii="Arial" w:hAnsi="Arial" w:cs="Arial"/>
          <w:sz w:val="24"/>
          <w:szCs w:val="24"/>
        </w:rPr>
        <w:t>ajudar e incentivar o usuário no monitoramento de sua doença</w:t>
      </w:r>
      <w:r w:rsidR="00CF4EAA">
        <w:rPr>
          <w:rFonts w:ascii="Arial" w:hAnsi="Arial" w:cs="Arial"/>
          <w:sz w:val="24"/>
          <w:szCs w:val="24"/>
        </w:rPr>
        <w:t>.</w:t>
      </w:r>
    </w:p>
    <w:p w14:paraId="53128261" w14:textId="77777777" w:rsidR="009B196A" w:rsidRDefault="009B196A" w:rsidP="009B196A">
      <w:pPr>
        <w:pStyle w:val="RME-Resumo"/>
        <w:numPr>
          <w:ilvl w:val="0"/>
          <w:numId w:val="0"/>
        </w:numPr>
        <w:spacing w:before="0"/>
        <w:ind w:left="227" w:hanging="227"/>
        <w:rPr>
          <w:rFonts w:ascii="Arial" w:hAnsi="Arial" w:cs="Arial"/>
          <w:sz w:val="24"/>
          <w:szCs w:val="24"/>
          <w:lang w:eastAsia="ar-SA"/>
        </w:rPr>
      </w:pPr>
    </w:p>
    <w:p w14:paraId="292B3AB6" w14:textId="77777777" w:rsidR="00CF14FE" w:rsidRPr="004B4E13" w:rsidRDefault="00CF14FE" w:rsidP="009B196A">
      <w:pPr>
        <w:pStyle w:val="RME-Resumo"/>
        <w:numPr>
          <w:ilvl w:val="0"/>
          <w:numId w:val="0"/>
        </w:numPr>
        <w:spacing w:before="0"/>
        <w:ind w:left="227" w:hanging="227"/>
        <w:rPr>
          <w:rFonts w:ascii="Arial" w:hAnsi="Arial" w:cs="Arial"/>
          <w:sz w:val="24"/>
          <w:szCs w:val="24"/>
        </w:rPr>
      </w:pPr>
      <w:r>
        <w:rPr>
          <w:rFonts w:ascii="Arial" w:hAnsi="Arial" w:cs="Arial"/>
          <w:sz w:val="24"/>
          <w:szCs w:val="24"/>
          <w:lang w:eastAsia="ar-SA"/>
        </w:rPr>
        <w:t>ATÉ 250 PALAVRAS.</w:t>
      </w:r>
    </w:p>
    <w:p w14:paraId="24C2C3C5" w14:textId="77777777" w:rsidR="009B196A" w:rsidRPr="004B4E13" w:rsidRDefault="009B196A" w:rsidP="009B196A">
      <w:pPr>
        <w:pStyle w:val="RME-Resumo"/>
        <w:numPr>
          <w:ilvl w:val="0"/>
          <w:numId w:val="0"/>
        </w:numPr>
        <w:spacing w:before="0"/>
        <w:ind w:left="227" w:hanging="227"/>
        <w:rPr>
          <w:rFonts w:ascii="Arial" w:hAnsi="Arial" w:cs="Arial"/>
          <w:sz w:val="24"/>
          <w:szCs w:val="24"/>
        </w:rPr>
      </w:pPr>
      <w:r w:rsidRPr="004B4E13">
        <w:rPr>
          <w:rFonts w:ascii="Arial" w:hAnsi="Arial" w:cs="Arial"/>
          <w:b/>
          <w:sz w:val="24"/>
          <w:szCs w:val="24"/>
        </w:rPr>
        <w:t>Palavras-chave:</w:t>
      </w:r>
      <w:r w:rsidRPr="004B4E13">
        <w:rPr>
          <w:rFonts w:ascii="Arial" w:hAnsi="Arial" w:cs="Arial"/>
          <w:sz w:val="24"/>
          <w:szCs w:val="24"/>
        </w:rPr>
        <w:t xml:space="preserve"> </w:t>
      </w:r>
      <w:r w:rsidR="000D52C4">
        <w:rPr>
          <w:rFonts w:ascii="Arial" w:hAnsi="Arial" w:cs="Arial"/>
          <w:sz w:val="24"/>
          <w:szCs w:val="24"/>
        </w:rPr>
        <w:t>Android</w:t>
      </w:r>
      <w:r w:rsidR="00502156">
        <w:rPr>
          <w:rFonts w:ascii="Arial" w:hAnsi="Arial" w:cs="Arial"/>
          <w:sz w:val="24"/>
          <w:szCs w:val="24"/>
        </w:rPr>
        <w:t xml:space="preserve">, </w:t>
      </w:r>
      <w:r w:rsidR="00C33842">
        <w:rPr>
          <w:rFonts w:ascii="Arial" w:hAnsi="Arial" w:cs="Arial"/>
          <w:sz w:val="24"/>
          <w:szCs w:val="24"/>
        </w:rPr>
        <w:t>Controle, Diabetes, Insulina, Monitoramento</w:t>
      </w:r>
      <w:r w:rsidRPr="004B4E13">
        <w:rPr>
          <w:rFonts w:ascii="Arial" w:hAnsi="Arial" w:cs="Arial"/>
          <w:sz w:val="24"/>
          <w:szCs w:val="24"/>
        </w:rPr>
        <w:t xml:space="preserve">. </w:t>
      </w:r>
    </w:p>
    <w:p w14:paraId="62486C05" w14:textId="77777777" w:rsidR="009B196A" w:rsidRPr="004B4E13" w:rsidRDefault="009B196A" w:rsidP="009B196A">
      <w:pPr>
        <w:pStyle w:val="RME-Resumo"/>
        <w:numPr>
          <w:ilvl w:val="0"/>
          <w:numId w:val="0"/>
        </w:numPr>
        <w:spacing w:before="0"/>
        <w:ind w:left="227" w:hanging="227"/>
        <w:rPr>
          <w:rFonts w:ascii="Arial" w:hAnsi="Arial" w:cs="Arial"/>
          <w:sz w:val="24"/>
          <w:szCs w:val="24"/>
        </w:rPr>
      </w:pPr>
    </w:p>
    <w:p w14:paraId="7CBFD60A" w14:textId="77777777" w:rsidR="009B196A" w:rsidRPr="004B4E13" w:rsidRDefault="009B196A" w:rsidP="009B196A">
      <w:pPr>
        <w:autoSpaceDE w:val="0"/>
        <w:autoSpaceDN w:val="0"/>
        <w:adjustRightInd w:val="0"/>
        <w:spacing w:line="240" w:lineRule="auto"/>
        <w:ind w:firstLine="0"/>
        <w:rPr>
          <w:rFonts w:cs="Arial"/>
          <w:b/>
          <w:bCs/>
          <w:i/>
          <w:szCs w:val="24"/>
        </w:rPr>
      </w:pPr>
      <w:r w:rsidRPr="004B4E13">
        <w:rPr>
          <w:rFonts w:cs="Arial"/>
          <w:b/>
          <w:bCs/>
          <w:i/>
          <w:szCs w:val="24"/>
        </w:rPr>
        <w:t>Abstract</w:t>
      </w:r>
    </w:p>
    <w:p w14:paraId="1ADDF3C3" w14:textId="77777777" w:rsidR="0076519C" w:rsidRPr="0076519C" w:rsidRDefault="0076519C" w:rsidP="0076519C">
      <w:pPr>
        <w:pStyle w:val="Pr-formataoHTML"/>
        <w:shd w:val="clear" w:color="auto" w:fill="F8F9FA"/>
        <w:spacing w:line="540" w:lineRule="atLeast"/>
        <w:rPr>
          <w:rFonts w:ascii="Arial" w:hAnsi="Arial" w:cs="Arial"/>
          <w:color w:val="202124"/>
          <w:sz w:val="24"/>
          <w:szCs w:val="24"/>
        </w:rPr>
      </w:pPr>
      <w:r w:rsidRPr="0076519C">
        <w:rPr>
          <w:rStyle w:val="y2iqfc"/>
          <w:rFonts w:ascii="Arial" w:hAnsi="Arial" w:cs="Arial"/>
          <w:color w:val="202124"/>
          <w:sz w:val="24"/>
          <w:szCs w:val="24"/>
          <w:lang w:val="en"/>
        </w:rPr>
        <w:t xml:space="preserve">The multiplatform system aims to assist in the treatment of diabetes mellitus, assuming as its main function to check the glycemic index and make the necessary corrections through suggestions when necessary, based on the registration of information contained in medical prescriptions. The system allows the insertion of foods together with their appropriate levels of carbohydrates and units of measurement, in order to be used to perform calculations of more complex food corrections. The system also meets the needs for monitoring the disease, generating periodic reports showing the general average of blood glucose, total amount of medication consumed and total number of tests performed in the selected period, in </w:t>
      </w:r>
      <w:r w:rsidRPr="0076519C">
        <w:rPr>
          <w:rStyle w:val="y2iqfc"/>
          <w:rFonts w:ascii="Arial" w:hAnsi="Arial" w:cs="Arial"/>
          <w:color w:val="202124"/>
          <w:sz w:val="24"/>
          <w:szCs w:val="24"/>
          <w:lang w:val="en"/>
        </w:rPr>
        <w:lastRenderedPageBreak/>
        <w:t>the same report these same indices mentioned above must be presented in four daily periods of six hours each, with the purpose of assisting the health professional in decision making. The application allows the scheduling function, where the user can define the day and time of their consultations and exams that must be done in laboratories, in this same functionality the system allows the registration of physical activities performed by the user, in order to help and encourage the user in monitoring his illness.</w:t>
      </w:r>
    </w:p>
    <w:p w14:paraId="4B99056E" w14:textId="7DE72FE5" w:rsidR="001317CF" w:rsidRPr="001317CF" w:rsidRDefault="001317CF" w:rsidP="009B196A">
      <w:pPr>
        <w:pStyle w:val="Estilo1"/>
        <w:spacing w:after="0" w:line="240" w:lineRule="auto"/>
        <w:rPr>
          <w:b w:val="0"/>
          <w:i/>
          <w:sz w:val="24"/>
          <w:szCs w:val="24"/>
        </w:rPr>
      </w:pPr>
    </w:p>
    <w:p w14:paraId="7AD55439" w14:textId="77777777" w:rsidR="009B196A" w:rsidRPr="004B4E13" w:rsidRDefault="009B196A" w:rsidP="009B196A">
      <w:pPr>
        <w:pStyle w:val="RME-Resumo"/>
        <w:numPr>
          <w:ilvl w:val="0"/>
          <w:numId w:val="0"/>
        </w:numPr>
        <w:spacing w:before="0"/>
        <w:ind w:left="227" w:hanging="227"/>
        <w:rPr>
          <w:rFonts w:ascii="Arial" w:hAnsi="Arial" w:cs="Arial"/>
          <w:i/>
          <w:sz w:val="24"/>
          <w:szCs w:val="24"/>
        </w:rPr>
      </w:pPr>
      <w:r w:rsidRPr="004B4E13">
        <w:rPr>
          <w:rFonts w:ascii="Arial" w:hAnsi="Arial" w:cs="Arial"/>
          <w:b/>
          <w:i/>
          <w:sz w:val="24"/>
          <w:szCs w:val="24"/>
        </w:rPr>
        <w:t>Keywords:</w:t>
      </w:r>
      <w:r w:rsidRPr="004B4E13">
        <w:rPr>
          <w:rFonts w:ascii="Arial" w:hAnsi="Arial" w:cs="Arial"/>
          <w:i/>
          <w:sz w:val="24"/>
          <w:szCs w:val="24"/>
        </w:rPr>
        <w:t xml:space="preserve"> </w:t>
      </w:r>
      <w:r w:rsidR="001317CF">
        <w:rPr>
          <w:rFonts w:ascii="Arial" w:hAnsi="Arial" w:cs="Arial"/>
          <w:i/>
          <w:color w:val="202124"/>
          <w:sz w:val="24"/>
          <w:szCs w:val="24"/>
          <w:shd w:val="clear" w:color="auto" w:fill="F8F9FA"/>
        </w:rPr>
        <w:t>A</w:t>
      </w:r>
      <w:r w:rsidR="001317CF" w:rsidRPr="001317CF">
        <w:rPr>
          <w:rFonts w:ascii="Arial" w:hAnsi="Arial" w:cs="Arial"/>
          <w:i/>
          <w:color w:val="202124"/>
          <w:sz w:val="24"/>
          <w:szCs w:val="24"/>
          <w:shd w:val="clear" w:color="auto" w:fill="F8F9FA"/>
        </w:rPr>
        <w:t>ndroid</w:t>
      </w:r>
      <w:r w:rsidR="001317CF">
        <w:rPr>
          <w:rFonts w:ascii="Arial" w:hAnsi="Arial" w:cs="Arial"/>
          <w:i/>
          <w:color w:val="202124"/>
          <w:sz w:val="24"/>
          <w:szCs w:val="24"/>
          <w:shd w:val="clear" w:color="auto" w:fill="F8F9FA"/>
        </w:rPr>
        <w:t>, Control, Diabetes, Insulin, Monitoring</w:t>
      </w:r>
    </w:p>
    <w:p w14:paraId="1299C43A" w14:textId="77777777" w:rsidR="009B196A" w:rsidRPr="004B4E13" w:rsidRDefault="009B196A" w:rsidP="009B196A">
      <w:pPr>
        <w:pStyle w:val="Estilo1"/>
        <w:spacing w:after="0" w:line="360" w:lineRule="auto"/>
        <w:rPr>
          <w:sz w:val="24"/>
          <w:szCs w:val="24"/>
        </w:rPr>
      </w:pPr>
    </w:p>
    <w:p w14:paraId="55DD509E" w14:textId="77777777" w:rsidR="00BA547D" w:rsidRPr="005571E9" w:rsidRDefault="00BA547D" w:rsidP="00BD06F8">
      <w:pPr>
        <w:pStyle w:val="Estilo1"/>
        <w:spacing w:after="0" w:line="360" w:lineRule="auto"/>
        <w:rPr>
          <w:sz w:val="24"/>
          <w:szCs w:val="24"/>
        </w:rPr>
      </w:pPr>
      <w:r w:rsidRPr="005571E9">
        <w:rPr>
          <w:sz w:val="24"/>
          <w:szCs w:val="24"/>
        </w:rPr>
        <w:t xml:space="preserve">1 </w:t>
      </w:r>
      <w:r w:rsidR="005571E9" w:rsidRPr="005571E9">
        <w:rPr>
          <w:sz w:val="24"/>
          <w:szCs w:val="24"/>
        </w:rPr>
        <w:t>Introdução</w:t>
      </w:r>
      <w:bookmarkEnd w:id="0"/>
    </w:p>
    <w:p w14:paraId="4DDBEF00" w14:textId="77777777" w:rsidR="00EE22E5" w:rsidRPr="005571E9" w:rsidRDefault="00EE22E5" w:rsidP="00C33842">
      <w:pPr>
        <w:ind w:firstLine="0"/>
        <w:rPr>
          <w:rFonts w:cs="Arial"/>
          <w:szCs w:val="24"/>
          <w:highlight w:val="yellow"/>
        </w:rPr>
      </w:pPr>
    </w:p>
    <w:p w14:paraId="7757ADB1" w14:textId="77777777" w:rsidR="0039493F" w:rsidRPr="00934E25" w:rsidRDefault="0039493F" w:rsidP="0039493F">
      <w:pPr>
        <w:pStyle w:val="0-Normal"/>
      </w:pPr>
      <w:bookmarkStart w:id="1" w:name="_Toc434489512"/>
      <w:r w:rsidRPr="00934E25">
        <w:t>A função da insulina é promover a entrada de glicose para as células do organismo de tal maneira que ela possa ser aproveitada para as diversas atividades celulares. A falta de insulina ou um defeito na sua ação promove acúmulos de glicose no sangue, esse acumulo é chamado de hiperglicemia. É de extrema importância tratar da hiperglicemia, tendo em vista que está associada a lesões da microcirculação, o que ocasiona um mal funcionamento em diversos órgãos como rins, olhos, os nervos e o coração.</w:t>
      </w:r>
    </w:p>
    <w:p w14:paraId="597DB3B8" w14:textId="77777777" w:rsidR="0039493F" w:rsidRPr="00934E25" w:rsidRDefault="0039493F" w:rsidP="0039493F">
      <w:pPr>
        <w:pStyle w:val="0-TranscLonga"/>
      </w:pPr>
      <w:r w:rsidRPr="00934E25">
        <w:t>Atualmente, aproximadamente 415 milhões de adultos apresentam Diabetes Mellitus (DM) em todo o mundo e 318 milhões de adultos possuem intolerância à glicose, com risco elevado de desenvolver a doença no futuro.</w:t>
      </w:r>
    </w:p>
    <w:p w14:paraId="1B1C5178" w14:textId="77777777" w:rsidR="0039493F" w:rsidRPr="00934E25" w:rsidRDefault="0039493F" w:rsidP="0039493F">
      <w:pPr>
        <w:pStyle w:val="0-TranscLonga"/>
      </w:pPr>
      <w:r w:rsidRPr="00934E25">
        <w:t>O Brasil é o quarto país com maiores taxas de DM na população adulta, com um total de 14,3 (12,9-15,8) milhões de pessoas de 20 a 79 anos com DM, com um gasto anual estimado de pelo menos US$ 21,8 bilhões (BRASil, 2017</w:t>
      </w:r>
      <w:r>
        <w:t>, p.09</w:t>
      </w:r>
      <w:r w:rsidRPr="00934E25">
        <w:t>).</w:t>
      </w:r>
    </w:p>
    <w:p w14:paraId="4D0D2080" w14:textId="77777777" w:rsidR="0039493F" w:rsidRPr="00934E25" w:rsidRDefault="0039493F" w:rsidP="0039493F">
      <w:pPr>
        <w:pStyle w:val="0-Normal"/>
      </w:pPr>
      <w:r w:rsidRPr="00934E25">
        <w:tab/>
        <w:t xml:space="preserve">Os tipos de diabetes mais frequentes são o diabetes tipo 1 que corresponde a 10% do total dos casos, e o diabetes tipo 2 que corresponde a 90% dos casos. </w:t>
      </w:r>
    </w:p>
    <w:p w14:paraId="7E4DE0DA" w14:textId="77777777" w:rsidR="0039493F" w:rsidRPr="00934E25" w:rsidRDefault="0039493F" w:rsidP="0039493F">
      <w:pPr>
        <w:pStyle w:val="0-Normal"/>
      </w:pPr>
      <w:r w:rsidRPr="00934E25">
        <w:tab/>
        <w:t>O diabetes tipo 1, também conhecida como diabetes juvenil indica a deficiência absoluta do pâncreas na produção de insulina, nesse tipo especifico de diabetes o uso injetável de insulina passa a ser obrigatório e de extrema importância para que se possa prevenir cetoacidose, coma e morte.</w:t>
      </w:r>
    </w:p>
    <w:p w14:paraId="7555C3C9" w14:textId="77777777" w:rsidR="0039493F" w:rsidRPr="00934E25" w:rsidRDefault="0039493F" w:rsidP="0039493F">
      <w:pPr>
        <w:pStyle w:val="0-Normal"/>
      </w:pPr>
      <w:r w:rsidRPr="00934E25">
        <w:tab/>
        <w:t>O diabetes tipo 2 consiste no mal funcionamento do pâncreas que gera uma deficiência relativa a insulina. O diabetes</w:t>
      </w:r>
      <w:r>
        <w:t xml:space="preserve"> tipo 2</w:t>
      </w:r>
      <w:r w:rsidRPr="00934E25">
        <w:t xml:space="preserve"> em alguns casos é </w:t>
      </w:r>
      <w:r w:rsidRPr="00934E25">
        <w:lastRenderedPageBreak/>
        <w:t>necessário o uso de insulina, porém ao contrário da diabetes tipo 1 o uso de insulina não visa evitar a cetoacidose, mais sim obter o controle de hiperglicemia</w:t>
      </w:r>
      <w:r>
        <w:t>,</w:t>
      </w:r>
      <w:r>
        <w:rPr>
          <w:color w:val="FF0000"/>
        </w:rPr>
        <w:t xml:space="preserve"> </w:t>
      </w:r>
      <w:r w:rsidRPr="00C376CC">
        <w:t>como pode-se ver na Figura 1</w:t>
      </w:r>
      <w:r w:rsidRPr="00934E25">
        <w:t>. A cetoacidose nesse caso é rara, e quando presente geralmente está acompanhada de alguma infecção, trauma ou um estresse muito grave.</w:t>
      </w:r>
    </w:p>
    <w:p w14:paraId="2A97EF85" w14:textId="77777777" w:rsidR="0039493F" w:rsidRDefault="0039493F" w:rsidP="0039493F">
      <w:pPr>
        <w:pStyle w:val="0-TranscLonga"/>
      </w:pPr>
      <w:r w:rsidRPr="00934E25">
        <w:t>Outro tipo de diabetes encontrado com maior frequência e cuja etiologia ainda não está esclarecida é o diabetes gestacional, que, em geral, é um estágio pré-clínico de diabetes, detectado no rastreamento pré-natal. Outros tipos específicos de diabetes menos frequentes podem resultar de defeitos genéticos da função das células beta, defeitos genéticos da ação da insulina, doenças do pâncreas exócrino, endocrinopatias, efeito colateral de medicamentos, infecções e outras síndromes gen</w:t>
      </w:r>
      <w:r>
        <w:t xml:space="preserve">éticas associadas ao diabetes (BRASIL, 2006, p.12). </w:t>
      </w:r>
    </w:p>
    <w:p w14:paraId="103556A1" w14:textId="77777777" w:rsidR="0039493F" w:rsidRPr="00300E93" w:rsidRDefault="0039493F" w:rsidP="0051713C">
      <w:pPr>
        <w:pStyle w:val="0-Normal"/>
      </w:pPr>
      <w:r>
        <w:rPr>
          <w:b/>
        </w:rPr>
        <w:t xml:space="preserve">     Figura 1 – </w:t>
      </w:r>
      <w:r>
        <w:t>Requisitos para uso de insulina</w:t>
      </w:r>
    </w:p>
    <w:p w14:paraId="3461D779" w14:textId="77777777" w:rsidR="0039493F" w:rsidRDefault="0039493F" w:rsidP="0039493F">
      <w:pPr>
        <w:pStyle w:val="PargrafodaLista"/>
        <w:ind w:left="360"/>
        <w:rPr>
          <w:rFonts w:cs="Arial"/>
          <w:highlight w:val="green"/>
        </w:rPr>
      </w:pPr>
      <w:r>
        <w:rPr>
          <w:noProof/>
        </w:rPr>
        <w:drawing>
          <wp:inline distT="0" distB="0" distL="0" distR="0" wp14:anchorId="6D0A92A6" wp14:editId="5748C4DF">
            <wp:extent cx="5611960" cy="2352486"/>
            <wp:effectExtent l="0" t="0" r="825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2">
                      <a:extLst>
                        <a:ext uri="{28A0092B-C50C-407E-A947-70E740481C1C}">
                          <a14:useLocalDpi xmlns:a14="http://schemas.microsoft.com/office/drawing/2010/main" val="0"/>
                        </a:ext>
                      </a:extLst>
                    </a:blip>
                    <a:stretch>
                      <a:fillRect/>
                    </a:stretch>
                  </pic:blipFill>
                  <pic:spPr>
                    <a:xfrm>
                      <a:off x="0" y="0"/>
                      <a:ext cx="5611960" cy="2352486"/>
                    </a:xfrm>
                    <a:prstGeom prst="rect">
                      <a:avLst/>
                    </a:prstGeom>
                  </pic:spPr>
                </pic:pic>
              </a:graphicData>
            </a:graphic>
          </wp:inline>
        </w:drawing>
      </w:r>
    </w:p>
    <w:p w14:paraId="628D63D7" w14:textId="77777777" w:rsidR="0039493F" w:rsidRDefault="0039493F" w:rsidP="0039493F">
      <w:pPr>
        <w:pStyle w:val="0-Normal"/>
        <w:ind w:firstLine="0"/>
      </w:pPr>
      <w:r>
        <w:rPr>
          <w:b/>
        </w:rPr>
        <w:t xml:space="preserve">      </w:t>
      </w:r>
      <w:r w:rsidRPr="00C376CC">
        <w:rPr>
          <w:b/>
        </w:rPr>
        <w:t xml:space="preserve">Fonte: </w:t>
      </w:r>
      <w:r w:rsidRPr="00C376CC">
        <w:t>Brasília (2016)</w:t>
      </w:r>
    </w:p>
    <w:p w14:paraId="59B0EE6A" w14:textId="77777777" w:rsidR="0039493F" w:rsidRPr="00895EFD" w:rsidRDefault="0039493F" w:rsidP="0039493F">
      <w:pPr>
        <w:pStyle w:val="0-Normal"/>
      </w:pPr>
      <w:r w:rsidRPr="00895EFD">
        <w:t>É possível identificar pessoas portadoras de diabetes mellitus tipo 1 pelos seguintes sintomas: vontade de urinar com muita frequência, sede excessiva, fome em excesso, perda involuntária de peso, cansaço frequente, sonolência, coceira em todo corpo, infecções frequentes, irritabilidade e mudanças de humor repentinas.</w:t>
      </w:r>
    </w:p>
    <w:p w14:paraId="10CFAAC7" w14:textId="77777777" w:rsidR="0039493F" w:rsidRDefault="0039493F" w:rsidP="0039493F">
      <w:pPr>
        <w:pStyle w:val="0-Normal"/>
      </w:pPr>
      <w:r w:rsidRPr="00895EFD">
        <w:t>Já as pessoas com diabetes tipo 2 geralmente apresentam os seguintes sintomas: aumento de sede, boca constantemente seca, vontade de urinar com muita frequência, cansaço frequente, visão turva ou embaçadas, feridas com a cicatrização muito lentas e infecções frequentes</w:t>
      </w:r>
      <w:r>
        <w:t>.</w:t>
      </w:r>
    </w:p>
    <w:p w14:paraId="32076D0A" w14:textId="77777777" w:rsidR="0039493F" w:rsidRPr="00895EFD" w:rsidRDefault="0039493F" w:rsidP="0039493F">
      <w:pPr>
        <w:pStyle w:val="0-Normal"/>
      </w:pPr>
      <w:r w:rsidRPr="00895EFD">
        <w:t xml:space="preserve">Com relação ao tratamento do diabetes devemos elencar como sendo essencial a alimentação e a pratica de exercícios físicos que ajudam na distribuição de glicose entre as células. A alimentação a quantidade energética ingerida deve ser adequada à atividade física e ser fracionada em 5 a 6 refeições/lanches diários. Para </w:t>
      </w:r>
      <w:r w:rsidRPr="00895EFD">
        <w:lastRenderedPageBreak/>
        <w:t xml:space="preserve">tanto, os pacientes devem ser encorajados a comer alimentos ricos em fibras, como frutas, verduras, legumes, feijões e cereais integrais.  </w:t>
      </w:r>
    </w:p>
    <w:p w14:paraId="366A4BA1" w14:textId="77777777" w:rsidR="0039493F" w:rsidRPr="00934E25" w:rsidRDefault="0039493F" w:rsidP="0039493F">
      <w:pPr>
        <w:pStyle w:val="0-Normal"/>
      </w:pPr>
      <w:r w:rsidRPr="00934E25">
        <w:t>Com relação aos diabéticos tipo 1, deve obrigatoriamente ser feita a aplicação de insulina para determinada quantidade de carboidratos, que será definido pelo médico.</w:t>
      </w:r>
    </w:p>
    <w:p w14:paraId="334036E0" w14:textId="77777777" w:rsidR="0039493F" w:rsidRPr="00934E25" w:rsidRDefault="0039493F" w:rsidP="0039493F">
      <w:pPr>
        <w:pStyle w:val="0-Normal"/>
      </w:pPr>
      <w:r w:rsidRPr="00934E25">
        <w:t xml:space="preserve">     As correções no nível de glicemia devem ser feitas com base a exames de sangue, onde são relatados o exato valor no momento do exame, a base para o cálculo de correção é definida obrigatoriamente pelo médico.</w:t>
      </w:r>
    </w:p>
    <w:p w14:paraId="14739F18" w14:textId="77777777" w:rsidR="0039493F" w:rsidRPr="00934E25" w:rsidRDefault="0039493F" w:rsidP="0039493F">
      <w:pPr>
        <w:pStyle w:val="0-Normal"/>
        <w:rPr>
          <w:color w:val="000000" w:themeColor="text1"/>
        </w:rPr>
      </w:pPr>
      <w:r w:rsidRPr="00934E25">
        <w:rPr>
          <w:color w:val="000000" w:themeColor="text1"/>
        </w:rPr>
        <w:t>O diabetes apresenta altos índices de internações e morbi -mortalidade, o que ocasiona uma perda importante na qualidade de vida do portador de tal doença, isso ocorre devido a erros ao fazer as correções através de insulina e mal monitoramento da doença, devemos elencar também que p</w:t>
      </w:r>
      <w:r>
        <w:rPr>
          <w:color w:val="000000" w:themeColor="text1"/>
        </w:rPr>
        <w:t>ode ser um dos motivos algumas</w:t>
      </w:r>
      <w:r w:rsidRPr="00934E25">
        <w:rPr>
          <w:color w:val="000000" w:themeColor="text1"/>
        </w:rPr>
        <w:t xml:space="preserve"> infecções encontradas nos pacientes. O diabetes é uma das principais causas de mortalidade juntamente com insuficiência renal, amputações de membros inferiores, cegueira e doenças cardiovasculares. </w:t>
      </w:r>
    </w:p>
    <w:p w14:paraId="781667D6" w14:textId="77777777" w:rsidR="0039493F" w:rsidRDefault="0039493F" w:rsidP="0039493F">
      <w:pPr>
        <w:pStyle w:val="0-TranscLonga"/>
      </w:pPr>
      <w:r w:rsidRPr="00934E25">
        <w:t xml:space="preserve"> Estima-se que uma em cada 12 mortes em adultos no mundo possa ser atribuída ao DM, totalizando, aproximadamente, cinco milhões de casos ao ano, o que equivale a uma morte a cada seis segundos. A proporção de óbitos é ligeiramente maior </w:t>
      </w:r>
      <w:r>
        <w:t>em mulheres do que em homens</w:t>
      </w:r>
      <w:r w:rsidRPr="00934E25">
        <w:t>. O gasto com DM, na maioria dos países, varia entre 5% e 20% da</w:t>
      </w:r>
      <w:r>
        <w:t xml:space="preserve">s despesas globais em saúde </w:t>
      </w:r>
      <w:r w:rsidRPr="00934E25">
        <w:t>(Brasília, 2017</w:t>
      </w:r>
      <w:r>
        <w:t>, p.09</w:t>
      </w:r>
      <w:r w:rsidRPr="00934E25">
        <w:t>)</w:t>
      </w:r>
      <w:r>
        <w:t>.</w:t>
      </w:r>
    </w:p>
    <w:p w14:paraId="3D5E3D71" w14:textId="77777777" w:rsidR="0039493F" w:rsidRPr="00895EFD" w:rsidRDefault="0039493F" w:rsidP="0039493F">
      <w:pPr>
        <w:pStyle w:val="0-Normal"/>
      </w:pPr>
      <w:r w:rsidRPr="00895EFD">
        <w:t>Como obter uma melhor qualidade de vida para diabéticos, pelo controle da quantidade de insulina a ser injetada no sangue, através de um aplicativo multiplataforma desenvolvido com Xamarin para facilitar a definição de horários e cálculos rápidos de alimentação a ser consumida, possibilitando o registro dos dados de medições para monitoramento do tratamento</w:t>
      </w:r>
      <w:r w:rsidRPr="00895EFD">
        <w:rPr>
          <w:color w:val="000000" w:themeColor="text1"/>
        </w:rPr>
        <w:t>?</w:t>
      </w:r>
    </w:p>
    <w:p w14:paraId="5C93F63C" w14:textId="77777777" w:rsidR="0039493F" w:rsidRPr="00934E25" w:rsidRDefault="0039493F" w:rsidP="0039493F">
      <w:pPr>
        <w:pStyle w:val="0-Normal"/>
        <w:rPr>
          <w:color w:val="000000" w:themeColor="text1"/>
          <w:u w:val="single"/>
        </w:rPr>
      </w:pPr>
      <w:r w:rsidRPr="00934E25">
        <w:t xml:space="preserve">     O </w:t>
      </w:r>
      <w:r w:rsidRPr="00895EFD">
        <w:t>aplicativo</w:t>
      </w:r>
      <w:r w:rsidRPr="00934E25">
        <w:t xml:space="preserve"> tem por objetivo evitar erros de cálculos referentes a insulina a ser aplicada, alertar o usuário de tomar os remédios nos devidos horários, fazer exames de correções, registrar observações referentes aos horários que forem feitos os exames e atividades físicas, lembrar sobre as próximas consultas e exames marcados, além de auxiliar o médico a obter um cronograma e monitoramento mais detalhado, dessa forma proporcionando uma melhor qualidade de vida para pessoas portadoras do diabetes mellitus.</w:t>
      </w:r>
    </w:p>
    <w:p w14:paraId="1FC39945" w14:textId="77777777" w:rsidR="00BD06F8" w:rsidRPr="005571E9" w:rsidRDefault="00BD06F8" w:rsidP="00C50A1D">
      <w:pPr>
        <w:ind w:firstLine="0"/>
        <w:rPr>
          <w:szCs w:val="24"/>
        </w:rPr>
      </w:pPr>
    </w:p>
    <w:p w14:paraId="5E796C5D" w14:textId="1D5298B8" w:rsidR="003447F4" w:rsidRPr="004660BB" w:rsidRDefault="00C50A1D" w:rsidP="00BD06F8">
      <w:pPr>
        <w:ind w:firstLine="0"/>
        <w:rPr>
          <w:szCs w:val="24"/>
          <w:highlight w:val="yellow"/>
        </w:rPr>
      </w:pPr>
      <w:r>
        <w:rPr>
          <w:b/>
          <w:bCs/>
          <w:szCs w:val="24"/>
        </w:rPr>
        <w:t>2</w:t>
      </w:r>
      <w:r w:rsidR="005571E9" w:rsidRPr="005571E9">
        <w:rPr>
          <w:b/>
          <w:bCs/>
          <w:szCs w:val="24"/>
        </w:rPr>
        <w:t xml:space="preserve"> </w:t>
      </w:r>
      <w:r w:rsidR="003447F4" w:rsidRPr="003447F4">
        <w:rPr>
          <w:b/>
          <w:bCs/>
          <w:szCs w:val="24"/>
        </w:rPr>
        <w:t>Levantamento de Requisitos</w:t>
      </w:r>
    </w:p>
    <w:p w14:paraId="0562CB0E" w14:textId="77777777" w:rsidR="004660BB" w:rsidRDefault="004660BB" w:rsidP="0051713C">
      <w:pPr>
        <w:rPr>
          <w:szCs w:val="24"/>
        </w:rPr>
      </w:pPr>
    </w:p>
    <w:p w14:paraId="0009192E" w14:textId="5C15D71D" w:rsidR="003447F4" w:rsidRPr="003447F4" w:rsidRDefault="00C50A1D" w:rsidP="00BD06F8">
      <w:pPr>
        <w:ind w:firstLine="0"/>
        <w:rPr>
          <w:szCs w:val="24"/>
        </w:rPr>
      </w:pPr>
      <w:r>
        <w:rPr>
          <w:szCs w:val="24"/>
        </w:rPr>
        <w:lastRenderedPageBreak/>
        <w:t>2</w:t>
      </w:r>
      <w:r w:rsidR="003447F4" w:rsidRPr="004660BB">
        <w:rPr>
          <w:szCs w:val="24"/>
        </w:rPr>
        <w:t xml:space="preserve">.1 Elicitação </w:t>
      </w:r>
      <w:r w:rsidR="004660BB">
        <w:rPr>
          <w:szCs w:val="24"/>
        </w:rPr>
        <w:t>e e</w:t>
      </w:r>
      <w:r w:rsidR="004660BB" w:rsidRPr="004660BB">
        <w:rPr>
          <w:szCs w:val="24"/>
        </w:rPr>
        <w:t xml:space="preserve">specificação </w:t>
      </w:r>
      <w:r w:rsidR="003447F4" w:rsidRPr="004660BB">
        <w:rPr>
          <w:szCs w:val="24"/>
        </w:rPr>
        <w:t>dos Requisitos</w:t>
      </w:r>
      <w:r w:rsidR="004660BB">
        <w:rPr>
          <w:szCs w:val="24"/>
        </w:rPr>
        <w:t xml:space="preserve"> </w:t>
      </w:r>
    </w:p>
    <w:p w14:paraId="182F12FC" w14:textId="0F23341B" w:rsidR="00BE4DDB" w:rsidRDefault="004660BB" w:rsidP="00BD06F8">
      <w:pPr>
        <w:ind w:firstLine="0"/>
        <w:rPr>
          <w:szCs w:val="24"/>
        </w:rPr>
      </w:pPr>
      <w:r>
        <w:rPr>
          <w:szCs w:val="24"/>
        </w:rPr>
        <w:tab/>
      </w:r>
      <w:r w:rsidR="008B08AC">
        <w:rPr>
          <w:szCs w:val="24"/>
        </w:rPr>
        <w:t xml:space="preserve">Este projeto foi desenvolvido a partir de técnicas de entrevistas com pessoas portadoras da doença “diabetes mellitus”, onde </w:t>
      </w:r>
      <w:r w:rsidR="002F64C3">
        <w:rPr>
          <w:szCs w:val="24"/>
        </w:rPr>
        <w:t>foram feitas reuniões presenciais</w:t>
      </w:r>
      <w:r w:rsidR="008B08AC">
        <w:rPr>
          <w:szCs w:val="24"/>
        </w:rPr>
        <w:t xml:space="preserve"> </w:t>
      </w:r>
      <w:r w:rsidR="002F64C3">
        <w:rPr>
          <w:szCs w:val="24"/>
        </w:rPr>
        <w:t>destacando</w:t>
      </w:r>
      <w:r w:rsidR="008B08AC">
        <w:rPr>
          <w:szCs w:val="24"/>
        </w:rPr>
        <w:t xml:space="preserve"> </w:t>
      </w:r>
      <w:r w:rsidR="002F64C3">
        <w:rPr>
          <w:szCs w:val="24"/>
        </w:rPr>
        <w:t>as principais dificuldades no controle e monitoramento</w:t>
      </w:r>
      <w:r w:rsidR="001B4D32">
        <w:rPr>
          <w:szCs w:val="24"/>
        </w:rPr>
        <w:t xml:space="preserve"> da doença, também foi</w:t>
      </w:r>
      <w:r w:rsidR="008B08AC">
        <w:rPr>
          <w:szCs w:val="24"/>
        </w:rPr>
        <w:t xml:space="preserve"> utilizado a técnica de etnografia, que durante um período pré-definido foi acompanhado o tratamento dessa doença</w:t>
      </w:r>
      <w:r w:rsidR="002F64C3">
        <w:rPr>
          <w:szCs w:val="24"/>
        </w:rPr>
        <w:t xml:space="preserve"> com pessoas com maiores dificuldades de controle</w:t>
      </w:r>
      <w:r w:rsidR="008B08AC">
        <w:rPr>
          <w:szCs w:val="24"/>
        </w:rPr>
        <w:t>.</w:t>
      </w:r>
    </w:p>
    <w:p w14:paraId="34CE0A41" w14:textId="77777777" w:rsidR="00BE4DDB" w:rsidRDefault="00BE4DDB" w:rsidP="00BD06F8">
      <w:pPr>
        <w:ind w:firstLine="0"/>
        <w:rPr>
          <w:szCs w:val="24"/>
        </w:rPr>
      </w:pPr>
    </w:p>
    <w:p w14:paraId="0ADCD228" w14:textId="55EBD36C" w:rsidR="003447F4" w:rsidRDefault="00C50A1D" w:rsidP="00BD06F8">
      <w:pPr>
        <w:ind w:firstLine="0"/>
        <w:rPr>
          <w:color w:val="FF0000"/>
          <w:szCs w:val="24"/>
        </w:rPr>
      </w:pPr>
      <w:r>
        <w:rPr>
          <w:szCs w:val="24"/>
        </w:rPr>
        <w:t>2</w:t>
      </w:r>
      <w:r w:rsidR="003447F4">
        <w:rPr>
          <w:szCs w:val="24"/>
        </w:rPr>
        <w:t>.2</w:t>
      </w:r>
      <w:r w:rsidR="00421934">
        <w:rPr>
          <w:szCs w:val="24"/>
        </w:rPr>
        <w:t xml:space="preserve"> </w:t>
      </w:r>
      <w:r w:rsidR="003447F4" w:rsidRPr="003447F4">
        <w:rPr>
          <w:szCs w:val="24"/>
        </w:rPr>
        <w:t>BPMN</w:t>
      </w:r>
      <w:r w:rsidR="004660BB">
        <w:rPr>
          <w:szCs w:val="24"/>
        </w:rPr>
        <w:t xml:space="preserve"> </w:t>
      </w:r>
    </w:p>
    <w:p w14:paraId="78B89702" w14:textId="77777777" w:rsidR="003447F4" w:rsidRDefault="003B4489" w:rsidP="00AE46FF">
      <w:pPr>
        <w:ind w:firstLine="0"/>
        <w:jc w:val="center"/>
        <w:rPr>
          <w:noProof/>
          <w:szCs w:val="24"/>
          <w:lang w:eastAsia="pt-BR"/>
        </w:rPr>
      </w:pPr>
      <w:r>
        <w:rPr>
          <w:b/>
          <w:color w:val="000000" w:themeColor="text1"/>
          <w:szCs w:val="24"/>
        </w:rPr>
        <w:t>Figura 2</w:t>
      </w:r>
      <w:r w:rsidR="00CB5E8E">
        <w:rPr>
          <w:b/>
          <w:color w:val="000000" w:themeColor="text1"/>
          <w:szCs w:val="24"/>
        </w:rPr>
        <w:t xml:space="preserve">: </w:t>
      </w:r>
      <w:r w:rsidR="00CB5E8E">
        <w:rPr>
          <w:color w:val="000000" w:themeColor="text1"/>
          <w:szCs w:val="24"/>
        </w:rPr>
        <w:t>BPMN</w:t>
      </w:r>
    </w:p>
    <w:p w14:paraId="62EBF3C5" w14:textId="30531EBE" w:rsidR="003B4489" w:rsidRDefault="00DE6D2D" w:rsidP="00AE46FF">
      <w:pPr>
        <w:ind w:firstLine="0"/>
        <w:jc w:val="center"/>
        <w:rPr>
          <w:szCs w:val="24"/>
        </w:rPr>
      </w:pPr>
      <w:r w:rsidRPr="00DE6D2D">
        <w:rPr>
          <w:noProof/>
          <w:szCs w:val="24"/>
        </w:rPr>
        <w:drawing>
          <wp:inline distT="0" distB="0" distL="0" distR="0" wp14:anchorId="7FCF3051" wp14:editId="26E2BE0F">
            <wp:extent cx="5759450" cy="3042285"/>
            <wp:effectExtent l="0" t="0" r="0" b="5715"/>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3"/>
                    <a:stretch>
                      <a:fillRect/>
                    </a:stretch>
                  </pic:blipFill>
                  <pic:spPr>
                    <a:xfrm>
                      <a:off x="0" y="0"/>
                      <a:ext cx="5759450" cy="3042285"/>
                    </a:xfrm>
                    <a:prstGeom prst="rect">
                      <a:avLst/>
                    </a:prstGeom>
                  </pic:spPr>
                </pic:pic>
              </a:graphicData>
            </a:graphic>
          </wp:inline>
        </w:drawing>
      </w:r>
    </w:p>
    <w:p w14:paraId="1D316C9B" w14:textId="438B076F" w:rsidR="003447F4" w:rsidRPr="003447F4" w:rsidRDefault="00C50A1D" w:rsidP="00BD06F8">
      <w:pPr>
        <w:ind w:firstLine="0"/>
        <w:rPr>
          <w:szCs w:val="24"/>
        </w:rPr>
      </w:pPr>
      <w:r>
        <w:rPr>
          <w:szCs w:val="24"/>
        </w:rPr>
        <w:t>2</w:t>
      </w:r>
      <w:r w:rsidR="003447F4" w:rsidRPr="003447F4">
        <w:rPr>
          <w:szCs w:val="24"/>
        </w:rPr>
        <w:t>.</w:t>
      </w:r>
      <w:r w:rsidR="00421934">
        <w:rPr>
          <w:szCs w:val="24"/>
        </w:rPr>
        <w:t>3</w:t>
      </w:r>
      <w:r w:rsidR="003447F4">
        <w:rPr>
          <w:szCs w:val="24"/>
        </w:rPr>
        <w:t xml:space="preserve"> </w:t>
      </w:r>
      <w:r w:rsidR="003447F4" w:rsidRPr="003447F4">
        <w:rPr>
          <w:szCs w:val="24"/>
        </w:rPr>
        <w:t>Requisitos Funcionais</w:t>
      </w:r>
    </w:p>
    <w:p w14:paraId="728C59A5" w14:textId="77777777" w:rsidR="009B1E6C" w:rsidRDefault="009B1E6C" w:rsidP="00BD06F8">
      <w:pPr>
        <w:ind w:firstLine="709"/>
        <w:rPr>
          <w:szCs w:val="24"/>
        </w:rPr>
      </w:pPr>
      <w:r>
        <w:rPr>
          <w:szCs w:val="24"/>
        </w:rPr>
        <w:t>Usar modelo estudado nas aulas de engenharia de software.</w:t>
      </w:r>
    </w:p>
    <w:p w14:paraId="6D98A12B" w14:textId="77777777" w:rsidR="00B42452" w:rsidRDefault="00B42452" w:rsidP="00BD06F8">
      <w:pPr>
        <w:ind w:firstLine="709"/>
        <w:rPr>
          <w:szCs w:val="24"/>
        </w:rPr>
      </w:pPr>
    </w:p>
    <w:p w14:paraId="3F6D097E" w14:textId="17F16FC9" w:rsidR="00B42452" w:rsidRDefault="00B42452" w:rsidP="00BD06F8">
      <w:pPr>
        <w:ind w:firstLine="0"/>
        <w:jc w:val="center"/>
        <w:rPr>
          <w:szCs w:val="24"/>
        </w:rPr>
      </w:pPr>
      <w:r w:rsidRPr="004B79FA">
        <w:rPr>
          <w:b/>
          <w:szCs w:val="24"/>
        </w:rPr>
        <w:t xml:space="preserve">Quadro 1 – </w:t>
      </w:r>
      <w:r w:rsidRPr="004B79FA">
        <w:rPr>
          <w:szCs w:val="24"/>
        </w:rPr>
        <w:t>Requisitos Funcionais do sistema</w:t>
      </w:r>
    </w:p>
    <w:tbl>
      <w:tblPr>
        <w:tblStyle w:val="Tabelacomgrade"/>
        <w:tblW w:w="0" w:type="auto"/>
        <w:tblLook w:val="04A0" w:firstRow="1" w:lastRow="0" w:firstColumn="1" w:lastColumn="0" w:noHBand="0" w:noVBand="1"/>
      </w:tblPr>
      <w:tblGrid>
        <w:gridCol w:w="3020"/>
        <w:gridCol w:w="2925"/>
        <w:gridCol w:w="30"/>
        <w:gridCol w:w="65"/>
        <w:gridCol w:w="3020"/>
      </w:tblGrid>
      <w:tr w:rsidR="002F64C3" w:rsidRPr="004B79FA" w14:paraId="0A26F59A" w14:textId="77777777" w:rsidTr="002F64C3">
        <w:tc>
          <w:tcPr>
            <w:tcW w:w="3020" w:type="dxa"/>
          </w:tcPr>
          <w:p w14:paraId="3237C0FB" w14:textId="6CE041F0" w:rsidR="002F64C3" w:rsidRPr="004B79FA" w:rsidRDefault="002F64C3" w:rsidP="00B5297E">
            <w:pPr>
              <w:suppressAutoHyphens w:val="0"/>
              <w:spacing w:line="240" w:lineRule="auto"/>
              <w:ind w:firstLine="0"/>
              <w:rPr>
                <w:rFonts w:cs="Arial"/>
                <w:szCs w:val="24"/>
                <w:lang w:eastAsia="pt-BR"/>
              </w:rPr>
            </w:pPr>
            <w:r w:rsidRPr="004B79FA">
              <w:rPr>
                <w:rFonts w:cs="Arial"/>
                <w:b/>
                <w:bCs/>
                <w:color w:val="000000"/>
                <w:szCs w:val="24"/>
                <w:lang w:eastAsia="pt-BR"/>
              </w:rPr>
              <w:t>RF001</w:t>
            </w:r>
            <w:r w:rsidRPr="004B79FA">
              <w:rPr>
                <w:rFonts w:cs="Arial"/>
                <w:color w:val="000000"/>
                <w:szCs w:val="24"/>
                <w:lang w:eastAsia="pt-BR"/>
              </w:rPr>
              <w:t xml:space="preserve">-Cadastro </w:t>
            </w:r>
            <w:r>
              <w:rPr>
                <w:rFonts w:cs="Arial"/>
                <w:color w:val="000000"/>
                <w:szCs w:val="24"/>
                <w:lang w:eastAsia="pt-BR"/>
              </w:rPr>
              <w:t>de dados pessoais</w:t>
            </w:r>
          </w:p>
        </w:tc>
        <w:tc>
          <w:tcPr>
            <w:tcW w:w="2925" w:type="dxa"/>
          </w:tcPr>
          <w:p w14:paraId="1FF33048" w14:textId="77777777" w:rsidR="002F64C3" w:rsidRPr="004B79FA" w:rsidRDefault="002F64C3" w:rsidP="00B5297E">
            <w:pPr>
              <w:pStyle w:val="0-BancaInstituicao"/>
              <w:spacing w:after="0"/>
              <w:jc w:val="both"/>
              <w:rPr>
                <w:rFonts w:cs="Arial"/>
                <w:szCs w:val="24"/>
              </w:rPr>
            </w:pPr>
            <w:r w:rsidRPr="004B79FA">
              <w:rPr>
                <w:rFonts w:cs="Arial"/>
                <w:szCs w:val="24"/>
              </w:rPr>
              <w:t>Categoria:</w:t>
            </w:r>
          </w:p>
          <w:p w14:paraId="4F8FFE7D" w14:textId="77777777" w:rsidR="002F64C3" w:rsidRPr="004B79FA" w:rsidRDefault="002F64C3" w:rsidP="00B5297E">
            <w:pPr>
              <w:pStyle w:val="0-BancaComponentes"/>
              <w:jc w:val="both"/>
              <w:rPr>
                <w:rFonts w:cs="Arial"/>
                <w:szCs w:val="24"/>
              </w:rPr>
            </w:pPr>
            <w:r w:rsidRPr="004B79FA">
              <w:rPr>
                <w:rFonts w:cs="Arial"/>
                <w:szCs w:val="24"/>
              </w:rPr>
              <w:t>(  ) Oculto</w:t>
            </w:r>
          </w:p>
          <w:p w14:paraId="6222F46C" w14:textId="77777777" w:rsidR="002F64C3" w:rsidRPr="004B79FA" w:rsidRDefault="002F64C3" w:rsidP="00B5297E">
            <w:pPr>
              <w:spacing w:line="240" w:lineRule="auto"/>
              <w:ind w:firstLine="0"/>
              <w:rPr>
                <w:rFonts w:cs="Arial"/>
                <w:szCs w:val="24"/>
              </w:rPr>
            </w:pPr>
            <w:r w:rsidRPr="004B79FA">
              <w:rPr>
                <w:rFonts w:cs="Arial"/>
                <w:szCs w:val="24"/>
              </w:rPr>
              <w:t>(X)Evidente</w:t>
            </w:r>
          </w:p>
        </w:tc>
        <w:tc>
          <w:tcPr>
            <w:tcW w:w="3115" w:type="dxa"/>
            <w:gridSpan w:val="3"/>
          </w:tcPr>
          <w:p w14:paraId="7207CC77" w14:textId="77777777" w:rsidR="002F64C3" w:rsidRPr="004B79FA" w:rsidRDefault="002F64C3" w:rsidP="00B5297E">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303BED63" w14:textId="77777777" w:rsidR="002F64C3" w:rsidRPr="004B79FA" w:rsidRDefault="002F64C3" w:rsidP="00B5297E">
            <w:pPr>
              <w:pStyle w:val="0-BancaComponentes"/>
              <w:jc w:val="both"/>
              <w:rPr>
                <w:rFonts w:cs="Arial"/>
                <w:szCs w:val="24"/>
              </w:rPr>
            </w:pPr>
            <w:r w:rsidRPr="004B79FA">
              <w:rPr>
                <w:rFonts w:cs="Arial"/>
                <w:szCs w:val="24"/>
              </w:rPr>
              <w:t>(X) Altíssima</w:t>
            </w:r>
          </w:p>
          <w:p w14:paraId="060EC80F" w14:textId="77777777" w:rsidR="002F64C3" w:rsidRPr="004B79FA" w:rsidRDefault="002F64C3" w:rsidP="00B5297E">
            <w:pPr>
              <w:pStyle w:val="0-BancaComponentes"/>
              <w:jc w:val="both"/>
              <w:rPr>
                <w:rFonts w:cs="Arial"/>
                <w:szCs w:val="24"/>
              </w:rPr>
            </w:pPr>
            <w:r w:rsidRPr="004B79FA">
              <w:rPr>
                <w:rFonts w:cs="Arial"/>
                <w:szCs w:val="24"/>
              </w:rPr>
              <w:t>(  ) Alta</w:t>
            </w:r>
          </w:p>
          <w:p w14:paraId="001D99CE" w14:textId="77777777" w:rsidR="002F64C3" w:rsidRPr="004B79FA" w:rsidRDefault="002F64C3" w:rsidP="00B5297E">
            <w:pPr>
              <w:pStyle w:val="0-BancaComponentes"/>
              <w:jc w:val="both"/>
              <w:rPr>
                <w:rFonts w:cs="Arial"/>
                <w:szCs w:val="24"/>
              </w:rPr>
            </w:pPr>
            <w:r w:rsidRPr="004B79FA">
              <w:rPr>
                <w:rFonts w:cs="Arial"/>
                <w:szCs w:val="24"/>
              </w:rPr>
              <w:t>(  ) Média</w:t>
            </w:r>
          </w:p>
          <w:p w14:paraId="0AA229B7" w14:textId="77777777" w:rsidR="002F64C3" w:rsidRPr="004B79FA" w:rsidRDefault="002F64C3" w:rsidP="00B5297E">
            <w:pPr>
              <w:suppressAutoHyphens w:val="0"/>
              <w:spacing w:line="240" w:lineRule="auto"/>
              <w:ind w:firstLine="0"/>
              <w:jc w:val="left"/>
              <w:rPr>
                <w:rFonts w:cs="Arial"/>
                <w:szCs w:val="24"/>
              </w:rPr>
            </w:pPr>
            <w:r w:rsidRPr="004B79FA">
              <w:rPr>
                <w:rFonts w:cs="Arial"/>
                <w:szCs w:val="24"/>
              </w:rPr>
              <w:t>(  ) Baixa</w:t>
            </w:r>
          </w:p>
        </w:tc>
      </w:tr>
      <w:tr w:rsidR="002F64C3" w:rsidRPr="004B79FA" w14:paraId="4CB011D6" w14:textId="77777777" w:rsidTr="002F64C3">
        <w:trPr>
          <w:trHeight w:val="705"/>
        </w:trPr>
        <w:tc>
          <w:tcPr>
            <w:tcW w:w="9060" w:type="dxa"/>
            <w:gridSpan w:val="5"/>
          </w:tcPr>
          <w:p w14:paraId="13A8C591" w14:textId="257A4E52" w:rsidR="002F64C3" w:rsidRPr="004B79FA" w:rsidRDefault="002F64C3" w:rsidP="00B5297E">
            <w:pPr>
              <w:suppressAutoHyphens w:val="0"/>
              <w:spacing w:line="240" w:lineRule="auto"/>
              <w:ind w:firstLine="0"/>
              <w:rPr>
                <w:rFonts w:cs="Arial"/>
                <w:szCs w:val="24"/>
                <w:lang w:eastAsia="pt-BR"/>
              </w:rPr>
            </w:pPr>
            <w:r w:rsidRPr="004B79FA">
              <w:rPr>
                <w:rFonts w:cs="Arial"/>
                <w:b/>
                <w:bCs/>
                <w:color w:val="000000"/>
                <w:szCs w:val="24"/>
                <w:lang w:eastAsia="pt-BR"/>
              </w:rPr>
              <w:t>Descrição</w:t>
            </w:r>
            <w:r w:rsidRPr="004B79FA">
              <w:rPr>
                <w:rFonts w:cs="Arial"/>
                <w:color w:val="000000"/>
                <w:szCs w:val="24"/>
                <w:lang w:eastAsia="pt-BR"/>
              </w:rPr>
              <w:t xml:space="preserve">: O sistema deve </w:t>
            </w:r>
            <w:r w:rsidR="0011367D">
              <w:rPr>
                <w:rFonts w:cs="Arial"/>
                <w:color w:val="000000"/>
                <w:szCs w:val="24"/>
                <w:lang w:eastAsia="pt-BR"/>
              </w:rPr>
              <w:t>gravar os dados pessoais de cada usuário sendo estes: Nome, e-mail, celular, tipo de diabetes que possuí.</w:t>
            </w:r>
          </w:p>
        </w:tc>
      </w:tr>
      <w:tr w:rsidR="004B79FA" w:rsidRPr="004B79FA" w14:paraId="74A967FC" w14:textId="77777777" w:rsidTr="003839CD">
        <w:tblPrEx>
          <w:jc w:val="center"/>
        </w:tblPrEx>
        <w:trPr>
          <w:jc w:val="center"/>
        </w:trPr>
        <w:tc>
          <w:tcPr>
            <w:tcW w:w="3020" w:type="dxa"/>
          </w:tcPr>
          <w:p w14:paraId="1EF4769D" w14:textId="5B131B60" w:rsidR="004B79FA" w:rsidRPr="004B79FA" w:rsidRDefault="004B79FA" w:rsidP="003839CD">
            <w:pPr>
              <w:suppressAutoHyphens w:val="0"/>
              <w:spacing w:line="240" w:lineRule="auto"/>
              <w:ind w:firstLine="0"/>
              <w:rPr>
                <w:rFonts w:cs="Arial"/>
                <w:szCs w:val="24"/>
                <w:lang w:eastAsia="pt-BR"/>
              </w:rPr>
            </w:pPr>
            <w:r w:rsidRPr="004B79FA">
              <w:rPr>
                <w:rFonts w:cs="Arial"/>
                <w:b/>
                <w:bCs/>
                <w:color w:val="000000"/>
                <w:szCs w:val="24"/>
                <w:lang w:eastAsia="pt-BR"/>
              </w:rPr>
              <w:t>RF00</w:t>
            </w:r>
            <w:r w:rsidR="002F64C3">
              <w:rPr>
                <w:rFonts w:cs="Arial"/>
                <w:b/>
                <w:bCs/>
                <w:color w:val="000000"/>
                <w:szCs w:val="24"/>
                <w:lang w:eastAsia="pt-BR"/>
              </w:rPr>
              <w:t>2</w:t>
            </w:r>
            <w:r w:rsidRPr="004B79FA">
              <w:rPr>
                <w:rFonts w:cs="Arial"/>
                <w:color w:val="000000"/>
                <w:szCs w:val="24"/>
                <w:lang w:eastAsia="pt-BR"/>
              </w:rPr>
              <w:t>-</w:t>
            </w:r>
            <w:r w:rsidR="0011367D" w:rsidRPr="004B79FA">
              <w:rPr>
                <w:rFonts w:cs="Arial"/>
                <w:color w:val="000000"/>
                <w:szCs w:val="24"/>
                <w:lang w:eastAsia="pt-BR"/>
              </w:rPr>
              <w:t xml:space="preserve"> </w:t>
            </w:r>
            <w:r w:rsidR="0011367D" w:rsidRPr="004B79FA">
              <w:rPr>
                <w:rFonts w:cs="Arial"/>
                <w:color w:val="000000"/>
                <w:szCs w:val="24"/>
                <w:lang w:eastAsia="pt-BR"/>
              </w:rPr>
              <w:t>Cadastro de medicamentos</w:t>
            </w:r>
          </w:p>
        </w:tc>
        <w:tc>
          <w:tcPr>
            <w:tcW w:w="2925" w:type="dxa"/>
            <w:tcBorders>
              <w:top w:val="single" w:sz="4" w:space="0" w:color="auto"/>
              <w:bottom w:val="single" w:sz="4" w:space="0" w:color="auto"/>
              <w:right w:val="single" w:sz="4" w:space="0" w:color="auto"/>
            </w:tcBorders>
          </w:tcPr>
          <w:p w14:paraId="237724F3" w14:textId="77777777" w:rsidR="004B79FA" w:rsidRPr="004B79FA" w:rsidRDefault="004B79FA" w:rsidP="003839CD">
            <w:pPr>
              <w:pStyle w:val="0-BancaInstituicao"/>
              <w:spacing w:after="0"/>
              <w:jc w:val="both"/>
              <w:rPr>
                <w:rFonts w:cs="Arial"/>
                <w:szCs w:val="24"/>
              </w:rPr>
            </w:pPr>
            <w:r w:rsidRPr="004B79FA">
              <w:rPr>
                <w:rFonts w:cs="Arial"/>
                <w:szCs w:val="24"/>
              </w:rPr>
              <w:t>Categoria:</w:t>
            </w:r>
          </w:p>
          <w:p w14:paraId="2CD155CC" w14:textId="77777777" w:rsidR="004B79FA" w:rsidRPr="004B79FA" w:rsidRDefault="004B79FA" w:rsidP="003839CD">
            <w:pPr>
              <w:pStyle w:val="0-BancaComponentes"/>
              <w:jc w:val="both"/>
              <w:rPr>
                <w:rFonts w:cs="Arial"/>
                <w:szCs w:val="24"/>
              </w:rPr>
            </w:pPr>
            <w:r w:rsidRPr="004B79FA">
              <w:rPr>
                <w:rFonts w:cs="Arial"/>
                <w:szCs w:val="24"/>
              </w:rPr>
              <w:t>(  ) Oculto</w:t>
            </w:r>
          </w:p>
          <w:p w14:paraId="75D52C94" w14:textId="77777777" w:rsidR="004B79FA" w:rsidRPr="004B79FA" w:rsidRDefault="004B79FA" w:rsidP="003839CD">
            <w:pPr>
              <w:spacing w:line="240" w:lineRule="auto"/>
              <w:ind w:firstLine="0"/>
              <w:rPr>
                <w:rFonts w:cs="Arial"/>
                <w:szCs w:val="24"/>
              </w:rPr>
            </w:pPr>
            <w:r w:rsidRPr="004B79FA">
              <w:rPr>
                <w:rFonts w:cs="Arial"/>
                <w:szCs w:val="24"/>
              </w:rPr>
              <w:t>(X)Evidente</w:t>
            </w:r>
          </w:p>
        </w:tc>
        <w:tc>
          <w:tcPr>
            <w:tcW w:w="3115" w:type="dxa"/>
            <w:gridSpan w:val="3"/>
            <w:tcBorders>
              <w:top w:val="single" w:sz="4" w:space="0" w:color="auto"/>
              <w:left w:val="single" w:sz="4" w:space="0" w:color="auto"/>
              <w:bottom w:val="single" w:sz="4" w:space="0" w:color="auto"/>
            </w:tcBorders>
          </w:tcPr>
          <w:p w14:paraId="0E1C0FD2"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6597AE0C" w14:textId="10F1BEA0" w:rsidR="004B79FA" w:rsidRPr="004B79FA" w:rsidRDefault="004B79FA" w:rsidP="003839CD">
            <w:pPr>
              <w:pStyle w:val="0-BancaComponentes"/>
              <w:jc w:val="both"/>
              <w:rPr>
                <w:rFonts w:cs="Arial"/>
                <w:szCs w:val="24"/>
              </w:rPr>
            </w:pPr>
            <w:r w:rsidRPr="004B79FA">
              <w:rPr>
                <w:rFonts w:cs="Arial"/>
                <w:szCs w:val="24"/>
              </w:rPr>
              <w:t>(</w:t>
            </w:r>
            <w:r w:rsidR="0011367D">
              <w:rPr>
                <w:rFonts w:cs="Arial"/>
                <w:szCs w:val="24"/>
              </w:rPr>
              <w:t xml:space="preserve">  </w:t>
            </w:r>
            <w:r w:rsidRPr="004B79FA">
              <w:rPr>
                <w:rFonts w:cs="Arial"/>
                <w:szCs w:val="24"/>
              </w:rPr>
              <w:t>) Altíssima</w:t>
            </w:r>
          </w:p>
          <w:p w14:paraId="06FCFC7F" w14:textId="77777777" w:rsidR="004B79FA" w:rsidRPr="004B79FA" w:rsidRDefault="004B79FA" w:rsidP="003839CD">
            <w:pPr>
              <w:pStyle w:val="0-BancaComponentes"/>
              <w:jc w:val="both"/>
              <w:rPr>
                <w:rFonts w:cs="Arial"/>
                <w:szCs w:val="24"/>
              </w:rPr>
            </w:pPr>
            <w:r w:rsidRPr="004B79FA">
              <w:rPr>
                <w:rFonts w:cs="Arial"/>
                <w:szCs w:val="24"/>
              </w:rPr>
              <w:t>(  ) Alta</w:t>
            </w:r>
          </w:p>
          <w:p w14:paraId="326F4A76" w14:textId="7280C962" w:rsidR="004B79FA" w:rsidRPr="004B79FA" w:rsidRDefault="004B79FA" w:rsidP="003839CD">
            <w:pPr>
              <w:pStyle w:val="0-BancaComponentes"/>
              <w:jc w:val="both"/>
              <w:rPr>
                <w:rFonts w:cs="Arial"/>
                <w:szCs w:val="24"/>
              </w:rPr>
            </w:pPr>
            <w:r w:rsidRPr="004B79FA">
              <w:rPr>
                <w:rFonts w:cs="Arial"/>
                <w:szCs w:val="24"/>
              </w:rPr>
              <w:t xml:space="preserve">( </w:t>
            </w:r>
            <w:r w:rsidR="0011367D">
              <w:rPr>
                <w:rFonts w:cs="Arial"/>
                <w:szCs w:val="24"/>
              </w:rPr>
              <w:t xml:space="preserve"> </w:t>
            </w:r>
            <w:r w:rsidRPr="004B79FA">
              <w:rPr>
                <w:rFonts w:cs="Arial"/>
                <w:szCs w:val="24"/>
              </w:rPr>
              <w:t>) Média</w:t>
            </w:r>
          </w:p>
          <w:p w14:paraId="72885ECA" w14:textId="7C6EAD63" w:rsidR="004B79FA" w:rsidRPr="004B79FA" w:rsidRDefault="004B79FA" w:rsidP="003839CD">
            <w:pPr>
              <w:suppressAutoHyphens w:val="0"/>
              <w:spacing w:line="240" w:lineRule="auto"/>
              <w:ind w:firstLine="0"/>
              <w:jc w:val="left"/>
              <w:rPr>
                <w:rFonts w:cs="Arial"/>
                <w:szCs w:val="24"/>
              </w:rPr>
            </w:pPr>
            <w:r w:rsidRPr="004B79FA">
              <w:rPr>
                <w:rFonts w:cs="Arial"/>
                <w:szCs w:val="24"/>
              </w:rPr>
              <w:lastRenderedPageBreak/>
              <w:t>(</w:t>
            </w:r>
            <w:r w:rsidR="0011367D">
              <w:rPr>
                <w:rFonts w:cs="Arial"/>
                <w:szCs w:val="24"/>
              </w:rPr>
              <w:t>X</w:t>
            </w:r>
            <w:r w:rsidRPr="004B79FA">
              <w:rPr>
                <w:rFonts w:cs="Arial"/>
                <w:szCs w:val="24"/>
              </w:rPr>
              <w:t>) Baixa</w:t>
            </w:r>
          </w:p>
        </w:tc>
      </w:tr>
      <w:tr w:rsidR="004B79FA" w:rsidRPr="004B79FA" w14:paraId="0900C8D8" w14:textId="77777777" w:rsidTr="008747B2">
        <w:tblPrEx>
          <w:jc w:val="center"/>
        </w:tblPrEx>
        <w:trPr>
          <w:trHeight w:val="705"/>
          <w:jc w:val="center"/>
        </w:trPr>
        <w:tc>
          <w:tcPr>
            <w:tcW w:w="9060" w:type="dxa"/>
            <w:gridSpan w:val="5"/>
          </w:tcPr>
          <w:p w14:paraId="22073173" w14:textId="08AD0B10" w:rsidR="004B79FA" w:rsidRPr="004B79FA" w:rsidRDefault="004B79FA" w:rsidP="003839CD">
            <w:pPr>
              <w:suppressAutoHyphens w:val="0"/>
              <w:spacing w:line="240" w:lineRule="auto"/>
              <w:ind w:firstLine="0"/>
              <w:rPr>
                <w:rFonts w:cs="Arial"/>
                <w:szCs w:val="24"/>
                <w:lang w:eastAsia="pt-BR"/>
              </w:rPr>
            </w:pPr>
            <w:r w:rsidRPr="004B79FA">
              <w:rPr>
                <w:rFonts w:cs="Arial"/>
                <w:b/>
                <w:bCs/>
                <w:color w:val="000000"/>
                <w:szCs w:val="24"/>
                <w:lang w:eastAsia="pt-BR"/>
              </w:rPr>
              <w:lastRenderedPageBreak/>
              <w:t>Descrição</w:t>
            </w:r>
            <w:r w:rsidR="0011367D">
              <w:rPr>
                <w:rFonts w:cs="Arial"/>
                <w:b/>
                <w:bCs/>
                <w:color w:val="000000"/>
                <w:szCs w:val="24"/>
                <w:lang w:eastAsia="pt-BR"/>
              </w:rPr>
              <w:t>:</w:t>
            </w:r>
            <w:r w:rsidR="0011367D" w:rsidRPr="004B79FA">
              <w:rPr>
                <w:rFonts w:cs="Arial"/>
                <w:color w:val="000000"/>
                <w:szCs w:val="24"/>
                <w:lang w:eastAsia="pt-BR"/>
              </w:rPr>
              <w:t xml:space="preserve"> </w:t>
            </w:r>
            <w:r w:rsidR="0011367D" w:rsidRPr="004B79FA">
              <w:rPr>
                <w:rFonts w:cs="Arial"/>
                <w:color w:val="000000"/>
                <w:szCs w:val="24"/>
                <w:lang w:eastAsia="pt-BR"/>
              </w:rPr>
              <w:t xml:space="preserve">O sistema deve registrar </w:t>
            </w:r>
            <w:r w:rsidR="0011367D">
              <w:rPr>
                <w:rFonts w:cs="Arial"/>
                <w:color w:val="000000"/>
                <w:szCs w:val="24"/>
                <w:lang w:eastAsia="pt-BR"/>
              </w:rPr>
              <w:t>o nome dos</w:t>
            </w:r>
            <w:r w:rsidR="0011367D" w:rsidRPr="004B79FA">
              <w:rPr>
                <w:rFonts w:cs="Arial"/>
                <w:color w:val="000000"/>
                <w:szCs w:val="24"/>
                <w:lang w:eastAsia="pt-BR"/>
              </w:rPr>
              <w:t xml:space="preserve"> medicamentos utilizados pelo usuário.</w:t>
            </w:r>
          </w:p>
        </w:tc>
      </w:tr>
      <w:tr w:rsidR="004B79FA" w:rsidRPr="004B79FA" w14:paraId="02FC4A75" w14:textId="77777777" w:rsidTr="003839CD">
        <w:tblPrEx>
          <w:jc w:val="center"/>
        </w:tblPrEx>
        <w:trPr>
          <w:jc w:val="center"/>
        </w:trPr>
        <w:tc>
          <w:tcPr>
            <w:tcW w:w="3020" w:type="dxa"/>
          </w:tcPr>
          <w:p w14:paraId="7E25C58E" w14:textId="370E45D1" w:rsidR="004B79FA" w:rsidRPr="004B79FA" w:rsidRDefault="004B79FA" w:rsidP="003839CD">
            <w:pPr>
              <w:suppressAutoHyphens w:val="0"/>
              <w:spacing w:line="240" w:lineRule="auto"/>
              <w:ind w:firstLine="0"/>
              <w:rPr>
                <w:rFonts w:cs="Arial"/>
                <w:szCs w:val="24"/>
                <w:lang w:eastAsia="pt-BR"/>
              </w:rPr>
            </w:pPr>
            <w:r w:rsidRPr="004B79FA">
              <w:rPr>
                <w:rFonts w:cs="Arial"/>
                <w:b/>
                <w:bCs/>
                <w:color w:val="000000"/>
                <w:szCs w:val="24"/>
                <w:lang w:eastAsia="pt-BR"/>
              </w:rPr>
              <w:t>RF00</w:t>
            </w:r>
            <w:r w:rsidR="002F64C3">
              <w:rPr>
                <w:rFonts w:cs="Arial"/>
                <w:b/>
                <w:bCs/>
                <w:color w:val="000000"/>
                <w:szCs w:val="24"/>
                <w:lang w:eastAsia="pt-BR"/>
              </w:rPr>
              <w:t>3</w:t>
            </w:r>
            <w:r w:rsidRPr="004B79FA">
              <w:rPr>
                <w:rFonts w:cs="Arial"/>
                <w:color w:val="000000"/>
                <w:szCs w:val="24"/>
                <w:lang w:eastAsia="pt-BR"/>
              </w:rPr>
              <w:t>-</w:t>
            </w:r>
            <w:r w:rsidR="0011367D" w:rsidRPr="004B79FA">
              <w:rPr>
                <w:rFonts w:cs="Arial"/>
                <w:color w:val="000000"/>
                <w:szCs w:val="24"/>
                <w:lang w:eastAsia="pt-BR"/>
              </w:rPr>
              <w:t xml:space="preserve"> </w:t>
            </w:r>
            <w:r w:rsidR="0011367D" w:rsidRPr="004B79FA">
              <w:rPr>
                <w:rFonts w:cs="Arial"/>
                <w:color w:val="000000"/>
                <w:szCs w:val="24"/>
                <w:lang w:eastAsia="pt-BR"/>
              </w:rPr>
              <w:t>Cadastro de dosage</w:t>
            </w:r>
            <w:r w:rsidR="008620B1">
              <w:rPr>
                <w:rFonts w:cs="Arial"/>
                <w:color w:val="000000"/>
                <w:szCs w:val="24"/>
                <w:lang w:eastAsia="pt-BR"/>
              </w:rPr>
              <w:t>ns</w:t>
            </w:r>
            <w:r w:rsidR="0011367D" w:rsidRPr="004B79FA">
              <w:rPr>
                <w:rFonts w:cs="Arial"/>
                <w:color w:val="000000"/>
                <w:szCs w:val="24"/>
                <w:lang w:eastAsia="pt-BR"/>
              </w:rPr>
              <w:t xml:space="preserve"> para </w:t>
            </w:r>
            <w:r w:rsidR="008620B1">
              <w:rPr>
                <w:rFonts w:cs="Arial"/>
                <w:color w:val="000000"/>
                <w:szCs w:val="24"/>
                <w:lang w:eastAsia="pt-BR"/>
              </w:rPr>
              <w:t>correções.</w:t>
            </w:r>
          </w:p>
        </w:tc>
        <w:tc>
          <w:tcPr>
            <w:tcW w:w="2925" w:type="dxa"/>
            <w:tcBorders>
              <w:right w:val="single" w:sz="4" w:space="0" w:color="auto"/>
            </w:tcBorders>
          </w:tcPr>
          <w:p w14:paraId="0A18D68B" w14:textId="77777777" w:rsidR="004B79FA" w:rsidRPr="004B79FA" w:rsidRDefault="004B79FA" w:rsidP="003839CD">
            <w:pPr>
              <w:pStyle w:val="0-BancaInstituicao"/>
              <w:spacing w:after="0"/>
              <w:jc w:val="both"/>
              <w:rPr>
                <w:rFonts w:cs="Arial"/>
                <w:szCs w:val="24"/>
              </w:rPr>
            </w:pPr>
            <w:r w:rsidRPr="004B79FA">
              <w:rPr>
                <w:rFonts w:cs="Arial"/>
                <w:szCs w:val="24"/>
              </w:rPr>
              <w:t>Categoria:</w:t>
            </w:r>
          </w:p>
          <w:p w14:paraId="75EB5302" w14:textId="77777777" w:rsidR="004B79FA" w:rsidRPr="004B79FA" w:rsidRDefault="004B79FA" w:rsidP="003839CD">
            <w:pPr>
              <w:pStyle w:val="0-BancaComponentes"/>
              <w:jc w:val="both"/>
              <w:rPr>
                <w:rFonts w:cs="Arial"/>
                <w:szCs w:val="24"/>
              </w:rPr>
            </w:pPr>
            <w:r w:rsidRPr="004B79FA">
              <w:rPr>
                <w:rFonts w:cs="Arial"/>
                <w:szCs w:val="24"/>
              </w:rPr>
              <w:t>(  ) Oculto</w:t>
            </w:r>
          </w:p>
          <w:p w14:paraId="5FDC5CA0" w14:textId="77777777" w:rsidR="004B79FA" w:rsidRPr="004B79FA" w:rsidRDefault="004B79FA" w:rsidP="003839CD">
            <w:pPr>
              <w:spacing w:line="240" w:lineRule="auto"/>
              <w:ind w:firstLine="0"/>
              <w:rPr>
                <w:rFonts w:cs="Arial"/>
                <w:szCs w:val="24"/>
              </w:rPr>
            </w:pPr>
            <w:r w:rsidRPr="004B79FA">
              <w:rPr>
                <w:rFonts w:cs="Arial"/>
                <w:szCs w:val="24"/>
              </w:rPr>
              <w:t>(X)Evidente</w:t>
            </w:r>
          </w:p>
        </w:tc>
        <w:tc>
          <w:tcPr>
            <w:tcW w:w="3115" w:type="dxa"/>
            <w:gridSpan w:val="3"/>
            <w:tcBorders>
              <w:left w:val="single" w:sz="4" w:space="0" w:color="auto"/>
            </w:tcBorders>
          </w:tcPr>
          <w:p w14:paraId="23DA4B5B"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0889A4C0" w14:textId="77777777" w:rsidR="004B79FA" w:rsidRPr="004B79FA" w:rsidRDefault="004B79FA" w:rsidP="003839CD">
            <w:pPr>
              <w:pStyle w:val="0-BancaComponentes"/>
              <w:jc w:val="both"/>
              <w:rPr>
                <w:rFonts w:cs="Arial"/>
                <w:szCs w:val="24"/>
              </w:rPr>
            </w:pPr>
            <w:r w:rsidRPr="004B79FA">
              <w:rPr>
                <w:rFonts w:cs="Arial"/>
                <w:szCs w:val="24"/>
              </w:rPr>
              <w:t>(  ) Altíssima</w:t>
            </w:r>
          </w:p>
          <w:p w14:paraId="23820031" w14:textId="456C3BA7" w:rsidR="004B79FA" w:rsidRPr="004B79FA" w:rsidRDefault="004B79FA" w:rsidP="003839CD">
            <w:pPr>
              <w:pStyle w:val="0-BancaComponentes"/>
              <w:jc w:val="both"/>
              <w:rPr>
                <w:rFonts w:cs="Arial"/>
                <w:szCs w:val="24"/>
              </w:rPr>
            </w:pPr>
            <w:r w:rsidRPr="004B79FA">
              <w:rPr>
                <w:rFonts w:cs="Arial"/>
                <w:szCs w:val="24"/>
              </w:rPr>
              <w:t>(</w:t>
            </w:r>
            <w:r w:rsidR="00A55525">
              <w:rPr>
                <w:rFonts w:cs="Arial"/>
                <w:szCs w:val="24"/>
              </w:rPr>
              <w:t>X</w:t>
            </w:r>
            <w:r w:rsidRPr="004B79FA">
              <w:rPr>
                <w:rFonts w:cs="Arial"/>
                <w:szCs w:val="24"/>
              </w:rPr>
              <w:t>) Alta</w:t>
            </w:r>
          </w:p>
          <w:p w14:paraId="4D4E123F" w14:textId="61DCCA6E" w:rsidR="004B79FA" w:rsidRPr="004B79FA" w:rsidRDefault="004B79FA" w:rsidP="003839CD">
            <w:pPr>
              <w:pStyle w:val="0-BancaComponentes"/>
              <w:jc w:val="both"/>
              <w:rPr>
                <w:rFonts w:cs="Arial"/>
                <w:szCs w:val="24"/>
              </w:rPr>
            </w:pPr>
            <w:r w:rsidRPr="004B79FA">
              <w:rPr>
                <w:rFonts w:cs="Arial"/>
                <w:szCs w:val="24"/>
              </w:rPr>
              <w:t>(</w:t>
            </w:r>
            <w:r w:rsidR="00A55525">
              <w:rPr>
                <w:rFonts w:cs="Arial"/>
                <w:szCs w:val="24"/>
              </w:rPr>
              <w:t xml:space="preserve">  </w:t>
            </w:r>
            <w:r w:rsidRPr="004B79FA">
              <w:rPr>
                <w:rFonts w:cs="Arial"/>
                <w:szCs w:val="24"/>
              </w:rPr>
              <w:t>) Média</w:t>
            </w:r>
          </w:p>
          <w:p w14:paraId="471EC870" w14:textId="77777777" w:rsidR="004B79FA" w:rsidRPr="004B79FA" w:rsidRDefault="004B79FA" w:rsidP="003839CD">
            <w:pPr>
              <w:suppressAutoHyphens w:val="0"/>
              <w:spacing w:line="240" w:lineRule="auto"/>
              <w:ind w:firstLine="0"/>
              <w:jc w:val="left"/>
              <w:rPr>
                <w:rFonts w:cs="Arial"/>
                <w:szCs w:val="24"/>
              </w:rPr>
            </w:pPr>
            <w:r w:rsidRPr="004B79FA">
              <w:rPr>
                <w:rFonts w:cs="Arial"/>
                <w:szCs w:val="24"/>
              </w:rPr>
              <w:t>(  ) Baixa</w:t>
            </w:r>
          </w:p>
        </w:tc>
      </w:tr>
      <w:tr w:rsidR="004B79FA" w:rsidRPr="004B79FA" w14:paraId="3D4CEF0A" w14:textId="77777777" w:rsidTr="003839CD">
        <w:tblPrEx>
          <w:jc w:val="center"/>
        </w:tblPrEx>
        <w:trPr>
          <w:trHeight w:val="283"/>
          <w:jc w:val="center"/>
        </w:trPr>
        <w:tc>
          <w:tcPr>
            <w:tcW w:w="9060" w:type="dxa"/>
            <w:gridSpan w:val="5"/>
          </w:tcPr>
          <w:p w14:paraId="5C024910" w14:textId="77777777" w:rsidR="00A55525" w:rsidRPr="004B79FA" w:rsidRDefault="004B79FA" w:rsidP="00A55525">
            <w:pPr>
              <w:suppressAutoHyphens w:val="0"/>
              <w:spacing w:line="240" w:lineRule="auto"/>
              <w:ind w:firstLine="0"/>
              <w:rPr>
                <w:rFonts w:cs="Arial"/>
                <w:color w:val="000000"/>
                <w:szCs w:val="24"/>
                <w:lang w:eastAsia="pt-BR"/>
              </w:rPr>
            </w:pPr>
            <w:r w:rsidRPr="004B79FA">
              <w:rPr>
                <w:rFonts w:cs="Arial"/>
                <w:b/>
                <w:bCs/>
                <w:color w:val="000000"/>
                <w:szCs w:val="24"/>
                <w:lang w:eastAsia="pt-BR"/>
              </w:rPr>
              <w:t>Descrição</w:t>
            </w:r>
            <w:r w:rsidRPr="004B79FA">
              <w:rPr>
                <w:rFonts w:cs="Arial"/>
                <w:color w:val="000000"/>
                <w:szCs w:val="24"/>
                <w:lang w:eastAsia="pt-BR"/>
              </w:rPr>
              <w:t xml:space="preserve">: </w:t>
            </w:r>
            <w:r w:rsidR="00A55525" w:rsidRPr="004B79FA">
              <w:rPr>
                <w:rFonts w:cs="Arial"/>
                <w:color w:val="000000"/>
                <w:szCs w:val="24"/>
                <w:lang w:eastAsia="pt-BR"/>
              </w:rPr>
              <w:t>O sistema deve registrar a quantidade de insulina referente a determinada quantidade de carboidratos</w:t>
            </w:r>
            <w:r w:rsidR="00A55525">
              <w:rPr>
                <w:rFonts w:cs="Arial"/>
                <w:color w:val="000000"/>
                <w:szCs w:val="24"/>
                <w:lang w:eastAsia="pt-BR"/>
              </w:rPr>
              <w:t>, caso esteja especificado na receita médica</w:t>
            </w:r>
            <w:r w:rsidR="00A55525" w:rsidRPr="004B79FA">
              <w:rPr>
                <w:rFonts w:cs="Arial"/>
                <w:color w:val="000000"/>
                <w:szCs w:val="24"/>
                <w:lang w:eastAsia="pt-BR"/>
              </w:rPr>
              <w:t>.</w:t>
            </w:r>
          </w:p>
          <w:p w14:paraId="18C56051" w14:textId="5969F5E8" w:rsidR="00A55525" w:rsidRDefault="00A55525" w:rsidP="00A55525">
            <w:pPr>
              <w:suppressAutoHyphens w:val="0"/>
              <w:spacing w:line="240" w:lineRule="auto"/>
              <w:ind w:firstLine="0"/>
              <w:rPr>
                <w:rFonts w:cs="Arial"/>
                <w:color w:val="000000"/>
                <w:szCs w:val="24"/>
                <w:lang w:eastAsia="pt-BR"/>
              </w:rPr>
            </w:pPr>
            <w:r w:rsidRPr="004B79FA">
              <w:rPr>
                <w:rFonts w:cs="Arial"/>
                <w:color w:val="000000"/>
                <w:szCs w:val="24"/>
                <w:lang w:eastAsia="pt-BR"/>
              </w:rPr>
              <w:t>Exemplo: 1 unidade para cada 15 gramas de carboidrato.</w:t>
            </w:r>
          </w:p>
          <w:p w14:paraId="510BBAEB" w14:textId="77777777" w:rsidR="00A55525" w:rsidRPr="00A55525" w:rsidRDefault="00A55525" w:rsidP="00A55525">
            <w:pPr>
              <w:suppressAutoHyphens w:val="0"/>
              <w:spacing w:line="240" w:lineRule="auto"/>
              <w:ind w:firstLine="0"/>
              <w:rPr>
                <w:rFonts w:cs="Arial"/>
                <w:color w:val="000000"/>
                <w:szCs w:val="24"/>
                <w:lang w:eastAsia="pt-BR"/>
              </w:rPr>
            </w:pPr>
          </w:p>
          <w:p w14:paraId="670CB6D3" w14:textId="77777777" w:rsidR="00A55525" w:rsidRDefault="00A55525" w:rsidP="00A55525">
            <w:pPr>
              <w:suppressAutoHyphens w:val="0"/>
              <w:spacing w:line="240" w:lineRule="auto"/>
              <w:ind w:firstLine="0"/>
              <w:rPr>
                <w:rFonts w:cs="Arial"/>
                <w:color w:val="000000"/>
                <w:szCs w:val="24"/>
                <w:lang w:eastAsia="pt-BR"/>
              </w:rPr>
            </w:pPr>
            <w:r w:rsidRPr="004B79FA">
              <w:rPr>
                <w:rFonts w:cs="Arial"/>
                <w:color w:val="000000"/>
                <w:szCs w:val="24"/>
                <w:lang w:eastAsia="pt-BR"/>
              </w:rPr>
              <w:t>O</w:t>
            </w:r>
            <w:r>
              <w:rPr>
                <w:rFonts w:cs="Arial"/>
                <w:color w:val="000000"/>
                <w:szCs w:val="24"/>
                <w:lang w:eastAsia="pt-BR"/>
              </w:rPr>
              <w:t>brigatoriamente o sistema deve registrar a quantidade de insulina referente ao total do valor de glicemia que deve ser controlado.</w:t>
            </w:r>
          </w:p>
          <w:p w14:paraId="406351FB" w14:textId="6DCEADB7" w:rsidR="004B79FA" w:rsidRPr="008620B1" w:rsidRDefault="00A55525" w:rsidP="00A55525">
            <w:pPr>
              <w:suppressAutoHyphens w:val="0"/>
              <w:spacing w:line="240" w:lineRule="auto"/>
              <w:ind w:firstLine="0"/>
              <w:rPr>
                <w:rFonts w:cs="Arial"/>
                <w:color w:val="000000"/>
                <w:szCs w:val="24"/>
                <w:lang w:eastAsia="pt-BR"/>
              </w:rPr>
            </w:pPr>
            <w:r>
              <w:rPr>
                <w:rFonts w:cs="Arial"/>
                <w:szCs w:val="24"/>
                <w:lang w:eastAsia="pt-BR"/>
              </w:rPr>
              <w:t>Exemplo: 1 unidade para cada 50 mg/dl.</w:t>
            </w:r>
          </w:p>
        </w:tc>
      </w:tr>
      <w:tr w:rsidR="004B79FA" w:rsidRPr="004B79FA" w14:paraId="4E108EC3" w14:textId="77777777" w:rsidTr="003839CD">
        <w:tblPrEx>
          <w:jc w:val="center"/>
        </w:tblPrEx>
        <w:trPr>
          <w:jc w:val="center"/>
        </w:trPr>
        <w:tc>
          <w:tcPr>
            <w:tcW w:w="3020" w:type="dxa"/>
          </w:tcPr>
          <w:p w14:paraId="4B7B18D7" w14:textId="291931A8" w:rsidR="0011367D" w:rsidRPr="004B79FA" w:rsidRDefault="004B79FA" w:rsidP="008620B1">
            <w:pPr>
              <w:suppressAutoHyphens w:val="0"/>
              <w:spacing w:line="240" w:lineRule="auto"/>
              <w:ind w:firstLine="0"/>
              <w:rPr>
                <w:rFonts w:cs="Arial"/>
                <w:szCs w:val="24"/>
                <w:lang w:eastAsia="pt-BR"/>
              </w:rPr>
            </w:pPr>
            <w:r w:rsidRPr="004B79FA">
              <w:rPr>
                <w:rFonts w:cs="Arial"/>
                <w:b/>
                <w:bCs/>
                <w:color w:val="000000"/>
                <w:szCs w:val="24"/>
                <w:lang w:eastAsia="pt-BR"/>
              </w:rPr>
              <w:t>RF00</w:t>
            </w:r>
            <w:r w:rsidR="002F64C3">
              <w:rPr>
                <w:rFonts w:cs="Arial"/>
                <w:b/>
                <w:bCs/>
                <w:color w:val="000000"/>
                <w:szCs w:val="24"/>
                <w:lang w:eastAsia="pt-BR"/>
              </w:rPr>
              <w:t>4</w:t>
            </w:r>
            <w:r w:rsidRPr="004B79FA">
              <w:rPr>
                <w:rFonts w:cs="Arial"/>
                <w:color w:val="000000"/>
                <w:szCs w:val="24"/>
                <w:lang w:eastAsia="pt-BR"/>
              </w:rPr>
              <w:t>-</w:t>
            </w:r>
            <w:r w:rsidR="008620B1">
              <w:rPr>
                <w:rFonts w:cs="Arial"/>
                <w:color w:val="000000"/>
                <w:szCs w:val="24"/>
                <w:lang w:eastAsia="pt-BR"/>
              </w:rPr>
              <w:t xml:space="preserve"> </w:t>
            </w:r>
            <w:r w:rsidR="0011367D" w:rsidRPr="004B79FA">
              <w:rPr>
                <w:rFonts w:cs="Arial"/>
                <w:color w:val="000000"/>
                <w:szCs w:val="24"/>
                <w:lang w:eastAsia="pt-BR"/>
              </w:rPr>
              <w:t>Cadastro do exame de glicemia.</w:t>
            </w:r>
          </w:p>
        </w:tc>
        <w:tc>
          <w:tcPr>
            <w:tcW w:w="2955" w:type="dxa"/>
            <w:gridSpan w:val="2"/>
            <w:tcBorders>
              <w:top w:val="single" w:sz="4" w:space="0" w:color="auto"/>
              <w:bottom w:val="single" w:sz="4" w:space="0" w:color="auto"/>
              <w:right w:val="single" w:sz="4" w:space="0" w:color="auto"/>
            </w:tcBorders>
          </w:tcPr>
          <w:p w14:paraId="4C74D183" w14:textId="77777777" w:rsidR="004B79FA" w:rsidRPr="004B79FA" w:rsidRDefault="004B79FA" w:rsidP="003839CD">
            <w:pPr>
              <w:pStyle w:val="0-BancaInstituicao"/>
              <w:spacing w:after="0"/>
              <w:jc w:val="both"/>
              <w:rPr>
                <w:rFonts w:cs="Arial"/>
                <w:szCs w:val="24"/>
              </w:rPr>
            </w:pPr>
            <w:r w:rsidRPr="004B79FA">
              <w:rPr>
                <w:rFonts w:cs="Arial"/>
                <w:szCs w:val="24"/>
              </w:rPr>
              <w:t>Categoria:</w:t>
            </w:r>
          </w:p>
          <w:p w14:paraId="38966D86" w14:textId="77777777" w:rsidR="004B79FA" w:rsidRPr="004B79FA" w:rsidRDefault="004B79FA" w:rsidP="003839CD">
            <w:pPr>
              <w:pStyle w:val="0-BancaComponentes"/>
              <w:jc w:val="both"/>
              <w:rPr>
                <w:rFonts w:cs="Arial"/>
                <w:szCs w:val="24"/>
              </w:rPr>
            </w:pPr>
            <w:r w:rsidRPr="004B79FA">
              <w:rPr>
                <w:rFonts w:cs="Arial"/>
                <w:szCs w:val="24"/>
              </w:rPr>
              <w:t>(  ) Oculto</w:t>
            </w:r>
          </w:p>
          <w:p w14:paraId="7DF48CD6" w14:textId="77777777" w:rsidR="004B79FA" w:rsidRPr="004B79FA" w:rsidRDefault="004B79FA" w:rsidP="003839CD">
            <w:pPr>
              <w:spacing w:line="240" w:lineRule="auto"/>
              <w:ind w:firstLine="0"/>
              <w:rPr>
                <w:rFonts w:cs="Arial"/>
                <w:szCs w:val="24"/>
              </w:rPr>
            </w:pPr>
            <w:r w:rsidRPr="004B79FA">
              <w:rPr>
                <w:rFonts w:cs="Arial"/>
                <w:szCs w:val="24"/>
              </w:rPr>
              <w:t>(X)Evidente</w:t>
            </w:r>
          </w:p>
          <w:p w14:paraId="29CBE1CF" w14:textId="77777777" w:rsidR="004B79FA" w:rsidRPr="004B79FA" w:rsidRDefault="004B79FA" w:rsidP="003839CD">
            <w:pPr>
              <w:spacing w:line="240" w:lineRule="auto"/>
              <w:ind w:firstLine="0"/>
              <w:rPr>
                <w:rFonts w:cs="Arial"/>
                <w:szCs w:val="24"/>
              </w:rPr>
            </w:pPr>
          </w:p>
        </w:tc>
        <w:tc>
          <w:tcPr>
            <w:tcW w:w="3085" w:type="dxa"/>
            <w:gridSpan w:val="2"/>
            <w:tcBorders>
              <w:top w:val="single" w:sz="4" w:space="0" w:color="auto"/>
              <w:left w:val="single" w:sz="4" w:space="0" w:color="auto"/>
              <w:bottom w:val="single" w:sz="4" w:space="0" w:color="auto"/>
            </w:tcBorders>
          </w:tcPr>
          <w:p w14:paraId="0DA2839D"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2E9FE777" w14:textId="40104C66" w:rsidR="004B79FA" w:rsidRPr="004B79FA" w:rsidRDefault="004B79FA" w:rsidP="003839CD">
            <w:pPr>
              <w:pStyle w:val="0-BancaComponentes"/>
              <w:jc w:val="both"/>
              <w:rPr>
                <w:rFonts w:cs="Arial"/>
                <w:szCs w:val="24"/>
              </w:rPr>
            </w:pPr>
            <w:r w:rsidRPr="004B79FA">
              <w:rPr>
                <w:rFonts w:cs="Arial"/>
                <w:szCs w:val="24"/>
              </w:rPr>
              <w:t>(</w:t>
            </w:r>
            <w:r w:rsidR="008620B1">
              <w:rPr>
                <w:rFonts w:cs="Arial"/>
                <w:szCs w:val="24"/>
              </w:rPr>
              <w:t>X</w:t>
            </w:r>
            <w:r w:rsidRPr="004B79FA">
              <w:rPr>
                <w:rFonts w:cs="Arial"/>
                <w:szCs w:val="24"/>
              </w:rPr>
              <w:t>) Altíssima</w:t>
            </w:r>
          </w:p>
          <w:p w14:paraId="477F9A5E" w14:textId="77777777" w:rsidR="004B79FA" w:rsidRPr="004B79FA" w:rsidRDefault="004B79FA" w:rsidP="003839CD">
            <w:pPr>
              <w:pStyle w:val="0-BancaComponentes"/>
              <w:jc w:val="both"/>
              <w:rPr>
                <w:rFonts w:cs="Arial"/>
                <w:szCs w:val="24"/>
              </w:rPr>
            </w:pPr>
            <w:r w:rsidRPr="004B79FA">
              <w:rPr>
                <w:rFonts w:cs="Arial"/>
                <w:szCs w:val="24"/>
              </w:rPr>
              <w:t>(  ) Alta</w:t>
            </w:r>
          </w:p>
          <w:p w14:paraId="0551F5B3" w14:textId="5E7E16E6" w:rsidR="004B79FA" w:rsidRPr="004B79FA" w:rsidRDefault="004B79FA" w:rsidP="003839CD">
            <w:pPr>
              <w:pStyle w:val="0-BancaComponentes"/>
              <w:jc w:val="both"/>
              <w:rPr>
                <w:rFonts w:cs="Arial"/>
                <w:szCs w:val="24"/>
              </w:rPr>
            </w:pPr>
            <w:r w:rsidRPr="004B79FA">
              <w:rPr>
                <w:rFonts w:cs="Arial"/>
                <w:szCs w:val="24"/>
              </w:rPr>
              <w:t>(</w:t>
            </w:r>
            <w:r w:rsidR="008620B1">
              <w:rPr>
                <w:rFonts w:cs="Arial"/>
                <w:szCs w:val="24"/>
              </w:rPr>
              <w:t xml:space="preserve">  </w:t>
            </w:r>
            <w:r w:rsidRPr="004B79FA">
              <w:rPr>
                <w:rFonts w:cs="Arial"/>
                <w:szCs w:val="24"/>
              </w:rPr>
              <w:t>) Média</w:t>
            </w:r>
          </w:p>
          <w:p w14:paraId="344B7692" w14:textId="77777777" w:rsidR="004B79FA" w:rsidRPr="004B79FA" w:rsidRDefault="004B79FA" w:rsidP="003839CD">
            <w:pPr>
              <w:suppressAutoHyphens w:val="0"/>
              <w:spacing w:line="240" w:lineRule="auto"/>
              <w:ind w:firstLine="0"/>
              <w:jc w:val="left"/>
              <w:rPr>
                <w:rFonts w:cs="Arial"/>
                <w:szCs w:val="24"/>
              </w:rPr>
            </w:pPr>
            <w:r w:rsidRPr="004B79FA">
              <w:rPr>
                <w:rFonts w:cs="Arial"/>
                <w:szCs w:val="24"/>
              </w:rPr>
              <w:t>(  ) Baixa</w:t>
            </w:r>
          </w:p>
        </w:tc>
      </w:tr>
      <w:tr w:rsidR="004B79FA" w:rsidRPr="004B79FA" w14:paraId="2424B4C6" w14:textId="77777777" w:rsidTr="003839CD">
        <w:tblPrEx>
          <w:jc w:val="center"/>
        </w:tblPrEx>
        <w:trPr>
          <w:trHeight w:val="283"/>
          <w:jc w:val="center"/>
        </w:trPr>
        <w:tc>
          <w:tcPr>
            <w:tcW w:w="9060" w:type="dxa"/>
            <w:gridSpan w:val="5"/>
          </w:tcPr>
          <w:p w14:paraId="6C41B2DE" w14:textId="0F304690" w:rsidR="00A55525" w:rsidRPr="004B79FA" w:rsidRDefault="004B79FA" w:rsidP="00A55525">
            <w:pPr>
              <w:suppressAutoHyphens w:val="0"/>
              <w:spacing w:line="240" w:lineRule="auto"/>
              <w:ind w:firstLine="0"/>
              <w:rPr>
                <w:rFonts w:cs="Arial"/>
                <w:szCs w:val="24"/>
                <w:lang w:eastAsia="pt-BR"/>
              </w:rPr>
            </w:pPr>
            <w:r w:rsidRPr="004B79FA">
              <w:rPr>
                <w:rFonts w:cs="Arial"/>
                <w:b/>
                <w:bCs/>
                <w:color w:val="000000"/>
                <w:szCs w:val="24"/>
                <w:lang w:eastAsia="pt-BR"/>
              </w:rPr>
              <w:t>Descrição</w:t>
            </w:r>
            <w:r w:rsidRPr="004B79FA">
              <w:rPr>
                <w:rFonts w:cs="Arial"/>
                <w:color w:val="000000"/>
                <w:szCs w:val="24"/>
                <w:lang w:eastAsia="pt-BR"/>
              </w:rPr>
              <w:t xml:space="preserve">: </w:t>
            </w:r>
            <w:r w:rsidR="00A55525">
              <w:rPr>
                <w:rFonts w:cs="Arial"/>
                <w:color w:val="000000"/>
                <w:szCs w:val="24"/>
                <w:lang w:eastAsia="pt-BR"/>
              </w:rPr>
              <w:t>O sistema deve registrar dia, horário e o valor informado pelo usuário referente ao exame de glicemia, este valor deverá estar contido entre 21 mg/dl e 599 mg/dl, caso o valor seja inferior a 21 mg/dl o sistema apresentará as siglas LO, e caso o valor seja superior a 599 mg/dl o sistema apresentará as siglas HI.</w:t>
            </w:r>
          </w:p>
          <w:p w14:paraId="2F77DB4C" w14:textId="1A3A0501" w:rsidR="00A55525" w:rsidRPr="004B79FA" w:rsidRDefault="00A55525" w:rsidP="003839CD">
            <w:pPr>
              <w:suppressAutoHyphens w:val="0"/>
              <w:spacing w:line="240" w:lineRule="auto"/>
              <w:ind w:firstLine="0"/>
              <w:rPr>
                <w:rFonts w:cs="Arial"/>
                <w:szCs w:val="24"/>
                <w:lang w:eastAsia="pt-BR"/>
              </w:rPr>
            </w:pPr>
          </w:p>
        </w:tc>
      </w:tr>
      <w:tr w:rsidR="004B79FA" w:rsidRPr="004B79FA" w14:paraId="53B27110" w14:textId="77777777" w:rsidTr="003839CD">
        <w:tblPrEx>
          <w:jc w:val="center"/>
        </w:tblPrEx>
        <w:trPr>
          <w:jc w:val="center"/>
        </w:trPr>
        <w:tc>
          <w:tcPr>
            <w:tcW w:w="3020" w:type="dxa"/>
          </w:tcPr>
          <w:p w14:paraId="2F37D251" w14:textId="085DFA62" w:rsidR="004B79FA" w:rsidRPr="004B79FA" w:rsidRDefault="004B79FA" w:rsidP="003839CD">
            <w:pPr>
              <w:spacing w:line="240" w:lineRule="auto"/>
              <w:ind w:firstLine="0"/>
              <w:rPr>
                <w:rFonts w:cs="Arial"/>
                <w:szCs w:val="24"/>
              </w:rPr>
            </w:pPr>
            <w:r w:rsidRPr="004B79FA">
              <w:rPr>
                <w:rFonts w:cs="Arial"/>
                <w:b/>
                <w:bCs/>
                <w:color w:val="000000"/>
                <w:szCs w:val="24"/>
                <w:lang w:eastAsia="pt-BR"/>
              </w:rPr>
              <w:t>RF00</w:t>
            </w:r>
            <w:r w:rsidR="002F64C3">
              <w:rPr>
                <w:rFonts w:cs="Arial"/>
                <w:b/>
                <w:bCs/>
                <w:color w:val="000000"/>
                <w:szCs w:val="24"/>
                <w:lang w:eastAsia="pt-BR"/>
              </w:rPr>
              <w:t>5</w:t>
            </w:r>
            <w:r w:rsidRPr="004B79FA">
              <w:rPr>
                <w:rFonts w:cs="Arial"/>
                <w:b/>
                <w:bCs/>
                <w:color w:val="000000"/>
                <w:szCs w:val="24"/>
                <w:lang w:eastAsia="pt-BR"/>
              </w:rPr>
              <w:t>-</w:t>
            </w:r>
            <w:r w:rsidRPr="004B79FA">
              <w:rPr>
                <w:rFonts w:cs="Arial"/>
                <w:bCs/>
                <w:color w:val="000000"/>
                <w:szCs w:val="24"/>
                <w:lang w:eastAsia="pt-BR"/>
              </w:rPr>
              <w:t xml:space="preserve"> Calcular média </w:t>
            </w:r>
            <w:r w:rsidR="00A55525">
              <w:rPr>
                <w:rFonts w:cs="Arial"/>
                <w:bCs/>
                <w:color w:val="000000"/>
                <w:szCs w:val="24"/>
                <w:lang w:eastAsia="pt-BR"/>
              </w:rPr>
              <w:t>de glicêmia.</w:t>
            </w:r>
          </w:p>
        </w:tc>
        <w:tc>
          <w:tcPr>
            <w:tcW w:w="3020" w:type="dxa"/>
            <w:gridSpan w:val="3"/>
          </w:tcPr>
          <w:p w14:paraId="0B8C44B9"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1F3511C6" w14:textId="77777777" w:rsidR="004B79FA" w:rsidRPr="004B79FA" w:rsidRDefault="004B79FA" w:rsidP="003839CD">
            <w:pPr>
              <w:pStyle w:val="0-BancaComponentes"/>
              <w:jc w:val="both"/>
              <w:rPr>
                <w:rFonts w:cs="Arial"/>
                <w:szCs w:val="24"/>
              </w:rPr>
            </w:pPr>
            <w:r w:rsidRPr="004B79FA">
              <w:rPr>
                <w:rFonts w:cs="Arial"/>
                <w:szCs w:val="24"/>
              </w:rPr>
              <w:t>(X) Oculto</w:t>
            </w:r>
          </w:p>
          <w:p w14:paraId="51F7A4FB" w14:textId="77777777" w:rsidR="004B79FA" w:rsidRPr="004B79FA" w:rsidRDefault="004B79FA" w:rsidP="003839CD">
            <w:pPr>
              <w:spacing w:line="240" w:lineRule="auto"/>
              <w:ind w:firstLine="0"/>
              <w:rPr>
                <w:rFonts w:cs="Arial"/>
                <w:szCs w:val="24"/>
              </w:rPr>
            </w:pPr>
            <w:r w:rsidRPr="004B79FA">
              <w:rPr>
                <w:rFonts w:cs="Arial"/>
                <w:szCs w:val="24"/>
              </w:rPr>
              <w:t>(   ) Evidente</w:t>
            </w:r>
          </w:p>
        </w:tc>
        <w:tc>
          <w:tcPr>
            <w:tcW w:w="3020" w:type="dxa"/>
          </w:tcPr>
          <w:p w14:paraId="24811909"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07AA3EAC" w14:textId="77777777" w:rsidR="004B79FA" w:rsidRPr="004B79FA" w:rsidRDefault="004B79FA" w:rsidP="003839CD">
            <w:pPr>
              <w:pStyle w:val="0-BancaComponentes"/>
              <w:jc w:val="both"/>
              <w:rPr>
                <w:rFonts w:cs="Arial"/>
                <w:szCs w:val="24"/>
              </w:rPr>
            </w:pPr>
            <w:r w:rsidRPr="004B79FA">
              <w:rPr>
                <w:rFonts w:cs="Arial"/>
                <w:szCs w:val="24"/>
              </w:rPr>
              <w:t>(  ) Altíssima</w:t>
            </w:r>
          </w:p>
          <w:p w14:paraId="2932FC24" w14:textId="3756F30A" w:rsidR="004B79FA" w:rsidRPr="004B79FA" w:rsidRDefault="004B79FA" w:rsidP="003839CD">
            <w:pPr>
              <w:pStyle w:val="0-BancaComponentes"/>
              <w:jc w:val="both"/>
              <w:rPr>
                <w:rFonts w:cs="Arial"/>
                <w:szCs w:val="24"/>
              </w:rPr>
            </w:pPr>
            <w:r w:rsidRPr="004B79FA">
              <w:rPr>
                <w:rFonts w:cs="Arial"/>
                <w:szCs w:val="24"/>
              </w:rPr>
              <w:t>(</w:t>
            </w:r>
            <w:r w:rsidR="00A55525">
              <w:rPr>
                <w:rFonts w:cs="Arial"/>
                <w:szCs w:val="24"/>
              </w:rPr>
              <w:t xml:space="preserve">  </w:t>
            </w:r>
            <w:r w:rsidRPr="004B79FA">
              <w:rPr>
                <w:rFonts w:cs="Arial"/>
                <w:szCs w:val="24"/>
              </w:rPr>
              <w:t>) Alta</w:t>
            </w:r>
          </w:p>
          <w:p w14:paraId="23FFB8A3" w14:textId="60FB06B1" w:rsidR="004B79FA" w:rsidRPr="004B79FA" w:rsidRDefault="004B79FA" w:rsidP="003839CD">
            <w:pPr>
              <w:pStyle w:val="0-BancaComponentes"/>
              <w:jc w:val="both"/>
              <w:rPr>
                <w:rFonts w:cs="Arial"/>
                <w:szCs w:val="24"/>
              </w:rPr>
            </w:pPr>
            <w:r w:rsidRPr="004B79FA">
              <w:rPr>
                <w:rFonts w:cs="Arial"/>
                <w:szCs w:val="24"/>
              </w:rPr>
              <w:t>(</w:t>
            </w:r>
            <w:r w:rsidR="00A55525">
              <w:rPr>
                <w:rFonts w:cs="Arial"/>
                <w:szCs w:val="24"/>
              </w:rPr>
              <w:t xml:space="preserve">  </w:t>
            </w:r>
            <w:r w:rsidRPr="004B79FA">
              <w:rPr>
                <w:rFonts w:cs="Arial"/>
                <w:szCs w:val="24"/>
              </w:rPr>
              <w:t>) Média</w:t>
            </w:r>
          </w:p>
          <w:p w14:paraId="245B0A9A" w14:textId="00743C4A" w:rsidR="004B79FA" w:rsidRPr="004B79FA" w:rsidRDefault="004B79FA" w:rsidP="003839CD">
            <w:pPr>
              <w:spacing w:line="240" w:lineRule="auto"/>
              <w:ind w:firstLine="0"/>
              <w:rPr>
                <w:rFonts w:cs="Arial"/>
                <w:szCs w:val="24"/>
              </w:rPr>
            </w:pPr>
            <w:r w:rsidRPr="004B79FA">
              <w:rPr>
                <w:rFonts w:cs="Arial"/>
                <w:szCs w:val="24"/>
              </w:rPr>
              <w:t>(</w:t>
            </w:r>
            <w:r w:rsidR="00A55525">
              <w:rPr>
                <w:rFonts w:cs="Arial"/>
                <w:szCs w:val="24"/>
              </w:rPr>
              <w:t>X</w:t>
            </w:r>
            <w:r w:rsidRPr="004B79FA">
              <w:rPr>
                <w:rFonts w:cs="Arial"/>
                <w:szCs w:val="24"/>
              </w:rPr>
              <w:t>) Baixa</w:t>
            </w:r>
          </w:p>
        </w:tc>
      </w:tr>
      <w:tr w:rsidR="004B79FA" w:rsidRPr="004B79FA" w14:paraId="64FF8373" w14:textId="77777777" w:rsidTr="003839CD">
        <w:tblPrEx>
          <w:jc w:val="center"/>
        </w:tblPrEx>
        <w:trPr>
          <w:trHeight w:val="283"/>
          <w:jc w:val="center"/>
        </w:trPr>
        <w:tc>
          <w:tcPr>
            <w:tcW w:w="9060" w:type="dxa"/>
            <w:gridSpan w:val="5"/>
          </w:tcPr>
          <w:p w14:paraId="7FA858B6" w14:textId="41E56A18" w:rsidR="004B79FA" w:rsidRPr="004B79FA" w:rsidRDefault="004B79FA" w:rsidP="003839CD">
            <w:pPr>
              <w:spacing w:line="240" w:lineRule="auto"/>
              <w:ind w:firstLine="0"/>
              <w:rPr>
                <w:rFonts w:cs="Arial"/>
                <w:color w:val="000000"/>
                <w:szCs w:val="24"/>
                <w:lang w:eastAsia="pt-BR"/>
              </w:rPr>
            </w:pPr>
            <w:r w:rsidRPr="004B79FA">
              <w:rPr>
                <w:rFonts w:cs="Arial"/>
                <w:b/>
                <w:bCs/>
                <w:color w:val="000000"/>
                <w:szCs w:val="24"/>
                <w:lang w:eastAsia="pt-BR"/>
              </w:rPr>
              <w:t>Descrição</w:t>
            </w:r>
            <w:r w:rsidRPr="004B79FA">
              <w:rPr>
                <w:rFonts w:cs="Arial"/>
                <w:color w:val="000000"/>
                <w:szCs w:val="24"/>
                <w:lang w:eastAsia="pt-BR"/>
              </w:rPr>
              <w:t xml:space="preserve">: Caso seja solicitado o sistema deve fazer a média </w:t>
            </w:r>
            <w:r w:rsidR="00A55525">
              <w:rPr>
                <w:rFonts w:cs="Arial"/>
                <w:color w:val="000000"/>
                <w:szCs w:val="24"/>
                <w:lang w:eastAsia="pt-BR"/>
              </w:rPr>
              <w:t xml:space="preserve">da </w:t>
            </w:r>
            <w:r w:rsidR="00FC38D5">
              <w:rPr>
                <w:rFonts w:cs="Arial"/>
                <w:color w:val="000000"/>
                <w:szCs w:val="24"/>
                <w:lang w:eastAsia="pt-BR"/>
              </w:rPr>
              <w:t>glicemia</w:t>
            </w:r>
            <w:r w:rsidRPr="004B79FA">
              <w:rPr>
                <w:rFonts w:cs="Arial"/>
                <w:color w:val="000000"/>
                <w:szCs w:val="24"/>
                <w:lang w:eastAsia="pt-BR"/>
              </w:rPr>
              <w:t xml:space="preserve"> </w:t>
            </w:r>
            <w:r w:rsidR="00FC38D5">
              <w:rPr>
                <w:rFonts w:cs="Arial"/>
                <w:color w:val="000000"/>
                <w:szCs w:val="24"/>
                <w:lang w:eastAsia="pt-BR"/>
              </w:rPr>
              <w:t>em</w:t>
            </w:r>
            <w:r w:rsidRPr="004B79FA">
              <w:rPr>
                <w:rFonts w:cs="Arial"/>
                <w:color w:val="000000"/>
                <w:szCs w:val="24"/>
                <w:lang w:eastAsia="pt-BR"/>
              </w:rPr>
              <w:t xml:space="preserve"> determinados períodos definidos pelo usuário.</w:t>
            </w:r>
          </w:p>
          <w:p w14:paraId="78603F84" w14:textId="77777777" w:rsidR="004B79FA" w:rsidRPr="00FC38D5" w:rsidRDefault="004B79FA" w:rsidP="00FC38D5">
            <w:pPr>
              <w:spacing w:line="240" w:lineRule="auto"/>
              <w:ind w:firstLine="0"/>
              <w:rPr>
                <w:rFonts w:cs="Arial"/>
                <w:color w:val="000000"/>
                <w:szCs w:val="24"/>
                <w:lang w:eastAsia="pt-BR"/>
              </w:rPr>
            </w:pPr>
            <w:r w:rsidRPr="00FC38D5">
              <w:rPr>
                <w:rFonts w:cs="Arial"/>
                <w:color w:val="000000"/>
                <w:szCs w:val="24"/>
                <w:lang w:eastAsia="pt-BR"/>
              </w:rPr>
              <w:t>Fórmula para média glicêmica:</w:t>
            </w:r>
            <w:r w:rsidRPr="00FC38D5">
              <w:rPr>
                <w:rFonts w:cs="Arial"/>
                <w:color w:val="000000"/>
                <w:szCs w:val="24"/>
                <w:lang w:eastAsia="pt-BR"/>
              </w:rPr>
              <w:br/>
            </w:r>
            <w:r w:rsidRPr="00FC38D5">
              <w:rPr>
                <w:rFonts w:eastAsia="Wingdings" w:cs="Arial"/>
                <w:color w:val="000000"/>
                <w:szCs w:val="24"/>
                <w:lang w:eastAsia="pt-BR"/>
              </w:rPr>
              <w:t></w:t>
            </w:r>
            <w:r w:rsidRPr="00FC38D5">
              <w:rPr>
                <w:rFonts w:cs="Arial"/>
                <w:color w:val="000000"/>
                <w:szCs w:val="24"/>
                <w:lang w:eastAsia="pt-BR"/>
              </w:rPr>
              <w:t xml:space="preserve">  Para cada exame registrado será somado o valor “1” em uma variável “X”.</w:t>
            </w:r>
            <w:r w:rsidRPr="00FC38D5">
              <w:rPr>
                <w:rFonts w:cs="Arial"/>
                <w:color w:val="000000"/>
                <w:szCs w:val="24"/>
                <w:lang w:eastAsia="pt-BR"/>
              </w:rPr>
              <w:br/>
            </w:r>
            <w:r w:rsidRPr="00FC38D5">
              <w:rPr>
                <w:rFonts w:eastAsia="Wingdings" w:cs="Arial"/>
                <w:color w:val="000000"/>
                <w:szCs w:val="24"/>
                <w:lang w:eastAsia="pt-BR"/>
              </w:rPr>
              <w:t></w:t>
            </w:r>
            <w:r w:rsidRPr="00FC38D5">
              <w:rPr>
                <w:rFonts w:cs="Arial"/>
                <w:color w:val="000000"/>
                <w:szCs w:val="24"/>
                <w:lang w:eastAsia="pt-BR"/>
              </w:rPr>
              <w:t xml:space="preserve"> Em uma segunda variável “Y” será somado o valor obtido através dos registros dos exames de glicemias do usuário.</w:t>
            </w:r>
          </w:p>
          <w:p w14:paraId="1F719F78" w14:textId="5CFC33FB" w:rsidR="004B79FA" w:rsidRPr="004B79FA" w:rsidRDefault="004B79FA" w:rsidP="003839CD">
            <w:pPr>
              <w:spacing w:line="240" w:lineRule="auto"/>
              <w:ind w:firstLine="0"/>
              <w:rPr>
                <w:rFonts w:cs="Arial"/>
                <w:color w:val="000000"/>
                <w:szCs w:val="24"/>
                <w:lang w:eastAsia="pt-BR"/>
              </w:rPr>
            </w:pPr>
            <w:r w:rsidRPr="004B79FA">
              <w:rPr>
                <w:rFonts w:eastAsia="Wingdings" w:cs="Arial"/>
                <w:color w:val="000000"/>
                <w:szCs w:val="24"/>
                <w:lang w:eastAsia="pt-BR"/>
              </w:rPr>
              <w:t></w:t>
            </w:r>
            <w:r w:rsidRPr="004B79FA">
              <w:rPr>
                <w:rFonts w:cs="Arial"/>
                <w:color w:val="000000"/>
                <w:szCs w:val="24"/>
                <w:lang w:eastAsia="pt-BR"/>
              </w:rPr>
              <w:t xml:space="preserve">   Deste modo se o usuário registrar </w:t>
            </w:r>
            <w:r w:rsidR="00FC38D5">
              <w:rPr>
                <w:rFonts w:cs="Arial"/>
                <w:color w:val="000000"/>
                <w:szCs w:val="24"/>
                <w:lang w:eastAsia="pt-BR"/>
              </w:rPr>
              <w:t xml:space="preserve">de seus exames </w:t>
            </w:r>
            <w:r w:rsidRPr="004B79FA">
              <w:rPr>
                <w:rFonts w:cs="Arial"/>
                <w:color w:val="000000"/>
                <w:szCs w:val="24"/>
                <w:lang w:eastAsia="pt-BR"/>
              </w:rPr>
              <w:t xml:space="preserve">em 3 horários diferentes, com os seguintes valore: 250; 150; 80 o sistema deverá </w:t>
            </w:r>
            <w:r w:rsidR="00CE5C76" w:rsidRPr="004B79FA">
              <w:rPr>
                <w:rFonts w:cs="Arial"/>
                <w:color w:val="000000"/>
                <w:szCs w:val="24"/>
                <w:lang w:eastAsia="pt-BR"/>
              </w:rPr>
              <w:t>somá-los</w:t>
            </w:r>
            <w:r w:rsidRPr="004B79FA">
              <w:rPr>
                <w:rFonts w:cs="Arial"/>
                <w:color w:val="000000"/>
                <w:szCs w:val="24"/>
                <w:lang w:eastAsia="pt-BR"/>
              </w:rPr>
              <w:t xml:space="preserve"> e dividi-los pôr 3 chegando ao resultado de 160. </w:t>
            </w:r>
            <w:r w:rsidRPr="004B79FA">
              <w:rPr>
                <w:rFonts w:cs="Arial"/>
                <w:color w:val="000000"/>
                <w:szCs w:val="24"/>
                <w:lang w:eastAsia="pt-BR"/>
              </w:rPr>
              <w:br/>
            </w:r>
            <w:r w:rsidRPr="004B79FA">
              <w:rPr>
                <w:rFonts w:eastAsia="Wingdings" w:cs="Arial"/>
                <w:color w:val="000000"/>
                <w:szCs w:val="24"/>
                <w:lang w:eastAsia="pt-BR"/>
              </w:rPr>
              <w:t></w:t>
            </w:r>
            <w:r w:rsidRPr="004B79FA">
              <w:rPr>
                <w:rFonts w:cs="Arial"/>
                <w:color w:val="000000"/>
                <w:szCs w:val="24"/>
                <w:lang w:eastAsia="pt-BR"/>
              </w:rPr>
              <w:t xml:space="preserve">     Média = Y/X.</w:t>
            </w:r>
          </w:p>
        </w:tc>
      </w:tr>
      <w:tr w:rsidR="004B79FA" w:rsidRPr="004B79FA" w14:paraId="61E8D3A4" w14:textId="77777777" w:rsidTr="003839CD">
        <w:tblPrEx>
          <w:jc w:val="center"/>
        </w:tblPrEx>
        <w:trPr>
          <w:jc w:val="center"/>
        </w:trPr>
        <w:tc>
          <w:tcPr>
            <w:tcW w:w="3020" w:type="dxa"/>
          </w:tcPr>
          <w:p w14:paraId="3962D035" w14:textId="370B4165" w:rsidR="004B79FA" w:rsidRPr="004B79FA" w:rsidRDefault="004B79FA" w:rsidP="009F03EE">
            <w:pPr>
              <w:spacing w:line="240" w:lineRule="auto"/>
              <w:ind w:firstLine="0"/>
              <w:rPr>
                <w:rFonts w:cs="Arial"/>
                <w:szCs w:val="24"/>
              </w:rPr>
            </w:pPr>
            <w:r w:rsidRPr="004B79FA">
              <w:rPr>
                <w:rFonts w:cs="Arial"/>
                <w:b/>
                <w:bCs/>
                <w:color w:val="000000"/>
                <w:szCs w:val="24"/>
                <w:lang w:eastAsia="pt-BR"/>
              </w:rPr>
              <w:t>RF00</w:t>
            </w:r>
            <w:r w:rsidR="002F64C3">
              <w:rPr>
                <w:rFonts w:cs="Arial"/>
                <w:b/>
                <w:bCs/>
                <w:color w:val="000000"/>
                <w:szCs w:val="24"/>
                <w:lang w:eastAsia="pt-BR"/>
              </w:rPr>
              <w:t>6</w:t>
            </w:r>
            <w:r w:rsidRPr="004B79FA">
              <w:rPr>
                <w:rFonts w:cs="Arial"/>
                <w:color w:val="000000"/>
                <w:szCs w:val="24"/>
                <w:lang w:eastAsia="pt-BR"/>
              </w:rPr>
              <w:t>-</w:t>
            </w:r>
            <w:r w:rsidR="00A911C7">
              <w:rPr>
                <w:rFonts w:cs="Arial"/>
                <w:color w:val="000000"/>
                <w:szCs w:val="24"/>
                <w:lang w:eastAsia="pt-BR"/>
              </w:rPr>
              <w:t xml:space="preserve"> Cálculo</w:t>
            </w:r>
            <w:r w:rsidR="009F03EE">
              <w:rPr>
                <w:rFonts w:cs="Arial"/>
                <w:color w:val="000000"/>
                <w:szCs w:val="24"/>
                <w:lang w:eastAsia="pt-BR"/>
              </w:rPr>
              <w:t xml:space="preserve"> de correção de glicemia</w:t>
            </w:r>
            <w:r w:rsidRPr="004B79FA">
              <w:rPr>
                <w:rFonts w:cs="Arial"/>
                <w:color w:val="000000"/>
                <w:szCs w:val="24"/>
                <w:lang w:eastAsia="pt-BR"/>
              </w:rPr>
              <w:t>.</w:t>
            </w:r>
          </w:p>
        </w:tc>
        <w:tc>
          <w:tcPr>
            <w:tcW w:w="3020" w:type="dxa"/>
            <w:gridSpan w:val="3"/>
          </w:tcPr>
          <w:p w14:paraId="1EDA5DA5"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3A4734FF" w14:textId="77777777" w:rsidR="004B79FA" w:rsidRPr="004B79FA" w:rsidRDefault="004B79FA" w:rsidP="003839CD">
            <w:pPr>
              <w:pStyle w:val="0-BancaComponentes"/>
              <w:jc w:val="both"/>
              <w:rPr>
                <w:rFonts w:cs="Arial"/>
                <w:szCs w:val="24"/>
              </w:rPr>
            </w:pPr>
            <w:r w:rsidRPr="004B79FA">
              <w:rPr>
                <w:rFonts w:cs="Arial"/>
                <w:szCs w:val="24"/>
              </w:rPr>
              <w:t>(X) Oculto</w:t>
            </w:r>
          </w:p>
          <w:p w14:paraId="58C8DB00" w14:textId="77777777" w:rsidR="004B79FA" w:rsidRPr="004B79FA" w:rsidRDefault="004B79FA" w:rsidP="003839CD">
            <w:pPr>
              <w:spacing w:line="240" w:lineRule="auto"/>
              <w:ind w:firstLine="0"/>
              <w:rPr>
                <w:rFonts w:cs="Arial"/>
                <w:szCs w:val="24"/>
              </w:rPr>
            </w:pPr>
            <w:r w:rsidRPr="004B79FA">
              <w:rPr>
                <w:rFonts w:cs="Arial"/>
                <w:szCs w:val="24"/>
              </w:rPr>
              <w:t>(  ) Evidente</w:t>
            </w:r>
          </w:p>
        </w:tc>
        <w:tc>
          <w:tcPr>
            <w:tcW w:w="3020" w:type="dxa"/>
          </w:tcPr>
          <w:p w14:paraId="2C8669F7"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3B9BEFD7" w14:textId="3E6C15DB" w:rsidR="004B79FA" w:rsidRPr="004B79FA" w:rsidRDefault="004B79FA" w:rsidP="003839CD">
            <w:pPr>
              <w:pStyle w:val="0-BancaComponentes"/>
              <w:jc w:val="both"/>
              <w:rPr>
                <w:rFonts w:cs="Arial"/>
                <w:szCs w:val="24"/>
              </w:rPr>
            </w:pPr>
            <w:r w:rsidRPr="004B79FA">
              <w:rPr>
                <w:rFonts w:cs="Arial"/>
                <w:szCs w:val="24"/>
              </w:rPr>
              <w:t>(</w:t>
            </w:r>
            <w:r w:rsidR="00A41DB5">
              <w:rPr>
                <w:rFonts w:cs="Arial"/>
                <w:szCs w:val="24"/>
              </w:rPr>
              <w:t>X</w:t>
            </w:r>
            <w:r w:rsidRPr="004B79FA">
              <w:rPr>
                <w:rFonts w:cs="Arial"/>
                <w:szCs w:val="24"/>
              </w:rPr>
              <w:t>) Altíssima</w:t>
            </w:r>
          </w:p>
          <w:p w14:paraId="684CCD0A" w14:textId="77C9E3EE" w:rsidR="004B79FA" w:rsidRPr="004B79FA" w:rsidRDefault="004B79FA" w:rsidP="003839CD">
            <w:pPr>
              <w:pStyle w:val="0-BancaComponentes"/>
              <w:jc w:val="both"/>
              <w:rPr>
                <w:rFonts w:cs="Arial"/>
                <w:szCs w:val="24"/>
              </w:rPr>
            </w:pPr>
            <w:r w:rsidRPr="004B79FA">
              <w:rPr>
                <w:rFonts w:cs="Arial"/>
                <w:szCs w:val="24"/>
              </w:rPr>
              <w:t>(</w:t>
            </w:r>
            <w:r w:rsidR="00A41DB5">
              <w:rPr>
                <w:rFonts w:cs="Arial"/>
                <w:szCs w:val="24"/>
              </w:rPr>
              <w:t xml:space="preserve">  </w:t>
            </w:r>
            <w:r w:rsidRPr="004B79FA">
              <w:rPr>
                <w:rFonts w:cs="Arial"/>
                <w:szCs w:val="24"/>
              </w:rPr>
              <w:t>) Alta</w:t>
            </w:r>
          </w:p>
          <w:p w14:paraId="6562F2D7" w14:textId="77777777" w:rsidR="004B79FA" w:rsidRPr="004B79FA" w:rsidRDefault="004B79FA" w:rsidP="003839CD">
            <w:pPr>
              <w:pStyle w:val="0-BancaComponentes"/>
              <w:jc w:val="both"/>
              <w:rPr>
                <w:rFonts w:cs="Arial"/>
                <w:szCs w:val="24"/>
              </w:rPr>
            </w:pPr>
            <w:r w:rsidRPr="004B79FA">
              <w:rPr>
                <w:rFonts w:cs="Arial"/>
                <w:szCs w:val="24"/>
              </w:rPr>
              <w:t>(  ) Média</w:t>
            </w:r>
          </w:p>
          <w:p w14:paraId="200B05C3" w14:textId="77777777" w:rsidR="004B79FA" w:rsidRPr="004B79FA" w:rsidRDefault="004B79FA" w:rsidP="003839CD">
            <w:pPr>
              <w:spacing w:line="240" w:lineRule="auto"/>
              <w:ind w:firstLine="0"/>
              <w:rPr>
                <w:rFonts w:cs="Arial"/>
                <w:szCs w:val="24"/>
              </w:rPr>
            </w:pPr>
            <w:r w:rsidRPr="004B79FA">
              <w:rPr>
                <w:rFonts w:cs="Arial"/>
                <w:szCs w:val="24"/>
              </w:rPr>
              <w:t>(  ) Baixa</w:t>
            </w:r>
          </w:p>
        </w:tc>
      </w:tr>
      <w:tr w:rsidR="004B79FA" w:rsidRPr="004B79FA" w14:paraId="3BBC41E4" w14:textId="77777777" w:rsidTr="003839CD">
        <w:tblPrEx>
          <w:jc w:val="center"/>
        </w:tblPrEx>
        <w:trPr>
          <w:trHeight w:val="283"/>
          <w:jc w:val="center"/>
        </w:trPr>
        <w:tc>
          <w:tcPr>
            <w:tcW w:w="9060" w:type="dxa"/>
            <w:gridSpan w:val="5"/>
          </w:tcPr>
          <w:p w14:paraId="1B746A23" w14:textId="77777777" w:rsidR="00A41DB5" w:rsidRDefault="004B79FA" w:rsidP="00A41DB5">
            <w:pPr>
              <w:spacing w:line="240" w:lineRule="auto"/>
              <w:ind w:firstLine="0"/>
              <w:rPr>
                <w:rFonts w:cs="Arial"/>
                <w:color w:val="000000"/>
                <w:szCs w:val="24"/>
                <w:lang w:eastAsia="pt-BR"/>
              </w:rPr>
            </w:pPr>
            <w:r w:rsidRPr="004B79FA">
              <w:rPr>
                <w:rFonts w:cs="Arial"/>
                <w:b/>
                <w:bCs/>
                <w:color w:val="000000"/>
                <w:szCs w:val="24"/>
                <w:lang w:eastAsia="pt-BR"/>
              </w:rPr>
              <w:t>Descrição</w:t>
            </w:r>
            <w:r w:rsidRPr="004B79FA">
              <w:rPr>
                <w:rFonts w:cs="Arial"/>
                <w:color w:val="000000"/>
                <w:szCs w:val="24"/>
                <w:lang w:eastAsia="pt-BR"/>
              </w:rPr>
              <w:t xml:space="preserve">: Com base nos dados obtidos através do cadastro do usuário, o sistema </w:t>
            </w:r>
            <w:r w:rsidR="00FC38D5">
              <w:rPr>
                <w:rFonts w:cs="Arial"/>
                <w:color w:val="000000"/>
                <w:szCs w:val="24"/>
                <w:lang w:eastAsia="pt-BR"/>
              </w:rPr>
              <w:t>deve</w:t>
            </w:r>
            <w:r w:rsidRPr="004B79FA">
              <w:rPr>
                <w:rFonts w:cs="Arial"/>
                <w:color w:val="000000"/>
                <w:szCs w:val="24"/>
                <w:lang w:eastAsia="pt-BR"/>
              </w:rPr>
              <w:t xml:space="preserve"> calcular a quantidade de medicamento a ser utilizado</w:t>
            </w:r>
            <w:r w:rsidR="00A41DB5">
              <w:rPr>
                <w:rFonts w:cs="Arial"/>
                <w:color w:val="000000"/>
                <w:szCs w:val="24"/>
                <w:lang w:eastAsia="pt-BR"/>
              </w:rPr>
              <w:t xml:space="preserve">. </w:t>
            </w:r>
          </w:p>
          <w:p w14:paraId="3C0C378F" w14:textId="5C187936" w:rsidR="00A41DB5" w:rsidRPr="00FC38D5" w:rsidRDefault="00FC38D5" w:rsidP="00A41DB5">
            <w:pPr>
              <w:spacing w:line="240" w:lineRule="auto"/>
              <w:ind w:firstLine="0"/>
              <w:rPr>
                <w:rFonts w:cs="Arial"/>
                <w:color w:val="000000"/>
                <w:szCs w:val="24"/>
                <w:lang w:eastAsia="pt-BR"/>
              </w:rPr>
            </w:pPr>
            <w:r>
              <w:rPr>
                <w:rFonts w:cs="Arial"/>
                <w:color w:val="000000"/>
                <w:szCs w:val="24"/>
                <w:lang w:eastAsia="pt-BR"/>
              </w:rPr>
              <w:lastRenderedPageBreak/>
              <w:t>Desta forma se for registrado um valor hipotético de 200 mg/dl, o sistema deve</w:t>
            </w:r>
            <w:r w:rsidR="00A41DB5">
              <w:rPr>
                <w:rFonts w:cs="Arial"/>
                <w:color w:val="000000"/>
                <w:szCs w:val="24"/>
                <w:lang w:eastAsia="pt-BR"/>
              </w:rPr>
              <w:t xml:space="preserve"> fazer um cálculo objetivando chegar a um valor entre 70 à 150 mg/dl.</w:t>
            </w:r>
          </w:p>
        </w:tc>
      </w:tr>
      <w:tr w:rsidR="004B79FA" w:rsidRPr="004B79FA" w14:paraId="04B2BE3D" w14:textId="77777777" w:rsidTr="003839CD">
        <w:tc>
          <w:tcPr>
            <w:tcW w:w="3020" w:type="dxa"/>
          </w:tcPr>
          <w:p w14:paraId="4038929B" w14:textId="432BF781" w:rsidR="004B79FA" w:rsidRPr="004B79FA" w:rsidRDefault="004B79FA" w:rsidP="003839CD">
            <w:pPr>
              <w:ind w:firstLine="0"/>
              <w:rPr>
                <w:rFonts w:cs="Arial"/>
                <w:szCs w:val="24"/>
              </w:rPr>
            </w:pPr>
            <w:r w:rsidRPr="004B79FA">
              <w:rPr>
                <w:rFonts w:cs="Arial"/>
                <w:b/>
                <w:szCs w:val="24"/>
              </w:rPr>
              <w:lastRenderedPageBreak/>
              <w:t>RF00</w:t>
            </w:r>
            <w:r w:rsidR="002F64C3">
              <w:rPr>
                <w:rFonts w:cs="Arial"/>
                <w:b/>
                <w:szCs w:val="24"/>
              </w:rPr>
              <w:t>7</w:t>
            </w:r>
            <w:r w:rsidRPr="004B79FA">
              <w:rPr>
                <w:rFonts w:cs="Arial"/>
                <w:b/>
                <w:szCs w:val="24"/>
              </w:rPr>
              <w:t xml:space="preserve">- </w:t>
            </w:r>
            <w:r w:rsidRPr="004B79FA">
              <w:rPr>
                <w:rFonts w:cs="Arial"/>
                <w:szCs w:val="24"/>
              </w:rPr>
              <w:t>Cadastro de Alimento.</w:t>
            </w:r>
          </w:p>
        </w:tc>
        <w:tc>
          <w:tcPr>
            <w:tcW w:w="3020" w:type="dxa"/>
            <w:gridSpan w:val="3"/>
          </w:tcPr>
          <w:p w14:paraId="555D28C9"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71F2971C" w14:textId="77777777" w:rsidR="004B79FA" w:rsidRPr="004B79FA" w:rsidRDefault="004B79FA" w:rsidP="003839CD">
            <w:pPr>
              <w:pStyle w:val="0-BancaComponentes"/>
              <w:jc w:val="both"/>
              <w:rPr>
                <w:rFonts w:cs="Arial"/>
                <w:szCs w:val="24"/>
              </w:rPr>
            </w:pPr>
            <w:r w:rsidRPr="004B79FA">
              <w:rPr>
                <w:rFonts w:cs="Arial"/>
                <w:szCs w:val="24"/>
              </w:rPr>
              <w:t>(  ) Oculto</w:t>
            </w:r>
          </w:p>
          <w:p w14:paraId="029C0330" w14:textId="77777777" w:rsidR="004B79FA" w:rsidRPr="004B79FA" w:rsidRDefault="004B79FA" w:rsidP="003839CD">
            <w:pPr>
              <w:ind w:firstLine="0"/>
              <w:rPr>
                <w:rFonts w:cs="Arial"/>
                <w:szCs w:val="24"/>
              </w:rPr>
            </w:pPr>
            <w:r w:rsidRPr="004B79FA">
              <w:rPr>
                <w:rFonts w:cs="Arial"/>
                <w:szCs w:val="24"/>
              </w:rPr>
              <w:t>(X) Evidente</w:t>
            </w:r>
          </w:p>
        </w:tc>
        <w:tc>
          <w:tcPr>
            <w:tcW w:w="3020" w:type="dxa"/>
          </w:tcPr>
          <w:p w14:paraId="3632FF36"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5D758BFD" w14:textId="77777777" w:rsidR="004B79FA" w:rsidRPr="004B79FA" w:rsidRDefault="004B79FA" w:rsidP="003839CD">
            <w:pPr>
              <w:pStyle w:val="0-BancaComponentes"/>
              <w:jc w:val="both"/>
              <w:rPr>
                <w:rFonts w:cs="Arial"/>
                <w:szCs w:val="24"/>
              </w:rPr>
            </w:pPr>
            <w:r w:rsidRPr="004B79FA">
              <w:rPr>
                <w:rFonts w:cs="Arial"/>
                <w:szCs w:val="24"/>
              </w:rPr>
              <w:t>(  ) Altíssima</w:t>
            </w:r>
          </w:p>
          <w:p w14:paraId="018863CC" w14:textId="52DCEED1" w:rsidR="004B79FA" w:rsidRPr="004B79FA" w:rsidRDefault="004B79FA" w:rsidP="003839CD">
            <w:pPr>
              <w:pStyle w:val="0-BancaComponentes"/>
              <w:jc w:val="both"/>
              <w:rPr>
                <w:rFonts w:cs="Arial"/>
                <w:szCs w:val="24"/>
              </w:rPr>
            </w:pPr>
            <w:r w:rsidRPr="004B79FA">
              <w:rPr>
                <w:rFonts w:cs="Arial"/>
                <w:szCs w:val="24"/>
              </w:rPr>
              <w:t>(</w:t>
            </w:r>
            <w:r w:rsidR="00A41DB5">
              <w:rPr>
                <w:rFonts w:cs="Arial"/>
                <w:szCs w:val="24"/>
              </w:rPr>
              <w:t>X</w:t>
            </w:r>
            <w:r w:rsidRPr="004B79FA">
              <w:rPr>
                <w:rFonts w:cs="Arial"/>
                <w:szCs w:val="24"/>
              </w:rPr>
              <w:t>) Alta</w:t>
            </w:r>
          </w:p>
          <w:p w14:paraId="68693863" w14:textId="77777777" w:rsidR="004B79FA" w:rsidRPr="004B79FA" w:rsidRDefault="004B79FA" w:rsidP="003839CD">
            <w:pPr>
              <w:pStyle w:val="0-BancaComponentes"/>
              <w:jc w:val="both"/>
              <w:rPr>
                <w:rFonts w:cs="Arial"/>
                <w:szCs w:val="24"/>
              </w:rPr>
            </w:pPr>
            <w:r w:rsidRPr="004B79FA">
              <w:rPr>
                <w:rFonts w:cs="Arial"/>
                <w:szCs w:val="24"/>
              </w:rPr>
              <w:t>(  ) Média</w:t>
            </w:r>
          </w:p>
          <w:p w14:paraId="27A51F69" w14:textId="32FF0C7E" w:rsidR="004B79FA" w:rsidRPr="004B79FA" w:rsidRDefault="004B79FA" w:rsidP="003839CD">
            <w:pPr>
              <w:ind w:firstLine="0"/>
              <w:rPr>
                <w:rFonts w:cs="Arial"/>
                <w:szCs w:val="24"/>
              </w:rPr>
            </w:pPr>
            <w:r w:rsidRPr="004B79FA">
              <w:rPr>
                <w:rFonts w:cs="Arial"/>
                <w:szCs w:val="24"/>
              </w:rPr>
              <w:t>(</w:t>
            </w:r>
            <w:r w:rsidR="00A41DB5">
              <w:rPr>
                <w:rFonts w:cs="Arial"/>
                <w:szCs w:val="24"/>
              </w:rPr>
              <w:t xml:space="preserve">  </w:t>
            </w:r>
            <w:r w:rsidRPr="004B79FA">
              <w:rPr>
                <w:rFonts w:cs="Arial"/>
                <w:szCs w:val="24"/>
              </w:rPr>
              <w:t>) Baixa</w:t>
            </w:r>
          </w:p>
        </w:tc>
      </w:tr>
      <w:tr w:rsidR="004B79FA" w:rsidRPr="004B79FA" w14:paraId="35788023" w14:textId="77777777" w:rsidTr="003839CD">
        <w:tc>
          <w:tcPr>
            <w:tcW w:w="9060" w:type="dxa"/>
            <w:gridSpan w:val="5"/>
          </w:tcPr>
          <w:p w14:paraId="18454BC5" w14:textId="00C2BBFE" w:rsidR="004B79FA" w:rsidRPr="004B79FA" w:rsidRDefault="004B79FA" w:rsidP="003839CD">
            <w:pPr>
              <w:ind w:firstLine="0"/>
              <w:rPr>
                <w:rFonts w:cs="Arial"/>
                <w:szCs w:val="24"/>
              </w:rPr>
            </w:pPr>
            <w:r w:rsidRPr="004B79FA">
              <w:rPr>
                <w:rFonts w:cs="Arial"/>
                <w:b/>
                <w:szCs w:val="24"/>
              </w:rPr>
              <w:t xml:space="preserve">Descrição: </w:t>
            </w:r>
            <w:r w:rsidRPr="004B79FA">
              <w:rPr>
                <w:rFonts w:cs="Arial"/>
                <w:szCs w:val="24"/>
              </w:rPr>
              <w:t xml:space="preserve">O usuário do sistema </w:t>
            </w:r>
            <w:r w:rsidR="00D011B3">
              <w:rPr>
                <w:rFonts w:cs="Arial"/>
                <w:szCs w:val="24"/>
              </w:rPr>
              <w:t>deverá</w:t>
            </w:r>
            <w:r w:rsidRPr="004B79FA">
              <w:rPr>
                <w:rFonts w:cs="Arial"/>
                <w:szCs w:val="24"/>
              </w:rPr>
              <w:t xml:space="preserve"> inserir alimentos informando a quantidade de carboidratos</w:t>
            </w:r>
            <w:r w:rsidR="00170F70">
              <w:rPr>
                <w:rFonts w:cs="Arial"/>
                <w:szCs w:val="24"/>
              </w:rPr>
              <w:t xml:space="preserve"> e unidade de medida</w:t>
            </w:r>
            <w:r w:rsidRPr="004B79FA">
              <w:rPr>
                <w:rFonts w:cs="Arial"/>
                <w:szCs w:val="24"/>
              </w:rPr>
              <w:t>.</w:t>
            </w:r>
          </w:p>
        </w:tc>
      </w:tr>
      <w:tr w:rsidR="004B79FA" w:rsidRPr="004B79FA" w14:paraId="1D4031F0" w14:textId="77777777" w:rsidTr="003839CD">
        <w:tc>
          <w:tcPr>
            <w:tcW w:w="3020" w:type="dxa"/>
          </w:tcPr>
          <w:p w14:paraId="6AD881B3" w14:textId="40226CCC" w:rsidR="004B79FA" w:rsidRPr="004B79FA" w:rsidRDefault="004B79FA" w:rsidP="003839CD">
            <w:pPr>
              <w:ind w:firstLine="0"/>
              <w:rPr>
                <w:rFonts w:cs="Arial"/>
                <w:szCs w:val="24"/>
              </w:rPr>
            </w:pPr>
            <w:r w:rsidRPr="004B79FA">
              <w:rPr>
                <w:rFonts w:cs="Arial"/>
                <w:b/>
                <w:szCs w:val="24"/>
              </w:rPr>
              <w:t>RF00</w:t>
            </w:r>
            <w:r w:rsidR="002F64C3">
              <w:rPr>
                <w:rFonts w:cs="Arial"/>
                <w:b/>
                <w:szCs w:val="24"/>
              </w:rPr>
              <w:t>8</w:t>
            </w:r>
            <w:r w:rsidRPr="004B79FA">
              <w:rPr>
                <w:rFonts w:cs="Arial"/>
                <w:b/>
                <w:szCs w:val="24"/>
              </w:rPr>
              <w:t>-</w:t>
            </w:r>
            <w:r w:rsidRPr="004B79FA">
              <w:rPr>
                <w:rFonts w:cs="Arial"/>
                <w:szCs w:val="24"/>
              </w:rPr>
              <w:t xml:space="preserve"> </w:t>
            </w:r>
            <w:r w:rsidR="008747B2" w:rsidRPr="004B79FA">
              <w:rPr>
                <w:rFonts w:cs="Arial"/>
                <w:szCs w:val="24"/>
              </w:rPr>
              <w:t>Cálculo</w:t>
            </w:r>
            <w:r w:rsidRPr="004B79FA">
              <w:rPr>
                <w:rFonts w:cs="Arial"/>
                <w:szCs w:val="24"/>
              </w:rPr>
              <w:t xml:space="preserve"> para dosagem de alimentos.</w:t>
            </w:r>
          </w:p>
        </w:tc>
        <w:tc>
          <w:tcPr>
            <w:tcW w:w="3020" w:type="dxa"/>
            <w:gridSpan w:val="3"/>
          </w:tcPr>
          <w:p w14:paraId="0EF498B5"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589301CA" w14:textId="77777777" w:rsidR="004B79FA" w:rsidRPr="004B79FA" w:rsidRDefault="004B79FA" w:rsidP="003839CD">
            <w:pPr>
              <w:pStyle w:val="0-BancaComponentes"/>
              <w:jc w:val="both"/>
              <w:rPr>
                <w:rFonts w:cs="Arial"/>
                <w:szCs w:val="24"/>
              </w:rPr>
            </w:pPr>
            <w:r w:rsidRPr="004B79FA">
              <w:rPr>
                <w:rFonts w:cs="Arial"/>
                <w:szCs w:val="24"/>
              </w:rPr>
              <w:t>(X) Oculto</w:t>
            </w:r>
          </w:p>
          <w:p w14:paraId="1AB87867" w14:textId="77777777" w:rsidR="004B79FA" w:rsidRPr="004B79FA" w:rsidRDefault="004B79FA" w:rsidP="003839CD">
            <w:pPr>
              <w:ind w:firstLine="0"/>
              <w:rPr>
                <w:rFonts w:cs="Arial"/>
                <w:szCs w:val="24"/>
              </w:rPr>
            </w:pPr>
            <w:r w:rsidRPr="004B79FA">
              <w:rPr>
                <w:rFonts w:cs="Arial"/>
                <w:szCs w:val="24"/>
              </w:rPr>
              <w:t>(  ) Evidente</w:t>
            </w:r>
          </w:p>
        </w:tc>
        <w:tc>
          <w:tcPr>
            <w:tcW w:w="3020" w:type="dxa"/>
          </w:tcPr>
          <w:p w14:paraId="31EFCEFA"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57E41234" w14:textId="77777777" w:rsidR="004B79FA" w:rsidRPr="004B79FA" w:rsidRDefault="004B79FA" w:rsidP="003839CD">
            <w:pPr>
              <w:pStyle w:val="0-BancaComponentes"/>
              <w:jc w:val="both"/>
              <w:rPr>
                <w:rFonts w:cs="Arial"/>
                <w:szCs w:val="24"/>
              </w:rPr>
            </w:pPr>
            <w:r w:rsidRPr="004B79FA">
              <w:rPr>
                <w:rFonts w:cs="Arial"/>
                <w:szCs w:val="24"/>
              </w:rPr>
              <w:t>(  ) Altíssima</w:t>
            </w:r>
          </w:p>
          <w:p w14:paraId="639B365F" w14:textId="77777777" w:rsidR="004B79FA" w:rsidRPr="004B79FA" w:rsidRDefault="004B79FA" w:rsidP="003839CD">
            <w:pPr>
              <w:pStyle w:val="0-BancaComponentes"/>
              <w:jc w:val="both"/>
              <w:rPr>
                <w:rFonts w:cs="Arial"/>
                <w:szCs w:val="24"/>
              </w:rPr>
            </w:pPr>
            <w:r w:rsidRPr="004B79FA">
              <w:rPr>
                <w:rFonts w:cs="Arial"/>
                <w:szCs w:val="24"/>
              </w:rPr>
              <w:t>(X) Alta</w:t>
            </w:r>
          </w:p>
          <w:p w14:paraId="5481C06A" w14:textId="77777777" w:rsidR="004B79FA" w:rsidRPr="004B79FA" w:rsidRDefault="004B79FA" w:rsidP="003839CD">
            <w:pPr>
              <w:pStyle w:val="0-BancaComponentes"/>
              <w:jc w:val="both"/>
              <w:rPr>
                <w:rFonts w:cs="Arial"/>
                <w:szCs w:val="24"/>
              </w:rPr>
            </w:pPr>
            <w:r w:rsidRPr="004B79FA">
              <w:rPr>
                <w:rFonts w:cs="Arial"/>
                <w:szCs w:val="24"/>
              </w:rPr>
              <w:t>(  ) Média</w:t>
            </w:r>
          </w:p>
          <w:p w14:paraId="10BF7D8D" w14:textId="77777777" w:rsidR="004B79FA" w:rsidRPr="004B79FA" w:rsidRDefault="004B79FA" w:rsidP="003839CD">
            <w:pPr>
              <w:ind w:firstLine="0"/>
              <w:rPr>
                <w:rFonts w:cs="Arial"/>
                <w:szCs w:val="24"/>
              </w:rPr>
            </w:pPr>
            <w:r w:rsidRPr="004B79FA">
              <w:rPr>
                <w:rFonts w:cs="Arial"/>
                <w:szCs w:val="24"/>
              </w:rPr>
              <w:t>(  ) Baixa</w:t>
            </w:r>
          </w:p>
        </w:tc>
      </w:tr>
      <w:tr w:rsidR="004B79FA" w:rsidRPr="004B79FA" w14:paraId="21D59DE8" w14:textId="77777777" w:rsidTr="003839CD">
        <w:tc>
          <w:tcPr>
            <w:tcW w:w="9060" w:type="dxa"/>
            <w:gridSpan w:val="5"/>
          </w:tcPr>
          <w:p w14:paraId="42C88201" w14:textId="2AC9C625" w:rsidR="004B79FA" w:rsidRDefault="004B79FA" w:rsidP="003839CD">
            <w:pPr>
              <w:ind w:firstLine="0"/>
              <w:rPr>
                <w:rFonts w:cs="Arial"/>
                <w:szCs w:val="24"/>
              </w:rPr>
            </w:pPr>
            <w:r w:rsidRPr="004B79FA">
              <w:rPr>
                <w:rFonts w:cs="Arial"/>
                <w:b/>
                <w:szCs w:val="24"/>
              </w:rPr>
              <w:t>Descrição:</w:t>
            </w:r>
            <w:r w:rsidRPr="004B79FA">
              <w:rPr>
                <w:rFonts w:cs="Arial"/>
                <w:szCs w:val="24"/>
              </w:rPr>
              <w:t xml:space="preserve">  O usuário deve informar </w:t>
            </w:r>
            <w:r w:rsidR="00072C84">
              <w:rPr>
                <w:rFonts w:cs="Arial"/>
                <w:szCs w:val="24"/>
              </w:rPr>
              <w:t>quais</w:t>
            </w:r>
            <w:r w:rsidRPr="004B79FA">
              <w:rPr>
                <w:rFonts w:cs="Arial"/>
                <w:szCs w:val="24"/>
              </w:rPr>
              <w:t xml:space="preserve"> alimentos </w:t>
            </w:r>
            <w:r w:rsidR="00170F70">
              <w:rPr>
                <w:rFonts w:cs="Arial"/>
                <w:szCs w:val="24"/>
              </w:rPr>
              <w:t>foram consumidos</w:t>
            </w:r>
            <w:r w:rsidR="00072C84">
              <w:rPr>
                <w:rFonts w:cs="Arial"/>
                <w:szCs w:val="24"/>
              </w:rPr>
              <w:t xml:space="preserve"> e suas respectivas quantidades.</w:t>
            </w:r>
          </w:p>
          <w:p w14:paraId="515E1843" w14:textId="02C177CD" w:rsidR="004B79FA" w:rsidRPr="004B5347" w:rsidRDefault="00A41DB5" w:rsidP="004B5347">
            <w:pPr>
              <w:ind w:firstLine="0"/>
              <w:rPr>
                <w:rFonts w:cs="Arial"/>
                <w:szCs w:val="24"/>
              </w:rPr>
            </w:pPr>
            <w:r>
              <w:rPr>
                <w:rFonts w:cs="Arial"/>
                <w:szCs w:val="24"/>
              </w:rPr>
              <w:t xml:space="preserve">Hipoteticamente se o usuário </w:t>
            </w:r>
            <w:r w:rsidR="004B5347">
              <w:rPr>
                <w:rFonts w:cs="Arial"/>
                <w:szCs w:val="24"/>
              </w:rPr>
              <w:t>registra</w:t>
            </w:r>
            <w:r>
              <w:rPr>
                <w:rFonts w:cs="Arial"/>
                <w:szCs w:val="24"/>
              </w:rPr>
              <w:t xml:space="preserve"> um pão </w:t>
            </w:r>
            <w:r w:rsidR="004B5347">
              <w:rPr>
                <w:rFonts w:cs="Arial"/>
                <w:szCs w:val="24"/>
              </w:rPr>
              <w:t>francês com equivalência a 15 gramas de carboidratos o sistema deverá definir 1 unidade de insulina para cada pão francês consumido. Este valor irá variar conforme o cadastro feito pelo usuário inicialmente ou conforme for atualizado os dados no sistema.</w:t>
            </w:r>
            <w:r w:rsidR="004B79FA" w:rsidRPr="004B5347">
              <w:rPr>
                <w:rFonts w:cs="Arial"/>
                <w:szCs w:val="24"/>
              </w:rPr>
              <w:t xml:space="preserve"> </w:t>
            </w:r>
          </w:p>
        </w:tc>
      </w:tr>
      <w:tr w:rsidR="004B79FA" w:rsidRPr="004B79FA" w14:paraId="1E81C300" w14:textId="77777777" w:rsidTr="003839CD">
        <w:tc>
          <w:tcPr>
            <w:tcW w:w="3020" w:type="dxa"/>
          </w:tcPr>
          <w:p w14:paraId="1B177F69" w14:textId="4DB45204" w:rsidR="004B79FA" w:rsidRPr="004B79FA" w:rsidRDefault="004B79FA" w:rsidP="003839CD">
            <w:pPr>
              <w:ind w:firstLine="0"/>
              <w:rPr>
                <w:rFonts w:cs="Arial"/>
                <w:szCs w:val="24"/>
              </w:rPr>
            </w:pPr>
            <w:r w:rsidRPr="004B79FA">
              <w:rPr>
                <w:rFonts w:cs="Arial"/>
                <w:b/>
                <w:szCs w:val="24"/>
              </w:rPr>
              <w:t>RF00</w:t>
            </w:r>
            <w:r w:rsidR="002F64C3">
              <w:rPr>
                <w:rFonts w:cs="Arial"/>
                <w:b/>
                <w:szCs w:val="24"/>
              </w:rPr>
              <w:t>9</w:t>
            </w:r>
            <w:r w:rsidRPr="004B79FA">
              <w:rPr>
                <w:rFonts w:cs="Arial"/>
                <w:b/>
                <w:szCs w:val="24"/>
              </w:rPr>
              <w:t>-</w:t>
            </w:r>
            <w:r w:rsidRPr="004B79FA">
              <w:rPr>
                <w:rFonts w:cs="Arial"/>
                <w:szCs w:val="24"/>
              </w:rPr>
              <w:t xml:space="preserve"> Sugerir a quantidade de medicamento a ser utilizado</w:t>
            </w:r>
          </w:p>
        </w:tc>
        <w:tc>
          <w:tcPr>
            <w:tcW w:w="3020" w:type="dxa"/>
            <w:gridSpan w:val="3"/>
          </w:tcPr>
          <w:p w14:paraId="6F7FA679"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0F226D2A" w14:textId="77777777" w:rsidR="004B79FA" w:rsidRPr="004B79FA" w:rsidRDefault="004B79FA" w:rsidP="003839CD">
            <w:pPr>
              <w:pStyle w:val="0-BancaComponentes"/>
              <w:jc w:val="both"/>
              <w:rPr>
                <w:rFonts w:cs="Arial"/>
                <w:szCs w:val="24"/>
              </w:rPr>
            </w:pPr>
            <w:r w:rsidRPr="004B79FA">
              <w:rPr>
                <w:rFonts w:cs="Arial"/>
                <w:szCs w:val="24"/>
              </w:rPr>
              <w:t>(X) Oculto</w:t>
            </w:r>
          </w:p>
          <w:p w14:paraId="36C2ABD1" w14:textId="77777777" w:rsidR="004B79FA" w:rsidRPr="004B79FA" w:rsidRDefault="004B79FA" w:rsidP="003839CD">
            <w:pPr>
              <w:ind w:firstLine="0"/>
              <w:rPr>
                <w:rFonts w:cs="Arial"/>
                <w:szCs w:val="24"/>
              </w:rPr>
            </w:pPr>
            <w:r w:rsidRPr="004B79FA">
              <w:rPr>
                <w:rFonts w:cs="Arial"/>
                <w:szCs w:val="24"/>
              </w:rPr>
              <w:t>(  ) Evidente</w:t>
            </w:r>
          </w:p>
        </w:tc>
        <w:tc>
          <w:tcPr>
            <w:tcW w:w="3020" w:type="dxa"/>
          </w:tcPr>
          <w:p w14:paraId="6546364F"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519E562E" w14:textId="77777777" w:rsidR="004B79FA" w:rsidRPr="004B79FA" w:rsidRDefault="004B79FA" w:rsidP="003839CD">
            <w:pPr>
              <w:pStyle w:val="0-BancaComponentes"/>
              <w:jc w:val="both"/>
              <w:rPr>
                <w:rFonts w:cs="Arial"/>
                <w:szCs w:val="24"/>
              </w:rPr>
            </w:pPr>
            <w:r w:rsidRPr="004B79FA">
              <w:rPr>
                <w:rFonts w:cs="Arial"/>
                <w:szCs w:val="24"/>
              </w:rPr>
              <w:t>(X) Altíssima</w:t>
            </w:r>
          </w:p>
          <w:p w14:paraId="425D089D" w14:textId="77777777" w:rsidR="004B79FA" w:rsidRPr="004B79FA" w:rsidRDefault="004B79FA" w:rsidP="003839CD">
            <w:pPr>
              <w:pStyle w:val="0-BancaComponentes"/>
              <w:jc w:val="both"/>
              <w:rPr>
                <w:rFonts w:cs="Arial"/>
                <w:szCs w:val="24"/>
              </w:rPr>
            </w:pPr>
            <w:r w:rsidRPr="004B79FA">
              <w:rPr>
                <w:rFonts w:cs="Arial"/>
                <w:szCs w:val="24"/>
              </w:rPr>
              <w:t>(  ) Alta</w:t>
            </w:r>
          </w:p>
          <w:p w14:paraId="06204A14" w14:textId="77777777" w:rsidR="004B79FA" w:rsidRPr="004B79FA" w:rsidRDefault="004B79FA" w:rsidP="003839CD">
            <w:pPr>
              <w:pStyle w:val="0-BancaComponentes"/>
              <w:jc w:val="both"/>
              <w:rPr>
                <w:rFonts w:cs="Arial"/>
                <w:szCs w:val="24"/>
              </w:rPr>
            </w:pPr>
            <w:r w:rsidRPr="004B79FA">
              <w:rPr>
                <w:rFonts w:cs="Arial"/>
                <w:szCs w:val="24"/>
              </w:rPr>
              <w:t>(  ) Média</w:t>
            </w:r>
          </w:p>
          <w:p w14:paraId="1FC688FB" w14:textId="77777777" w:rsidR="004B79FA" w:rsidRPr="004B79FA" w:rsidRDefault="004B79FA" w:rsidP="003839CD">
            <w:pPr>
              <w:ind w:firstLine="0"/>
              <w:rPr>
                <w:rFonts w:cs="Arial"/>
                <w:szCs w:val="24"/>
              </w:rPr>
            </w:pPr>
            <w:r w:rsidRPr="004B79FA">
              <w:rPr>
                <w:rFonts w:cs="Arial"/>
                <w:szCs w:val="24"/>
              </w:rPr>
              <w:t>(  ) Baixa</w:t>
            </w:r>
          </w:p>
        </w:tc>
      </w:tr>
      <w:tr w:rsidR="004B79FA" w:rsidRPr="004B79FA" w14:paraId="140F637B" w14:textId="77777777" w:rsidTr="003839CD">
        <w:tc>
          <w:tcPr>
            <w:tcW w:w="9060" w:type="dxa"/>
            <w:gridSpan w:val="5"/>
          </w:tcPr>
          <w:p w14:paraId="7932DFBF" w14:textId="5191D340" w:rsidR="004B79FA" w:rsidRDefault="004B79FA" w:rsidP="003839CD">
            <w:pPr>
              <w:ind w:firstLine="0"/>
              <w:rPr>
                <w:rFonts w:cs="Arial"/>
                <w:szCs w:val="24"/>
              </w:rPr>
            </w:pPr>
            <w:r w:rsidRPr="004B79FA">
              <w:rPr>
                <w:rFonts w:cs="Arial"/>
                <w:b/>
                <w:szCs w:val="24"/>
              </w:rPr>
              <w:t xml:space="preserve">Descrição: </w:t>
            </w:r>
            <w:r w:rsidRPr="004B79FA">
              <w:rPr>
                <w:rFonts w:cs="Arial"/>
                <w:szCs w:val="24"/>
              </w:rPr>
              <w:t xml:space="preserve">Ao se obter os cálculos de correção </w:t>
            </w:r>
            <w:r w:rsidR="004B5347">
              <w:rPr>
                <w:rFonts w:cs="Arial"/>
                <w:szCs w:val="24"/>
              </w:rPr>
              <w:t>de glicemia</w:t>
            </w:r>
            <w:r w:rsidRPr="004B79FA">
              <w:rPr>
                <w:rFonts w:cs="Arial"/>
                <w:szCs w:val="24"/>
              </w:rPr>
              <w:t xml:space="preserve"> e correção alimentar, o sistema deverá somar os dois resultados e exibir para o usuário a quantidade recomendada de </w:t>
            </w:r>
            <w:r w:rsidR="004B5347">
              <w:rPr>
                <w:rFonts w:cs="Arial"/>
                <w:szCs w:val="24"/>
              </w:rPr>
              <w:t>insulina</w:t>
            </w:r>
            <w:r w:rsidRPr="004B79FA">
              <w:rPr>
                <w:rFonts w:cs="Arial"/>
                <w:szCs w:val="24"/>
              </w:rPr>
              <w:t xml:space="preserve">, </w:t>
            </w:r>
            <w:r w:rsidR="004B5347">
              <w:rPr>
                <w:rFonts w:cs="Arial"/>
                <w:szCs w:val="24"/>
              </w:rPr>
              <w:t xml:space="preserve">a sugestão </w:t>
            </w:r>
            <w:r w:rsidRPr="004B79FA">
              <w:rPr>
                <w:rFonts w:cs="Arial"/>
                <w:szCs w:val="24"/>
              </w:rPr>
              <w:t xml:space="preserve">não </w:t>
            </w:r>
            <w:r w:rsidR="004B5347">
              <w:rPr>
                <w:rFonts w:cs="Arial"/>
                <w:szCs w:val="24"/>
              </w:rPr>
              <w:t>pode</w:t>
            </w:r>
            <w:r w:rsidRPr="004B79FA">
              <w:rPr>
                <w:rFonts w:cs="Arial"/>
                <w:szCs w:val="24"/>
              </w:rPr>
              <w:t xml:space="preserve"> ser um número com casas decimais, </w:t>
            </w:r>
            <w:r w:rsidR="004B5347">
              <w:rPr>
                <w:rFonts w:cs="Arial"/>
                <w:szCs w:val="24"/>
              </w:rPr>
              <w:t>deve</w:t>
            </w:r>
            <w:r w:rsidRPr="004B79FA">
              <w:rPr>
                <w:rFonts w:cs="Arial"/>
                <w:szCs w:val="24"/>
              </w:rPr>
              <w:t xml:space="preserve"> ser um número inteiro.</w:t>
            </w:r>
          </w:p>
          <w:p w14:paraId="7322AB37" w14:textId="3B514AD7" w:rsidR="002F30AD" w:rsidRPr="004B79FA" w:rsidRDefault="002F30AD" w:rsidP="003839CD">
            <w:pPr>
              <w:ind w:firstLine="0"/>
              <w:rPr>
                <w:rFonts w:cs="Arial"/>
                <w:szCs w:val="24"/>
              </w:rPr>
            </w:pPr>
            <w:r>
              <w:rPr>
                <w:rFonts w:cs="Arial"/>
                <w:szCs w:val="24"/>
              </w:rPr>
              <w:t xml:space="preserve">Caso o resultado do exame de </w:t>
            </w:r>
            <w:r w:rsidR="004B5347">
              <w:rPr>
                <w:rFonts w:cs="Arial"/>
                <w:szCs w:val="24"/>
              </w:rPr>
              <w:t>glicemia</w:t>
            </w:r>
            <w:r>
              <w:rPr>
                <w:rFonts w:cs="Arial"/>
                <w:szCs w:val="24"/>
              </w:rPr>
              <w:t xml:space="preserve"> </w:t>
            </w:r>
            <w:r w:rsidR="004B5347">
              <w:rPr>
                <w:rFonts w:cs="Arial"/>
                <w:szCs w:val="24"/>
              </w:rPr>
              <w:t>for</w:t>
            </w:r>
            <w:r>
              <w:rPr>
                <w:rFonts w:cs="Arial"/>
                <w:szCs w:val="24"/>
              </w:rPr>
              <w:t xml:space="preserve"> um valor inferior a 70</w:t>
            </w:r>
            <w:r w:rsidR="004B5347">
              <w:rPr>
                <w:rFonts w:cs="Arial"/>
                <w:szCs w:val="24"/>
              </w:rPr>
              <w:t xml:space="preserve"> mg/dl</w:t>
            </w:r>
            <w:r>
              <w:rPr>
                <w:rFonts w:cs="Arial"/>
                <w:szCs w:val="24"/>
              </w:rPr>
              <w:t xml:space="preserve"> o sistema </w:t>
            </w:r>
            <w:r w:rsidR="004B5347">
              <w:rPr>
                <w:rFonts w:cs="Arial"/>
                <w:szCs w:val="24"/>
              </w:rPr>
              <w:t>deve</w:t>
            </w:r>
            <w:r>
              <w:rPr>
                <w:rFonts w:cs="Arial"/>
                <w:szCs w:val="24"/>
              </w:rPr>
              <w:t xml:space="preserve"> abortar a sugestão</w:t>
            </w:r>
            <w:r w:rsidR="00EF3139">
              <w:rPr>
                <w:rFonts w:cs="Arial"/>
                <w:szCs w:val="24"/>
              </w:rPr>
              <w:t xml:space="preserve">, exibindo uma mensagem relatando que o sistema só faz cálculos de sugestões para valores iguais ou </w:t>
            </w:r>
            <w:r w:rsidR="00E6755B">
              <w:rPr>
                <w:rFonts w:cs="Arial"/>
                <w:szCs w:val="24"/>
              </w:rPr>
              <w:t>superiores</w:t>
            </w:r>
            <w:r w:rsidR="00EF3139">
              <w:rPr>
                <w:rFonts w:cs="Arial"/>
                <w:szCs w:val="24"/>
              </w:rPr>
              <w:t xml:space="preserve"> </w:t>
            </w:r>
            <w:r w:rsidR="00E6755B">
              <w:rPr>
                <w:rFonts w:cs="Arial"/>
                <w:szCs w:val="24"/>
              </w:rPr>
              <w:t>à</w:t>
            </w:r>
            <w:r w:rsidR="00EF3139">
              <w:rPr>
                <w:rFonts w:cs="Arial"/>
                <w:szCs w:val="24"/>
              </w:rPr>
              <w:t xml:space="preserve"> 70</w:t>
            </w:r>
            <w:r w:rsidR="00832604">
              <w:rPr>
                <w:rFonts w:cs="Arial"/>
                <w:szCs w:val="24"/>
              </w:rPr>
              <w:t xml:space="preserve"> mg/dl.</w:t>
            </w:r>
          </w:p>
        </w:tc>
      </w:tr>
      <w:tr w:rsidR="004B79FA" w:rsidRPr="004B79FA" w14:paraId="1A01211C" w14:textId="77777777" w:rsidTr="003839CD">
        <w:tc>
          <w:tcPr>
            <w:tcW w:w="3020" w:type="dxa"/>
          </w:tcPr>
          <w:p w14:paraId="2D681AF6" w14:textId="69E18A52" w:rsidR="004B79FA" w:rsidRPr="004B79FA" w:rsidRDefault="004B79FA" w:rsidP="003839CD">
            <w:pPr>
              <w:ind w:firstLine="0"/>
              <w:rPr>
                <w:rFonts w:cs="Arial"/>
                <w:szCs w:val="24"/>
              </w:rPr>
            </w:pPr>
            <w:r w:rsidRPr="004B79FA">
              <w:rPr>
                <w:rFonts w:cs="Arial"/>
                <w:b/>
                <w:szCs w:val="24"/>
              </w:rPr>
              <w:t>RF0</w:t>
            </w:r>
            <w:r w:rsidR="002F64C3">
              <w:rPr>
                <w:rFonts w:cs="Arial"/>
                <w:b/>
                <w:szCs w:val="24"/>
              </w:rPr>
              <w:t>10</w:t>
            </w:r>
            <w:r w:rsidRPr="004B79FA">
              <w:rPr>
                <w:rFonts w:cs="Arial"/>
                <w:b/>
                <w:szCs w:val="24"/>
              </w:rPr>
              <w:t>-</w:t>
            </w:r>
            <w:r w:rsidRPr="004B79FA">
              <w:rPr>
                <w:rFonts w:cs="Arial"/>
                <w:szCs w:val="24"/>
              </w:rPr>
              <w:t xml:space="preserve"> Informar atividades físicas</w:t>
            </w:r>
          </w:p>
        </w:tc>
        <w:tc>
          <w:tcPr>
            <w:tcW w:w="3020" w:type="dxa"/>
            <w:gridSpan w:val="3"/>
          </w:tcPr>
          <w:p w14:paraId="0DDF0877"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40548071" w14:textId="523D5AAC" w:rsidR="004B79FA" w:rsidRPr="004B79FA" w:rsidRDefault="004B79FA" w:rsidP="003839CD">
            <w:pPr>
              <w:pStyle w:val="0-BancaComponentes"/>
              <w:jc w:val="both"/>
              <w:rPr>
                <w:rFonts w:cs="Arial"/>
                <w:szCs w:val="24"/>
              </w:rPr>
            </w:pPr>
            <w:r w:rsidRPr="004B79FA">
              <w:rPr>
                <w:rFonts w:cs="Arial"/>
                <w:szCs w:val="24"/>
              </w:rPr>
              <w:t>(</w:t>
            </w:r>
            <w:r w:rsidR="00E6755B">
              <w:rPr>
                <w:rFonts w:cs="Arial"/>
                <w:szCs w:val="24"/>
              </w:rPr>
              <w:t xml:space="preserve">  </w:t>
            </w:r>
            <w:r w:rsidRPr="004B79FA">
              <w:rPr>
                <w:rFonts w:cs="Arial"/>
                <w:szCs w:val="24"/>
              </w:rPr>
              <w:t>) Oculto</w:t>
            </w:r>
          </w:p>
          <w:p w14:paraId="04D04645" w14:textId="7612EFFD" w:rsidR="004B79FA" w:rsidRPr="004B79FA" w:rsidRDefault="004B79FA" w:rsidP="003839CD">
            <w:pPr>
              <w:ind w:firstLine="0"/>
              <w:rPr>
                <w:rFonts w:cs="Arial"/>
                <w:szCs w:val="24"/>
              </w:rPr>
            </w:pPr>
            <w:r w:rsidRPr="004B79FA">
              <w:rPr>
                <w:rFonts w:cs="Arial"/>
                <w:szCs w:val="24"/>
              </w:rPr>
              <w:t>(</w:t>
            </w:r>
            <w:r w:rsidR="00E6755B">
              <w:rPr>
                <w:rFonts w:cs="Arial"/>
                <w:szCs w:val="24"/>
              </w:rPr>
              <w:t>X</w:t>
            </w:r>
            <w:r w:rsidRPr="004B79FA">
              <w:rPr>
                <w:rFonts w:cs="Arial"/>
                <w:szCs w:val="24"/>
              </w:rPr>
              <w:t>) Evidente</w:t>
            </w:r>
          </w:p>
        </w:tc>
        <w:tc>
          <w:tcPr>
            <w:tcW w:w="3020" w:type="dxa"/>
          </w:tcPr>
          <w:p w14:paraId="45248907"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25A9A1B8" w14:textId="77777777" w:rsidR="004B79FA" w:rsidRPr="004B79FA" w:rsidRDefault="004B79FA" w:rsidP="003839CD">
            <w:pPr>
              <w:pStyle w:val="0-BancaComponentes"/>
              <w:jc w:val="both"/>
              <w:rPr>
                <w:rFonts w:cs="Arial"/>
                <w:szCs w:val="24"/>
              </w:rPr>
            </w:pPr>
            <w:r w:rsidRPr="004B79FA">
              <w:rPr>
                <w:rFonts w:cs="Arial"/>
                <w:szCs w:val="24"/>
              </w:rPr>
              <w:t>(  ) Altíssima</w:t>
            </w:r>
          </w:p>
          <w:p w14:paraId="77ADD0F4" w14:textId="77777777" w:rsidR="004B79FA" w:rsidRPr="004B79FA" w:rsidRDefault="004B79FA" w:rsidP="003839CD">
            <w:pPr>
              <w:pStyle w:val="0-BancaComponentes"/>
              <w:jc w:val="both"/>
              <w:rPr>
                <w:rFonts w:cs="Arial"/>
                <w:szCs w:val="24"/>
              </w:rPr>
            </w:pPr>
            <w:r w:rsidRPr="004B79FA">
              <w:rPr>
                <w:rFonts w:cs="Arial"/>
                <w:szCs w:val="24"/>
              </w:rPr>
              <w:t>(  ) Alta</w:t>
            </w:r>
          </w:p>
          <w:p w14:paraId="62361AEC" w14:textId="77777777" w:rsidR="004B79FA" w:rsidRPr="004B79FA" w:rsidRDefault="004B79FA" w:rsidP="003839CD">
            <w:pPr>
              <w:pStyle w:val="0-BancaComponentes"/>
              <w:jc w:val="both"/>
              <w:rPr>
                <w:rFonts w:cs="Arial"/>
                <w:szCs w:val="24"/>
              </w:rPr>
            </w:pPr>
            <w:r w:rsidRPr="004B79FA">
              <w:rPr>
                <w:rFonts w:cs="Arial"/>
                <w:szCs w:val="24"/>
              </w:rPr>
              <w:t>(  ) Média</w:t>
            </w:r>
          </w:p>
          <w:p w14:paraId="50B3BA5B" w14:textId="77777777" w:rsidR="004B79FA" w:rsidRPr="004B79FA" w:rsidRDefault="004B79FA" w:rsidP="003839CD">
            <w:pPr>
              <w:ind w:firstLine="0"/>
              <w:rPr>
                <w:rFonts w:cs="Arial"/>
                <w:szCs w:val="24"/>
              </w:rPr>
            </w:pPr>
            <w:r w:rsidRPr="004B79FA">
              <w:rPr>
                <w:rFonts w:cs="Arial"/>
                <w:szCs w:val="24"/>
              </w:rPr>
              <w:t>(X) Baixa</w:t>
            </w:r>
          </w:p>
        </w:tc>
      </w:tr>
      <w:tr w:rsidR="004B79FA" w:rsidRPr="004B79FA" w14:paraId="511990E4" w14:textId="77777777" w:rsidTr="003839CD">
        <w:tc>
          <w:tcPr>
            <w:tcW w:w="9060" w:type="dxa"/>
            <w:gridSpan w:val="5"/>
          </w:tcPr>
          <w:p w14:paraId="385FDFCD" w14:textId="7010BE50" w:rsidR="004B79FA" w:rsidRPr="004B79FA" w:rsidRDefault="004B79FA" w:rsidP="003839CD">
            <w:pPr>
              <w:ind w:firstLine="0"/>
              <w:rPr>
                <w:rFonts w:cs="Arial"/>
                <w:szCs w:val="24"/>
              </w:rPr>
            </w:pPr>
            <w:r w:rsidRPr="004B79FA">
              <w:rPr>
                <w:rFonts w:cs="Arial"/>
                <w:b/>
                <w:szCs w:val="24"/>
              </w:rPr>
              <w:lastRenderedPageBreak/>
              <w:t xml:space="preserve">Descrição: </w:t>
            </w:r>
            <w:r w:rsidRPr="004B79FA">
              <w:rPr>
                <w:rFonts w:cs="Arial"/>
                <w:szCs w:val="24"/>
              </w:rPr>
              <w:t xml:space="preserve">O usuário </w:t>
            </w:r>
            <w:r w:rsidR="00E6755B">
              <w:rPr>
                <w:rFonts w:cs="Arial"/>
                <w:szCs w:val="24"/>
              </w:rPr>
              <w:t>pode</w:t>
            </w:r>
            <w:r w:rsidRPr="004B79FA">
              <w:rPr>
                <w:rFonts w:cs="Arial"/>
                <w:szCs w:val="24"/>
              </w:rPr>
              <w:t xml:space="preserve"> informar sobre suas atividades físicas diária, </w:t>
            </w:r>
            <w:r w:rsidR="00E6755B">
              <w:rPr>
                <w:rFonts w:cs="Arial"/>
                <w:szCs w:val="24"/>
              </w:rPr>
              <w:t>onde o sistema deve registrar o dia, horário, nome da atividade realizada e observações feitas pelo usuário.</w:t>
            </w:r>
          </w:p>
        </w:tc>
      </w:tr>
      <w:tr w:rsidR="004B79FA" w:rsidRPr="004B79FA" w14:paraId="01A2E6CC" w14:textId="77777777" w:rsidTr="003839CD">
        <w:tc>
          <w:tcPr>
            <w:tcW w:w="3020" w:type="dxa"/>
          </w:tcPr>
          <w:p w14:paraId="5CD8575D" w14:textId="431025DE" w:rsidR="004B79FA" w:rsidRPr="004B79FA" w:rsidRDefault="004B79FA" w:rsidP="003839CD">
            <w:pPr>
              <w:ind w:firstLine="0"/>
              <w:rPr>
                <w:rFonts w:cs="Arial"/>
                <w:szCs w:val="24"/>
              </w:rPr>
            </w:pPr>
            <w:r w:rsidRPr="004B79FA">
              <w:rPr>
                <w:rFonts w:cs="Arial"/>
                <w:b/>
                <w:szCs w:val="24"/>
              </w:rPr>
              <w:t>RF01</w:t>
            </w:r>
            <w:r w:rsidR="002F64C3">
              <w:rPr>
                <w:rFonts w:cs="Arial"/>
                <w:b/>
                <w:szCs w:val="24"/>
              </w:rPr>
              <w:t>1</w:t>
            </w:r>
            <w:r w:rsidRPr="004B79FA">
              <w:rPr>
                <w:rFonts w:cs="Arial"/>
                <w:b/>
                <w:szCs w:val="24"/>
              </w:rPr>
              <w:t xml:space="preserve">- </w:t>
            </w:r>
            <w:r w:rsidRPr="004B79FA">
              <w:rPr>
                <w:rFonts w:cs="Arial"/>
                <w:szCs w:val="24"/>
              </w:rPr>
              <w:t>Monitorar a média de medicamento</w:t>
            </w:r>
            <w:r w:rsidR="00E6755B">
              <w:rPr>
                <w:rFonts w:cs="Arial"/>
                <w:szCs w:val="24"/>
              </w:rPr>
              <w:t>s</w:t>
            </w:r>
            <w:r w:rsidRPr="004B79FA">
              <w:rPr>
                <w:rFonts w:cs="Arial"/>
                <w:szCs w:val="24"/>
              </w:rPr>
              <w:t xml:space="preserve"> consumido</w:t>
            </w:r>
            <w:r w:rsidR="00E6755B">
              <w:rPr>
                <w:rFonts w:cs="Arial"/>
                <w:szCs w:val="24"/>
              </w:rPr>
              <w:t>s</w:t>
            </w:r>
            <w:r w:rsidRPr="004B79FA">
              <w:rPr>
                <w:rFonts w:cs="Arial"/>
                <w:szCs w:val="24"/>
              </w:rPr>
              <w:t>.</w:t>
            </w:r>
          </w:p>
        </w:tc>
        <w:tc>
          <w:tcPr>
            <w:tcW w:w="3020" w:type="dxa"/>
            <w:gridSpan w:val="3"/>
          </w:tcPr>
          <w:p w14:paraId="729C7122"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76AD2A32" w14:textId="77777777" w:rsidR="004B79FA" w:rsidRPr="004B79FA" w:rsidRDefault="004B79FA" w:rsidP="003839CD">
            <w:pPr>
              <w:pStyle w:val="0-BancaComponentes"/>
              <w:jc w:val="both"/>
              <w:rPr>
                <w:rFonts w:cs="Arial"/>
                <w:szCs w:val="24"/>
              </w:rPr>
            </w:pPr>
            <w:r w:rsidRPr="004B79FA">
              <w:rPr>
                <w:rFonts w:cs="Arial"/>
                <w:szCs w:val="24"/>
              </w:rPr>
              <w:t>(X) Oculto</w:t>
            </w:r>
          </w:p>
          <w:p w14:paraId="6C38C250" w14:textId="77777777" w:rsidR="004B79FA" w:rsidRPr="004B79FA" w:rsidRDefault="004B79FA" w:rsidP="003839CD">
            <w:pPr>
              <w:ind w:firstLine="0"/>
              <w:rPr>
                <w:rFonts w:cs="Arial"/>
                <w:szCs w:val="24"/>
              </w:rPr>
            </w:pPr>
            <w:r w:rsidRPr="004B79FA">
              <w:rPr>
                <w:rFonts w:cs="Arial"/>
                <w:szCs w:val="24"/>
              </w:rPr>
              <w:t>(  ) Evidente</w:t>
            </w:r>
          </w:p>
        </w:tc>
        <w:tc>
          <w:tcPr>
            <w:tcW w:w="3020" w:type="dxa"/>
          </w:tcPr>
          <w:p w14:paraId="58836488"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43B49DC8" w14:textId="77777777" w:rsidR="004B79FA" w:rsidRPr="004B79FA" w:rsidRDefault="004B79FA" w:rsidP="003839CD">
            <w:pPr>
              <w:pStyle w:val="0-BancaComponentes"/>
              <w:jc w:val="both"/>
              <w:rPr>
                <w:rFonts w:cs="Arial"/>
                <w:szCs w:val="24"/>
              </w:rPr>
            </w:pPr>
            <w:r w:rsidRPr="004B79FA">
              <w:rPr>
                <w:rFonts w:cs="Arial"/>
                <w:szCs w:val="24"/>
              </w:rPr>
              <w:t>(  ) Altíssima</w:t>
            </w:r>
          </w:p>
          <w:p w14:paraId="0315DC79" w14:textId="77777777" w:rsidR="004B79FA" w:rsidRPr="004B79FA" w:rsidRDefault="004B79FA" w:rsidP="003839CD">
            <w:pPr>
              <w:pStyle w:val="0-BancaComponentes"/>
              <w:jc w:val="both"/>
              <w:rPr>
                <w:rFonts w:cs="Arial"/>
                <w:szCs w:val="24"/>
              </w:rPr>
            </w:pPr>
            <w:r w:rsidRPr="004B79FA">
              <w:rPr>
                <w:rFonts w:cs="Arial"/>
                <w:szCs w:val="24"/>
              </w:rPr>
              <w:t>(  ) Alta</w:t>
            </w:r>
          </w:p>
          <w:p w14:paraId="78B7C720" w14:textId="77777777" w:rsidR="004B79FA" w:rsidRPr="004B79FA" w:rsidRDefault="004B79FA" w:rsidP="003839CD">
            <w:pPr>
              <w:pStyle w:val="0-BancaComponentes"/>
              <w:jc w:val="both"/>
              <w:rPr>
                <w:rFonts w:cs="Arial"/>
                <w:szCs w:val="24"/>
              </w:rPr>
            </w:pPr>
            <w:r w:rsidRPr="004B79FA">
              <w:rPr>
                <w:rFonts w:cs="Arial"/>
                <w:szCs w:val="24"/>
              </w:rPr>
              <w:t>(X) Média</w:t>
            </w:r>
          </w:p>
          <w:p w14:paraId="3D5F072C" w14:textId="77777777" w:rsidR="004B79FA" w:rsidRPr="004B79FA" w:rsidRDefault="004B79FA" w:rsidP="003839CD">
            <w:pPr>
              <w:ind w:firstLine="0"/>
              <w:rPr>
                <w:rFonts w:cs="Arial"/>
                <w:szCs w:val="24"/>
              </w:rPr>
            </w:pPr>
            <w:r w:rsidRPr="004B79FA">
              <w:rPr>
                <w:rFonts w:cs="Arial"/>
                <w:szCs w:val="24"/>
              </w:rPr>
              <w:t>(  ) Baixa</w:t>
            </w:r>
          </w:p>
        </w:tc>
      </w:tr>
      <w:tr w:rsidR="004B79FA" w:rsidRPr="004B79FA" w14:paraId="3AFE11B0" w14:textId="77777777" w:rsidTr="003839CD">
        <w:tc>
          <w:tcPr>
            <w:tcW w:w="9060" w:type="dxa"/>
            <w:gridSpan w:val="5"/>
          </w:tcPr>
          <w:p w14:paraId="617CE258" w14:textId="5FFECDF7" w:rsidR="004B79FA" w:rsidRPr="004B79FA" w:rsidRDefault="004B79FA" w:rsidP="003839CD">
            <w:pPr>
              <w:ind w:firstLine="0"/>
              <w:rPr>
                <w:rFonts w:cs="Arial"/>
                <w:szCs w:val="24"/>
              </w:rPr>
            </w:pPr>
            <w:r w:rsidRPr="004B79FA">
              <w:rPr>
                <w:rFonts w:cs="Arial"/>
                <w:b/>
                <w:szCs w:val="24"/>
              </w:rPr>
              <w:t>Descrição:</w:t>
            </w:r>
            <w:r w:rsidRPr="004B79FA">
              <w:rPr>
                <w:rFonts w:cs="Arial"/>
                <w:szCs w:val="24"/>
              </w:rPr>
              <w:t xml:space="preserve"> O sistema </w:t>
            </w:r>
            <w:r w:rsidR="00E6755B">
              <w:rPr>
                <w:rFonts w:cs="Arial"/>
                <w:szCs w:val="24"/>
              </w:rPr>
              <w:t>deve</w:t>
            </w:r>
            <w:r w:rsidRPr="004B79FA">
              <w:rPr>
                <w:rFonts w:cs="Arial"/>
                <w:szCs w:val="24"/>
              </w:rPr>
              <w:t xml:space="preserve"> assim que solicitado pelo usuário fazer o cálculo da média da quantidade de insulina aplicada por um determinado período. </w:t>
            </w:r>
          </w:p>
          <w:p w14:paraId="0F0439B1" w14:textId="77777777" w:rsidR="004B79FA" w:rsidRPr="004B79FA" w:rsidRDefault="004B79FA" w:rsidP="003839CD">
            <w:pPr>
              <w:ind w:firstLine="0"/>
              <w:rPr>
                <w:rFonts w:cs="Arial"/>
                <w:szCs w:val="24"/>
              </w:rPr>
            </w:pPr>
            <w:r w:rsidRPr="004B79FA">
              <w:rPr>
                <w:rFonts w:cs="Arial"/>
                <w:szCs w:val="24"/>
              </w:rPr>
              <w:t>O usuário informa o valor que foi aplicado, o sistema armazena o valor em uma variável “X” e soma o valor 1 em uma segunda variável “Y” para cada registro.</w:t>
            </w:r>
          </w:p>
          <w:p w14:paraId="3025F393" w14:textId="77777777" w:rsidR="004B79FA" w:rsidRPr="004B79FA" w:rsidRDefault="004B79FA" w:rsidP="003839CD">
            <w:pPr>
              <w:ind w:firstLine="0"/>
              <w:rPr>
                <w:rFonts w:cs="Arial"/>
                <w:szCs w:val="24"/>
              </w:rPr>
            </w:pPr>
            <w:r w:rsidRPr="004B79FA">
              <w:rPr>
                <w:rFonts w:cs="Arial"/>
                <w:szCs w:val="24"/>
              </w:rPr>
              <w:t>Média = X / Y.</w:t>
            </w:r>
          </w:p>
        </w:tc>
      </w:tr>
      <w:tr w:rsidR="004B79FA" w:rsidRPr="004B79FA" w14:paraId="14DF6BEE" w14:textId="77777777" w:rsidTr="003839CD">
        <w:tc>
          <w:tcPr>
            <w:tcW w:w="3020" w:type="dxa"/>
          </w:tcPr>
          <w:p w14:paraId="01B0C11B" w14:textId="72B19879" w:rsidR="004B79FA" w:rsidRPr="004B79FA" w:rsidRDefault="004B79FA" w:rsidP="003839CD">
            <w:pPr>
              <w:ind w:firstLine="0"/>
              <w:rPr>
                <w:rFonts w:cs="Arial"/>
                <w:szCs w:val="24"/>
              </w:rPr>
            </w:pPr>
            <w:r w:rsidRPr="004B79FA">
              <w:rPr>
                <w:rFonts w:cs="Arial"/>
                <w:b/>
                <w:szCs w:val="24"/>
              </w:rPr>
              <w:t>RF01</w:t>
            </w:r>
            <w:r w:rsidR="005F6D29">
              <w:rPr>
                <w:rFonts w:cs="Arial"/>
                <w:b/>
                <w:szCs w:val="24"/>
              </w:rPr>
              <w:t>2</w:t>
            </w:r>
            <w:r w:rsidRPr="004B79FA">
              <w:rPr>
                <w:rFonts w:cs="Arial"/>
                <w:b/>
                <w:szCs w:val="24"/>
              </w:rPr>
              <w:t>-</w:t>
            </w:r>
            <w:r w:rsidRPr="004B79FA">
              <w:rPr>
                <w:rFonts w:cs="Arial"/>
                <w:szCs w:val="24"/>
              </w:rPr>
              <w:t xml:space="preserve"> Relatório</w:t>
            </w:r>
          </w:p>
        </w:tc>
        <w:tc>
          <w:tcPr>
            <w:tcW w:w="3020" w:type="dxa"/>
            <w:gridSpan w:val="3"/>
          </w:tcPr>
          <w:p w14:paraId="74ECE6B2" w14:textId="77777777" w:rsidR="004B79FA" w:rsidRPr="004B79FA" w:rsidRDefault="004B79FA" w:rsidP="003839CD">
            <w:pPr>
              <w:suppressAutoHyphens w:val="0"/>
              <w:spacing w:line="240" w:lineRule="auto"/>
              <w:ind w:firstLine="0"/>
              <w:rPr>
                <w:rFonts w:cs="Arial"/>
                <w:bCs/>
                <w:color w:val="000000"/>
                <w:szCs w:val="24"/>
                <w:lang w:eastAsia="pt-BR"/>
              </w:rPr>
            </w:pPr>
            <w:r w:rsidRPr="004B79FA">
              <w:rPr>
                <w:rFonts w:cs="Arial"/>
                <w:bCs/>
                <w:color w:val="000000"/>
                <w:szCs w:val="24"/>
                <w:lang w:eastAsia="pt-BR"/>
              </w:rPr>
              <w:t>Categoria:</w:t>
            </w:r>
          </w:p>
          <w:p w14:paraId="3F5B3C38" w14:textId="77777777" w:rsidR="004B79FA" w:rsidRPr="004B79FA" w:rsidRDefault="004B79FA" w:rsidP="003839CD">
            <w:pPr>
              <w:pStyle w:val="0-BancaComponentes"/>
              <w:jc w:val="both"/>
              <w:rPr>
                <w:rFonts w:cs="Arial"/>
                <w:szCs w:val="24"/>
              </w:rPr>
            </w:pPr>
            <w:r w:rsidRPr="004B79FA">
              <w:rPr>
                <w:rFonts w:cs="Arial"/>
                <w:szCs w:val="24"/>
              </w:rPr>
              <w:t>(X) Oculto</w:t>
            </w:r>
          </w:p>
          <w:p w14:paraId="2A21FCFF" w14:textId="77777777" w:rsidR="004B79FA" w:rsidRPr="004B79FA" w:rsidRDefault="004B79FA" w:rsidP="003839CD">
            <w:pPr>
              <w:ind w:firstLine="0"/>
              <w:rPr>
                <w:rFonts w:cs="Arial"/>
                <w:szCs w:val="24"/>
              </w:rPr>
            </w:pPr>
            <w:r w:rsidRPr="004B79FA">
              <w:rPr>
                <w:rFonts w:cs="Arial"/>
                <w:szCs w:val="24"/>
              </w:rPr>
              <w:t>(  ) Evidente</w:t>
            </w:r>
          </w:p>
        </w:tc>
        <w:tc>
          <w:tcPr>
            <w:tcW w:w="3020" w:type="dxa"/>
          </w:tcPr>
          <w:p w14:paraId="74F39581" w14:textId="77777777" w:rsidR="004B79FA" w:rsidRPr="004B79FA" w:rsidRDefault="004B79FA" w:rsidP="003839CD">
            <w:pPr>
              <w:suppressAutoHyphens w:val="0"/>
              <w:spacing w:line="240" w:lineRule="auto"/>
              <w:ind w:firstLine="0"/>
              <w:rPr>
                <w:rFonts w:cs="Arial"/>
                <w:color w:val="000000"/>
                <w:szCs w:val="24"/>
                <w:lang w:eastAsia="pt-BR"/>
              </w:rPr>
            </w:pPr>
            <w:r w:rsidRPr="004B79FA">
              <w:rPr>
                <w:rFonts w:cs="Arial"/>
                <w:color w:val="000000"/>
                <w:szCs w:val="24"/>
                <w:lang w:eastAsia="pt-BR"/>
              </w:rPr>
              <w:t xml:space="preserve">Prioridade: </w:t>
            </w:r>
          </w:p>
          <w:p w14:paraId="3FBB7205" w14:textId="77777777" w:rsidR="004B79FA" w:rsidRPr="004B79FA" w:rsidRDefault="004B79FA" w:rsidP="003839CD">
            <w:pPr>
              <w:pStyle w:val="0-BancaComponentes"/>
              <w:jc w:val="both"/>
              <w:rPr>
                <w:rFonts w:cs="Arial"/>
                <w:szCs w:val="24"/>
              </w:rPr>
            </w:pPr>
            <w:r w:rsidRPr="004B79FA">
              <w:rPr>
                <w:rFonts w:cs="Arial"/>
                <w:szCs w:val="24"/>
              </w:rPr>
              <w:t>(  ) Altíssima</w:t>
            </w:r>
          </w:p>
          <w:p w14:paraId="151202E9" w14:textId="4653A97A" w:rsidR="004B79FA" w:rsidRPr="004B79FA" w:rsidRDefault="004B79FA" w:rsidP="003839CD">
            <w:pPr>
              <w:pStyle w:val="0-BancaComponentes"/>
              <w:jc w:val="both"/>
              <w:rPr>
                <w:rFonts w:cs="Arial"/>
                <w:szCs w:val="24"/>
              </w:rPr>
            </w:pPr>
            <w:r w:rsidRPr="004B79FA">
              <w:rPr>
                <w:rFonts w:cs="Arial"/>
                <w:szCs w:val="24"/>
              </w:rPr>
              <w:t>(</w:t>
            </w:r>
            <w:r w:rsidR="00E6755B">
              <w:rPr>
                <w:rFonts w:cs="Arial"/>
                <w:szCs w:val="24"/>
              </w:rPr>
              <w:t>X</w:t>
            </w:r>
            <w:r w:rsidRPr="004B79FA">
              <w:rPr>
                <w:rFonts w:cs="Arial"/>
                <w:szCs w:val="24"/>
              </w:rPr>
              <w:t>) Alta</w:t>
            </w:r>
          </w:p>
          <w:p w14:paraId="6F0656FE" w14:textId="09C6850A" w:rsidR="004B79FA" w:rsidRPr="004B79FA" w:rsidRDefault="004B79FA" w:rsidP="003839CD">
            <w:pPr>
              <w:pStyle w:val="0-BancaComponentes"/>
              <w:jc w:val="both"/>
              <w:rPr>
                <w:rFonts w:cs="Arial"/>
                <w:szCs w:val="24"/>
              </w:rPr>
            </w:pPr>
            <w:r w:rsidRPr="004B79FA">
              <w:rPr>
                <w:rFonts w:cs="Arial"/>
                <w:szCs w:val="24"/>
              </w:rPr>
              <w:t>(</w:t>
            </w:r>
            <w:r w:rsidR="00E6755B">
              <w:rPr>
                <w:rFonts w:cs="Arial"/>
                <w:szCs w:val="24"/>
              </w:rPr>
              <w:t xml:space="preserve">  </w:t>
            </w:r>
            <w:r w:rsidRPr="004B79FA">
              <w:rPr>
                <w:rFonts w:cs="Arial"/>
                <w:szCs w:val="24"/>
              </w:rPr>
              <w:t>) Média</w:t>
            </w:r>
          </w:p>
          <w:p w14:paraId="614450DF" w14:textId="77777777" w:rsidR="004B79FA" w:rsidRPr="004B79FA" w:rsidRDefault="004B79FA" w:rsidP="003839CD">
            <w:pPr>
              <w:ind w:firstLine="0"/>
              <w:rPr>
                <w:rFonts w:cs="Arial"/>
                <w:szCs w:val="24"/>
              </w:rPr>
            </w:pPr>
            <w:r w:rsidRPr="004B79FA">
              <w:rPr>
                <w:rFonts w:cs="Arial"/>
                <w:szCs w:val="24"/>
              </w:rPr>
              <w:t>(  ) Baixa</w:t>
            </w:r>
          </w:p>
        </w:tc>
      </w:tr>
      <w:tr w:rsidR="004B79FA" w:rsidRPr="004B79FA" w14:paraId="5830845C" w14:textId="77777777" w:rsidTr="003839CD">
        <w:tc>
          <w:tcPr>
            <w:tcW w:w="9060" w:type="dxa"/>
            <w:gridSpan w:val="5"/>
          </w:tcPr>
          <w:p w14:paraId="3C2B4089" w14:textId="078484A3" w:rsidR="004B79FA" w:rsidRDefault="004B79FA" w:rsidP="003839CD">
            <w:pPr>
              <w:ind w:firstLine="0"/>
              <w:rPr>
                <w:rFonts w:cs="Arial"/>
                <w:szCs w:val="24"/>
              </w:rPr>
            </w:pPr>
            <w:r w:rsidRPr="004B79FA">
              <w:rPr>
                <w:rFonts w:cs="Arial"/>
                <w:b/>
                <w:szCs w:val="24"/>
              </w:rPr>
              <w:t>Descrição:</w:t>
            </w:r>
            <w:r w:rsidRPr="004B79FA">
              <w:rPr>
                <w:rFonts w:cs="Arial"/>
                <w:szCs w:val="24"/>
              </w:rPr>
              <w:t xml:space="preserve"> o usuário </w:t>
            </w:r>
            <w:r w:rsidR="00E6755B">
              <w:rPr>
                <w:rFonts w:cs="Arial"/>
                <w:szCs w:val="24"/>
              </w:rPr>
              <w:t>pode</w:t>
            </w:r>
            <w:r w:rsidRPr="004B79FA">
              <w:rPr>
                <w:rFonts w:cs="Arial"/>
                <w:szCs w:val="24"/>
              </w:rPr>
              <w:t xml:space="preserve"> verificar todas as sugestões feitas pelo aplicativo através de um relatório.</w:t>
            </w:r>
          </w:p>
          <w:p w14:paraId="5A3C5909" w14:textId="77D82282" w:rsidR="005F6D29" w:rsidRPr="004B79FA" w:rsidRDefault="00F05EFC" w:rsidP="003839CD">
            <w:pPr>
              <w:ind w:firstLine="0"/>
              <w:rPr>
                <w:rFonts w:cs="Arial"/>
                <w:szCs w:val="24"/>
              </w:rPr>
            </w:pPr>
            <w:r>
              <w:rPr>
                <w:rFonts w:cs="Arial"/>
                <w:szCs w:val="24"/>
              </w:rPr>
              <w:t xml:space="preserve">O relatório </w:t>
            </w:r>
            <w:r w:rsidR="00E6755B">
              <w:rPr>
                <w:rFonts w:cs="Arial"/>
                <w:szCs w:val="24"/>
              </w:rPr>
              <w:t>deve</w:t>
            </w:r>
            <w:r>
              <w:rPr>
                <w:rFonts w:cs="Arial"/>
                <w:szCs w:val="24"/>
              </w:rPr>
              <w:t xml:space="preserve"> conter a média geral de glicemia, quantidade total de exames registrados</w:t>
            </w:r>
            <w:r w:rsidR="005F6D29">
              <w:rPr>
                <w:rFonts w:cs="Arial"/>
                <w:szCs w:val="24"/>
              </w:rPr>
              <w:t xml:space="preserve">, total de dosagens aplicadas, média do total de dosagem </w:t>
            </w:r>
            <w:r w:rsidR="00832604">
              <w:rPr>
                <w:rFonts w:cs="Arial"/>
                <w:szCs w:val="24"/>
              </w:rPr>
              <w:t>aplicada, maior</w:t>
            </w:r>
            <w:r w:rsidR="005F6D29">
              <w:rPr>
                <w:rFonts w:cs="Arial"/>
                <w:szCs w:val="24"/>
              </w:rPr>
              <w:t xml:space="preserve"> e menor índice de glicemia registrado</w:t>
            </w:r>
            <w:r>
              <w:rPr>
                <w:rFonts w:cs="Arial"/>
                <w:szCs w:val="24"/>
              </w:rPr>
              <w:t xml:space="preserve"> no período selecionado</w:t>
            </w:r>
            <w:r w:rsidR="00E6755B">
              <w:rPr>
                <w:rFonts w:cs="Arial"/>
                <w:szCs w:val="24"/>
              </w:rPr>
              <w:t>.</w:t>
            </w:r>
            <w:r w:rsidR="005F6D29">
              <w:rPr>
                <w:rFonts w:cs="Arial"/>
                <w:szCs w:val="24"/>
              </w:rPr>
              <w:t xml:space="preserve"> </w:t>
            </w:r>
            <w:r w:rsidR="00E6755B">
              <w:rPr>
                <w:rFonts w:cs="Arial"/>
                <w:szCs w:val="24"/>
              </w:rPr>
              <w:t>O sistema também deve gerar</w:t>
            </w:r>
            <w:r w:rsidR="005F6D29">
              <w:rPr>
                <w:rFonts w:cs="Arial"/>
                <w:szCs w:val="24"/>
              </w:rPr>
              <w:t xml:space="preserve"> os mesmos índices citados anteriormente subdivididos em quatro períodos de 6 horas.</w:t>
            </w:r>
          </w:p>
        </w:tc>
      </w:tr>
    </w:tbl>
    <w:p w14:paraId="110FFD37" w14:textId="77777777" w:rsidR="003447F4" w:rsidRDefault="003447F4" w:rsidP="00BD06F8">
      <w:pPr>
        <w:ind w:firstLine="709"/>
        <w:rPr>
          <w:szCs w:val="24"/>
        </w:rPr>
      </w:pPr>
    </w:p>
    <w:p w14:paraId="4D9A0BD6" w14:textId="3B08E1FB" w:rsidR="003447F4" w:rsidRPr="003447F4" w:rsidRDefault="00C50A1D" w:rsidP="00BD06F8">
      <w:pPr>
        <w:ind w:firstLine="0"/>
        <w:rPr>
          <w:szCs w:val="24"/>
        </w:rPr>
      </w:pPr>
      <w:r>
        <w:rPr>
          <w:szCs w:val="24"/>
        </w:rPr>
        <w:t>2</w:t>
      </w:r>
      <w:r w:rsidR="003447F4" w:rsidRPr="003447F4">
        <w:rPr>
          <w:szCs w:val="24"/>
        </w:rPr>
        <w:t>.</w:t>
      </w:r>
      <w:r w:rsidR="00421934">
        <w:rPr>
          <w:szCs w:val="24"/>
        </w:rPr>
        <w:t>4</w:t>
      </w:r>
      <w:r w:rsidR="003447F4">
        <w:rPr>
          <w:szCs w:val="24"/>
        </w:rPr>
        <w:t xml:space="preserve"> </w:t>
      </w:r>
      <w:r w:rsidR="003447F4" w:rsidRPr="003447F4">
        <w:rPr>
          <w:szCs w:val="24"/>
        </w:rPr>
        <w:t>Requisitos Não Funcionais</w:t>
      </w:r>
    </w:p>
    <w:p w14:paraId="08698DF4" w14:textId="77777777" w:rsidR="009B1E6C" w:rsidRDefault="009B1E6C" w:rsidP="00BD06F8">
      <w:pPr>
        <w:ind w:firstLine="709"/>
        <w:rPr>
          <w:szCs w:val="24"/>
        </w:rPr>
      </w:pPr>
      <w:r>
        <w:rPr>
          <w:szCs w:val="24"/>
        </w:rPr>
        <w:t>Usar modelo estudado nas aulas de engenharia de software.</w:t>
      </w:r>
    </w:p>
    <w:p w14:paraId="6B699379" w14:textId="77777777" w:rsidR="00B42452" w:rsidRPr="004B79FA" w:rsidRDefault="00B42452" w:rsidP="00BD06F8">
      <w:pPr>
        <w:ind w:firstLine="709"/>
        <w:rPr>
          <w:szCs w:val="24"/>
        </w:rPr>
      </w:pPr>
    </w:p>
    <w:p w14:paraId="6C67C1DC" w14:textId="77777777" w:rsidR="00B42452" w:rsidRPr="004B79FA" w:rsidRDefault="00B42452" w:rsidP="00BD06F8">
      <w:pPr>
        <w:ind w:firstLine="0"/>
        <w:jc w:val="center"/>
        <w:rPr>
          <w:szCs w:val="24"/>
        </w:rPr>
      </w:pPr>
      <w:r w:rsidRPr="004B79FA">
        <w:rPr>
          <w:b/>
          <w:szCs w:val="24"/>
        </w:rPr>
        <w:t>Quadro 2</w:t>
      </w:r>
      <w:r w:rsidRPr="004B79FA">
        <w:rPr>
          <w:szCs w:val="24"/>
        </w:rPr>
        <w:t xml:space="preserve"> – Requisitos Não Funcionais do sistema</w:t>
      </w:r>
    </w:p>
    <w:tbl>
      <w:tblPr>
        <w:tblStyle w:val="Tabelacomgrade"/>
        <w:tblW w:w="9073" w:type="dxa"/>
        <w:jc w:val="center"/>
        <w:tblLayout w:type="fixed"/>
        <w:tblLook w:val="04A0" w:firstRow="1" w:lastRow="0" w:firstColumn="1" w:lastColumn="0" w:noHBand="0" w:noVBand="1"/>
      </w:tblPr>
      <w:tblGrid>
        <w:gridCol w:w="1696"/>
        <w:gridCol w:w="2562"/>
        <w:gridCol w:w="1701"/>
        <w:gridCol w:w="1559"/>
        <w:gridCol w:w="1555"/>
      </w:tblGrid>
      <w:tr w:rsidR="00B42452" w14:paraId="7BC091DE" w14:textId="77777777" w:rsidTr="00071EE1">
        <w:trPr>
          <w:jc w:val="center"/>
        </w:trPr>
        <w:tc>
          <w:tcPr>
            <w:tcW w:w="1696" w:type="dxa"/>
          </w:tcPr>
          <w:p w14:paraId="5E11C41E" w14:textId="77777777" w:rsidR="00B42452" w:rsidRPr="004B79FA" w:rsidRDefault="00B42452" w:rsidP="00576FD0">
            <w:pPr>
              <w:spacing w:line="240" w:lineRule="auto"/>
              <w:ind w:firstLine="0"/>
              <w:rPr>
                <w:rFonts w:cs="Arial"/>
                <w:szCs w:val="24"/>
              </w:rPr>
            </w:pPr>
            <w:r w:rsidRPr="004B79FA">
              <w:rPr>
                <w:rFonts w:cs="Arial"/>
                <w:b/>
                <w:bCs/>
                <w:color w:val="000000"/>
                <w:szCs w:val="24"/>
                <w:lang w:eastAsia="pt-BR"/>
              </w:rPr>
              <w:t>RNF001</w:t>
            </w:r>
            <w:r w:rsidRPr="004B79FA">
              <w:rPr>
                <w:rFonts w:cs="Arial"/>
                <w:color w:val="000000"/>
                <w:szCs w:val="24"/>
                <w:lang w:eastAsia="pt-BR"/>
              </w:rPr>
              <w:t>-</w:t>
            </w:r>
            <w:r w:rsidR="00576FD0" w:rsidRPr="004B79FA">
              <w:rPr>
                <w:rFonts w:cs="Arial"/>
                <w:color w:val="000000"/>
                <w:szCs w:val="24"/>
                <w:lang w:eastAsia="pt-BR"/>
              </w:rPr>
              <w:t>Login</w:t>
            </w:r>
          </w:p>
        </w:tc>
        <w:tc>
          <w:tcPr>
            <w:tcW w:w="2562" w:type="dxa"/>
          </w:tcPr>
          <w:p w14:paraId="2353A560" w14:textId="06EC15BF" w:rsidR="00B42452" w:rsidRPr="004B79FA" w:rsidRDefault="2A97DEEF" w:rsidP="2A97DEEF">
            <w:pPr>
              <w:spacing w:line="240" w:lineRule="auto"/>
              <w:ind w:firstLine="0"/>
              <w:rPr>
                <w:rFonts w:cs="Arial"/>
                <w:color w:val="000000" w:themeColor="text1"/>
                <w:szCs w:val="24"/>
                <w:lang w:eastAsia="pt-BR"/>
              </w:rPr>
            </w:pPr>
            <w:r w:rsidRPr="004B79FA">
              <w:rPr>
                <w:rFonts w:cs="Arial"/>
                <w:color w:val="000000" w:themeColor="text1"/>
                <w:szCs w:val="24"/>
                <w:lang w:eastAsia="pt-BR"/>
              </w:rPr>
              <w:t>O usuário deverá estar logado para utilizar o sistema.</w:t>
            </w:r>
          </w:p>
        </w:tc>
        <w:tc>
          <w:tcPr>
            <w:tcW w:w="1701" w:type="dxa"/>
          </w:tcPr>
          <w:p w14:paraId="082822E6" w14:textId="77777777" w:rsidR="00B42452" w:rsidRPr="004B79FA" w:rsidRDefault="00B42452" w:rsidP="009635B2">
            <w:pPr>
              <w:spacing w:line="240" w:lineRule="auto"/>
              <w:ind w:firstLine="0"/>
              <w:rPr>
                <w:rFonts w:cs="Arial"/>
                <w:szCs w:val="24"/>
              </w:rPr>
            </w:pPr>
            <w:r w:rsidRPr="004B79FA">
              <w:rPr>
                <w:rFonts w:cs="Arial"/>
                <w:color w:val="000000"/>
                <w:szCs w:val="24"/>
                <w:lang w:eastAsia="pt-BR"/>
              </w:rPr>
              <w:t>Tipo</w:t>
            </w:r>
            <w:r w:rsidR="004E57A2" w:rsidRPr="004B79FA">
              <w:rPr>
                <w:rFonts w:cs="Arial"/>
                <w:color w:val="000000"/>
                <w:szCs w:val="24"/>
                <w:lang w:eastAsia="pt-BR"/>
              </w:rPr>
              <w:t xml:space="preserve"> Segurança</w:t>
            </w:r>
          </w:p>
        </w:tc>
        <w:tc>
          <w:tcPr>
            <w:tcW w:w="1559" w:type="dxa"/>
          </w:tcPr>
          <w:p w14:paraId="3FF7017A" w14:textId="77777777" w:rsidR="00B42452" w:rsidRPr="004B79FA" w:rsidRDefault="00B42452" w:rsidP="009635B2">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06B7F8AA" w14:textId="77777777" w:rsidR="00B42452" w:rsidRPr="004B79FA" w:rsidRDefault="00B42452" w:rsidP="009635B2">
            <w:pPr>
              <w:spacing w:line="240" w:lineRule="auto"/>
              <w:ind w:firstLine="0"/>
              <w:rPr>
                <w:rFonts w:cs="Arial"/>
                <w:szCs w:val="24"/>
              </w:rPr>
            </w:pPr>
            <w:r w:rsidRPr="004B79FA">
              <w:rPr>
                <w:rFonts w:cs="Arial"/>
                <w:color w:val="000000"/>
                <w:szCs w:val="24"/>
                <w:lang w:eastAsia="pt-BR"/>
              </w:rPr>
              <w:t>(X) Obrigatório</w:t>
            </w:r>
          </w:p>
        </w:tc>
        <w:tc>
          <w:tcPr>
            <w:tcW w:w="1555" w:type="dxa"/>
          </w:tcPr>
          <w:p w14:paraId="34ACE466" w14:textId="77777777" w:rsidR="00B42452" w:rsidRPr="004B79FA" w:rsidRDefault="00B42452" w:rsidP="009635B2">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1A65A1D1" w14:textId="77777777" w:rsidR="00B42452" w:rsidRPr="004B79FA" w:rsidRDefault="00B42452" w:rsidP="009635B2">
            <w:pPr>
              <w:spacing w:line="240" w:lineRule="auto"/>
              <w:ind w:firstLine="0"/>
              <w:rPr>
                <w:rFonts w:cs="Arial"/>
                <w:szCs w:val="24"/>
              </w:rPr>
            </w:pPr>
            <w:r w:rsidRPr="004B79FA">
              <w:rPr>
                <w:rFonts w:cs="Arial"/>
                <w:color w:val="000000"/>
                <w:szCs w:val="24"/>
                <w:lang w:eastAsia="pt-BR"/>
              </w:rPr>
              <w:t>(  ) Transitório</w:t>
            </w:r>
          </w:p>
        </w:tc>
      </w:tr>
      <w:tr w:rsidR="00B42452" w14:paraId="7DE1828B" w14:textId="77777777" w:rsidTr="00071EE1">
        <w:trPr>
          <w:jc w:val="center"/>
        </w:trPr>
        <w:tc>
          <w:tcPr>
            <w:tcW w:w="1696" w:type="dxa"/>
          </w:tcPr>
          <w:p w14:paraId="12969FAD" w14:textId="77777777" w:rsidR="00B42452" w:rsidRPr="004B79FA" w:rsidRDefault="00B42452" w:rsidP="005D70A1">
            <w:pPr>
              <w:spacing w:line="240" w:lineRule="auto"/>
              <w:ind w:firstLine="0"/>
              <w:rPr>
                <w:rFonts w:cs="Arial"/>
                <w:szCs w:val="24"/>
              </w:rPr>
            </w:pPr>
            <w:r w:rsidRPr="004B79FA">
              <w:rPr>
                <w:rFonts w:cs="Arial"/>
                <w:b/>
                <w:bCs/>
                <w:color w:val="000000"/>
                <w:szCs w:val="24"/>
                <w:lang w:eastAsia="pt-BR"/>
              </w:rPr>
              <w:t>RNF002</w:t>
            </w:r>
            <w:r w:rsidRPr="004B79FA">
              <w:rPr>
                <w:rFonts w:cs="Arial"/>
                <w:color w:val="000000"/>
                <w:szCs w:val="24"/>
                <w:lang w:eastAsia="pt-BR"/>
              </w:rPr>
              <w:t>-</w:t>
            </w:r>
            <w:r w:rsidR="005D70A1" w:rsidRPr="004B79FA">
              <w:rPr>
                <w:rFonts w:cs="Arial"/>
                <w:color w:val="000000"/>
                <w:szCs w:val="24"/>
                <w:lang w:eastAsia="pt-BR"/>
              </w:rPr>
              <w:t xml:space="preserve"> Acessibilidade</w:t>
            </w:r>
          </w:p>
        </w:tc>
        <w:tc>
          <w:tcPr>
            <w:tcW w:w="2562" w:type="dxa"/>
          </w:tcPr>
          <w:p w14:paraId="3AA46623" w14:textId="60BAE38C" w:rsidR="00B42452" w:rsidRPr="004B79FA" w:rsidRDefault="2A97DEEF" w:rsidP="009635B2">
            <w:pPr>
              <w:spacing w:line="240" w:lineRule="auto"/>
              <w:ind w:firstLine="0"/>
              <w:rPr>
                <w:rFonts w:cs="Arial"/>
                <w:szCs w:val="24"/>
              </w:rPr>
            </w:pPr>
            <w:r w:rsidRPr="004B79FA">
              <w:rPr>
                <w:rFonts w:cs="Arial"/>
                <w:color w:val="000000" w:themeColor="text1"/>
                <w:szCs w:val="24"/>
                <w:lang w:eastAsia="pt-BR"/>
              </w:rPr>
              <w:t xml:space="preserve">Deve ser compatível para Android, IOS e Windows 10. </w:t>
            </w:r>
          </w:p>
        </w:tc>
        <w:tc>
          <w:tcPr>
            <w:tcW w:w="1701" w:type="dxa"/>
          </w:tcPr>
          <w:p w14:paraId="0CA384B5" w14:textId="77777777" w:rsidR="00B42452" w:rsidRPr="004B79FA" w:rsidRDefault="00B42452" w:rsidP="004E57A2">
            <w:pPr>
              <w:spacing w:line="240" w:lineRule="auto"/>
              <w:ind w:firstLine="0"/>
              <w:rPr>
                <w:rFonts w:cs="Arial"/>
                <w:szCs w:val="24"/>
              </w:rPr>
            </w:pPr>
            <w:r w:rsidRPr="004B79FA">
              <w:rPr>
                <w:rFonts w:cs="Arial"/>
                <w:color w:val="000000"/>
                <w:szCs w:val="24"/>
                <w:lang w:eastAsia="pt-BR"/>
              </w:rPr>
              <w:t>Tipo</w:t>
            </w:r>
            <w:r w:rsidR="004E57A2" w:rsidRPr="004B79FA">
              <w:rPr>
                <w:rFonts w:cs="Arial"/>
                <w:color w:val="000000"/>
                <w:szCs w:val="24"/>
                <w:lang w:eastAsia="pt-BR"/>
              </w:rPr>
              <w:t xml:space="preserve"> Compatibilidade</w:t>
            </w:r>
          </w:p>
        </w:tc>
        <w:tc>
          <w:tcPr>
            <w:tcW w:w="1559" w:type="dxa"/>
          </w:tcPr>
          <w:p w14:paraId="07568F9B" w14:textId="77777777" w:rsidR="00B42452" w:rsidRPr="004B79FA" w:rsidRDefault="00B42452" w:rsidP="009635B2">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340AC179" w14:textId="77777777" w:rsidR="00B42452" w:rsidRPr="004B79FA" w:rsidRDefault="00B42452" w:rsidP="009635B2">
            <w:pPr>
              <w:spacing w:line="240" w:lineRule="auto"/>
              <w:ind w:firstLine="0"/>
              <w:rPr>
                <w:rFonts w:cs="Arial"/>
                <w:szCs w:val="24"/>
              </w:rPr>
            </w:pPr>
            <w:r w:rsidRPr="004B79FA">
              <w:rPr>
                <w:rFonts w:cs="Arial"/>
                <w:color w:val="000000"/>
                <w:szCs w:val="24"/>
                <w:lang w:eastAsia="pt-BR"/>
              </w:rPr>
              <w:t>(X) Obrigatório</w:t>
            </w:r>
          </w:p>
        </w:tc>
        <w:tc>
          <w:tcPr>
            <w:tcW w:w="1555" w:type="dxa"/>
          </w:tcPr>
          <w:p w14:paraId="0C3BB66C" w14:textId="77777777" w:rsidR="00B42452" w:rsidRPr="004B79FA" w:rsidRDefault="008D5E06" w:rsidP="009635B2">
            <w:pPr>
              <w:suppressAutoHyphens w:val="0"/>
              <w:spacing w:line="240" w:lineRule="auto"/>
              <w:ind w:firstLine="0"/>
              <w:rPr>
                <w:rFonts w:cs="Arial"/>
                <w:szCs w:val="24"/>
                <w:lang w:eastAsia="pt-BR"/>
              </w:rPr>
            </w:pPr>
            <w:r w:rsidRPr="004B79FA">
              <w:rPr>
                <w:rFonts w:cs="Arial"/>
                <w:color w:val="000000"/>
                <w:szCs w:val="24"/>
                <w:lang w:eastAsia="pt-BR"/>
              </w:rPr>
              <w:t xml:space="preserve">( </w:t>
            </w:r>
            <w:r w:rsidR="00B42452" w:rsidRPr="004B79FA">
              <w:rPr>
                <w:rFonts w:cs="Arial"/>
                <w:color w:val="000000"/>
                <w:szCs w:val="24"/>
                <w:lang w:eastAsia="pt-BR"/>
              </w:rPr>
              <w:t>) Permanente</w:t>
            </w:r>
          </w:p>
          <w:p w14:paraId="591B4E6A" w14:textId="77777777" w:rsidR="00B42452" w:rsidRPr="004B79FA" w:rsidRDefault="005D70A1" w:rsidP="008D5E06">
            <w:pPr>
              <w:spacing w:line="240" w:lineRule="auto"/>
              <w:ind w:firstLine="0"/>
              <w:rPr>
                <w:rFonts w:cs="Arial"/>
                <w:szCs w:val="24"/>
              </w:rPr>
            </w:pPr>
            <w:r w:rsidRPr="004B79FA">
              <w:rPr>
                <w:rFonts w:cs="Arial"/>
                <w:color w:val="000000"/>
                <w:szCs w:val="24"/>
                <w:lang w:eastAsia="pt-BR"/>
              </w:rPr>
              <w:t>(</w:t>
            </w:r>
            <w:r w:rsidR="008D5E06" w:rsidRPr="004B79FA">
              <w:rPr>
                <w:rFonts w:cs="Arial"/>
                <w:color w:val="000000"/>
                <w:szCs w:val="24"/>
                <w:lang w:eastAsia="pt-BR"/>
              </w:rPr>
              <w:t>X</w:t>
            </w:r>
            <w:r w:rsidR="00B42452" w:rsidRPr="004B79FA">
              <w:rPr>
                <w:rFonts w:cs="Arial"/>
                <w:color w:val="000000"/>
                <w:szCs w:val="24"/>
                <w:lang w:eastAsia="pt-BR"/>
              </w:rPr>
              <w:t>) Transitório</w:t>
            </w:r>
          </w:p>
        </w:tc>
      </w:tr>
      <w:tr w:rsidR="005D70A1" w14:paraId="5CB73390" w14:textId="77777777" w:rsidTr="00071EE1">
        <w:trPr>
          <w:jc w:val="center"/>
        </w:trPr>
        <w:tc>
          <w:tcPr>
            <w:tcW w:w="1696" w:type="dxa"/>
          </w:tcPr>
          <w:p w14:paraId="7F28C67C" w14:textId="269E0EE9" w:rsidR="005D70A1" w:rsidRPr="004B79FA" w:rsidRDefault="2A97DEEF" w:rsidP="2A97DEEF">
            <w:pPr>
              <w:spacing w:line="240" w:lineRule="auto"/>
              <w:ind w:firstLine="0"/>
              <w:rPr>
                <w:rFonts w:cs="Arial"/>
                <w:color w:val="000000"/>
                <w:szCs w:val="24"/>
                <w:lang w:eastAsia="pt-BR"/>
              </w:rPr>
            </w:pPr>
            <w:r w:rsidRPr="004B79FA">
              <w:rPr>
                <w:rFonts w:cs="Arial"/>
                <w:b/>
                <w:bCs/>
                <w:color w:val="000000" w:themeColor="text1"/>
                <w:szCs w:val="24"/>
                <w:lang w:eastAsia="pt-BR"/>
              </w:rPr>
              <w:lastRenderedPageBreak/>
              <w:t xml:space="preserve">RNF003- </w:t>
            </w:r>
            <w:r w:rsidRPr="004B79FA">
              <w:rPr>
                <w:rFonts w:cs="Arial"/>
                <w:color w:val="000000" w:themeColor="text1"/>
                <w:szCs w:val="24"/>
                <w:lang w:eastAsia="pt-BR"/>
              </w:rPr>
              <w:t>Facilidade de uso.</w:t>
            </w:r>
          </w:p>
        </w:tc>
        <w:tc>
          <w:tcPr>
            <w:tcW w:w="2562" w:type="dxa"/>
          </w:tcPr>
          <w:p w14:paraId="322FE164" w14:textId="26FDD882"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O sistema deverá ser de fácil manuseio, tendo uma taxa de até 3 erros por dia no início de sua utilização.</w:t>
            </w:r>
          </w:p>
        </w:tc>
        <w:tc>
          <w:tcPr>
            <w:tcW w:w="1701" w:type="dxa"/>
          </w:tcPr>
          <w:p w14:paraId="5449EF18" w14:textId="77777777" w:rsidR="005D70A1" w:rsidRPr="004B79FA" w:rsidRDefault="005D70A1" w:rsidP="005D70A1">
            <w:pPr>
              <w:spacing w:line="240" w:lineRule="auto"/>
              <w:ind w:firstLine="0"/>
              <w:rPr>
                <w:rFonts w:cs="Arial"/>
                <w:color w:val="000000"/>
                <w:szCs w:val="24"/>
                <w:lang w:eastAsia="pt-BR"/>
              </w:rPr>
            </w:pPr>
            <w:r w:rsidRPr="004B79FA">
              <w:rPr>
                <w:rFonts w:cs="Arial"/>
                <w:color w:val="000000"/>
                <w:szCs w:val="24"/>
                <w:lang w:eastAsia="pt-BR"/>
              </w:rPr>
              <w:t>Tipo</w:t>
            </w:r>
            <w:r w:rsidR="004E57A2" w:rsidRPr="004B79FA">
              <w:rPr>
                <w:rFonts w:cs="Arial"/>
                <w:color w:val="000000"/>
                <w:szCs w:val="24"/>
                <w:lang w:eastAsia="pt-BR"/>
              </w:rPr>
              <w:t xml:space="preserve"> Usabilidade</w:t>
            </w:r>
          </w:p>
        </w:tc>
        <w:tc>
          <w:tcPr>
            <w:tcW w:w="1559" w:type="dxa"/>
          </w:tcPr>
          <w:p w14:paraId="0DD9EBA5" w14:textId="77777777" w:rsidR="005D70A1" w:rsidRPr="004B79FA" w:rsidRDefault="005D70A1" w:rsidP="005D70A1">
            <w:pPr>
              <w:suppressAutoHyphens w:val="0"/>
              <w:spacing w:line="240" w:lineRule="auto"/>
              <w:ind w:firstLine="0"/>
              <w:rPr>
                <w:rFonts w:cs="Arial"/>
                <w:szCs w:val="24"/>
                <w:lang w:eastAsia="pt-BR"/>
              </w:rPr>
            </w:pPr>
            <w:r w:rsidRPr="004B79FA">
              <w:rPr>
                <w:rFonts w:cs="Arial"/>
                <w:color w:val="000000"/>
                <w:szCs w:val="24"/>
                <w:lang w:eastAsia="pt-BR"/>
              </w:rPr>
              <w:t>(X) Desejável</w:t>
            </w:r>
          </w:p>
          <w:p w14:paraId="247A8CFC" w14:textId="77777777" w:rsidR="005D70A1" w:rsidRPr="004B79FA" w:rsidRDefault="005D70A1" w:rsidP="005D70A1">
            <w:pPr>
              <w:suppressAutoHyphens w:val="0"/>
              <w:spacing w:line="240" w:lineRule="auto"/>
              <w:ind w:firstLine="0"/>
              <w:rPr>
                <w:rFonts w:cs="Arial"/>
                <w:color w:val="000000"/>
                <w:szCs w:val="24"/>
                <w:lang w:eastAsia="pt-BR"/>
              </w:rPr>
            </w:pPr>
            <w:r w:rsidRPr="004B79FA">
              <w:rPr>
                <w:rFonts w:cs="Arial"/>
                <w:color w:val="000000"/>
                <w:szCs w:val="24"/>
                <w:lang w:eastAsia="pt-BR"/>
              </w:rPr>
              <w:t>(   ) Obrigatório</w:t>
            </w:r>
          </w:p>
        </w:tc>
        <w:tc>
          <w:tcPr>
            <w:tcW w:w="1555" w:type="dxa"/>
          </w:tcPr>
          <w:p w14:paraId="44A5BEF1" w14:textId="77777777" w:rsidR="005D70A1" w:rsidRPr="004B79FA" w:rsidRDefault="005D70A1" w:rsidP="005D70A1">
            <w:pPr>
              <w:suppressAutoHyphens w:val="0"/>
              <w:spacing w:line="240" w:lineRule="auto"/>
              <w:ind w:firstLine="0"/>
              <w:rPr>
                <w:rFonts w:cs="Arial"/>
                <w:szCs w:val="24"/>
                <w:lang w:eastAsia="pt-BR"/>
              </w:rPr>
            </w:pPr>
            <w:r w:rsidRPr="004B79FA">
              <w:rPr>
                <w:rFonts w:cs="Arial"/>
                <w:color w:val="000000"/>
                <w:szCs w:val="24"/>
                <w:lang w:eastAsia="pt-BR"/>
              </w:rPr>
              <w:t>( ) Permanente</w:t>
            </w:r>
          </w:p>
          <w:p w14:paraId="3C808A2B" w14:textId="77777777" w:rsidR="005D70A1" w:rsidRPr="004B79FA" w:rsidRDefault="005D70A1" w:rsidP="005D70A1">
            <w:pPr>
              <w:spacing w:line="240" w:lineRule="auto"/>
              <w:ind w:firstLine="0"/>
              <w:rPr>
                <w:rFonts w:cs="Arial"/>
                <w:szCs w:val="24"/>
              </w:rPr>
            </w:pPr>
            <w:r w:rsidRPr="004B79FA">
              <w:rPr>
                <w:rFonts w:cs="Arial"/>
                <w:color w:val="000000"/>
                <w:szCs w:val="24"/>
                <w:lang w:eastAsia="pt-BR"/>
              </w:rPr>
              <w:t>(X) Transitório</w:t>
            </w:r>
          </w:p>
        </w:tc>
      </w:tr>
      <w:tr w:rsidR="005D70A1" w14:paraId="6DE1AA41" w14:textId="77777777" w:rsidTr="00071EE1">
        <w:trPr>
          <w:jc w:val="center"/>
        </w:trPr>
        <w:tc>
          <w:tcPr>
            <w:tcW w:w="1696" w:type="dxa"/>
          </w:tcPr>
          <w:p w14:paraId="238E03C7" w14:textId="77777777" w:rsidR="005D70A1" w:rsidRPr="004B79FA" w:rsidRDefault="005D70A1" w:rsidP="001E0335">
            <w:pPr>
              <w:spacing w:line="240" w:lineRule="auto"/>
              <w:ind w:firstLine="0"/>
              <w:rPr>
                <w:rFonts w:cs="Arial"/>
                <w:bCs/>
                <w:color w:val="000000"/>
                <w:szCs w:val="24"/>
                <w:lang w:eastAsia="pt-BR"/>
              </w:rPr>
            </w:pPr>
            <w:r w:rsidRPr="004B79FA">
              <w:rPr>
                <w:rFonts w:cs="Arial"/>
                <w:b/>
                <w:bCs/>
                <w:color w:val="000000"/>
                <w:szCs w:val="24"/>
                <w:lang w:eastAsia="pt-BR"/>
              </w:rPr>
              <w:t xml:space="preserve">RNF004- </w:t>
            </w:r>
            <w:r w:rsidR="001E0335" w:rsidRPr="004B79FA">
              <w:rPr>
                <w:rFonts w:cs="Arial"/>
                <w:bCs/>
                <w:color w:val="000000"/>
                <w:szCs w:val="24"/>
                <w:lang w:eastAsia="pt-BR"/>
              </w:rPr>
              <w:t xml:space="preserve">Tempo </w:t>
            </w:r>
            <w:r w:rsidRPr="004B79FA">
              <w:rPr>
                <w:rFonts w:cs="Arial"/>
                <w:bCs/>
                <w:color w:val="000000"/>
                <w:szCs w:val="24"/>
                <w:lang w:eastAsia="pt-BR"/>
              </w:rPr>
              <w:t>estimado para acesso</w:t>
            </w:r>
          </w:p>
        </w:tc>
        <w:tc>
          <w:tcPr>
            <w:tcW w:w="2562" w:type="dxa"/>
          </w:tcPr>
          <w:p w14:paraId="0B21DF46" w14:textId="01ACCF35"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 xml:space="preserve">O software deve conectar imediatamente o usuário, será </w:t>
            </w:r>
            <w:r w:rsidR="009460AC" w:rsidRPr="004B79FA">
              <w:rPr>
                <w:rFonts w:cs="Arial"/>
                <w:color w:val="000000" w:themeColor="text1"/>
                <w:szCs w:val="24"/>
                <w:lang w:eastAsia="pt-BR"/>
              </w:rPr>
              <w:t>estimado</w:t>
            </w:r>
            <w:r w:rsidRPr="004B79FA">
              <w:rPr>
                <w:rFonts w:cs="Arial"/>
                <w:color w:val="000000" w:themeColor="text1"/>
                <w:szCs w:val="24"/>
                <w:lang w:eastAsia="pt-BR"/>
              </w:rPr>
              <w:t xml:space="preserve"> uma média de até </w:t>
            </w:r>
            <w:r w:rsidR="00E6755B">
              <w:rPr>
                <w:rFonts w:cs="Arial"/>
                <w:color w:val="000000" w:themeColor="text1"/>
                <w:szCs w:val="24"/>
                <w:lang w:eastAsia="pt-BR"/>
              </w:rPr>
              <w:t>30</w:t>
            </w:r>
            <w:r w:rsidRPr="004B79FA">
              <w:rPr>
                <w:rFonts w:cs="Arial"/>
                <w:color w:val="000000" w:themeColor="text1"/>
                <w:szCs w:val="24"/>
                <w:lang w:eastAsia="pt-BR"/>
              </w:rPr>
              <w:t xml:space="preserve"> segundos de espera.</w:t>
            </w:r>
          </w:p>
        </w:tc>
        <w:tc>
          <w:tcPr>
            <w:tcW w:w="1701" w:type="dxa"/>
          </w:tcPr>
          <w:p w14:paraId="3D7F4E73" w14:textId="3FDDC993"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Tipo Desempenho</w:t>
            </w:r>
          </w:p>
        </w:tc>
        <w:tc>
          <w:tcPr>
            <w:tcW w:w="1559" w:type="dxa"/>
          </w:tcPr>
          <w:p w14:paraId="648F4FF4" w14:textId="055AAEFC" w:rsidR="005D70A1" w:rsidRPr="004B79FA" w:rsidRDefault="2A97DEEF" w:rsidP="2A97DEEF">
            <w:pPr>
              <w:suppressAutoHyphens w:val="0"/>
              <w:spacing w:line="240" w:lineRule="auto"/>
              <w:ind w:firstLine="0"/>
              <w:rPr>
                <w:rFonts w:cs="Arial"/>
                <w:szCs w:val="24"/>
                <w:lang w:eastAsia="pt-BR"/>
              </w:rPr>
            </w:pPr>
            <w:r w:rsidRPr="004B79FA">
              <w:rPr>
                <w:rFonts w:cs="Arial"/>
                <w:color w:val="000000" w:themeColor="text1"/>
                <w:szCs w:val="24"/>
                <w:lang w:eastAsia="pt-BR"/>
              </w:rPr>
              <w:t>(X) Desejável</w:t>
            </w:r>
          </w:p>
          <w:p w14:paraId="1B53B996" w14:textId="1DBA5480" w:rsidR="005D70A1" w:rsidRPr="004B79FA" w:rsidRDefault="2A97DEEF" w:rsidP="2A97DEEF">
            <w:pPr>
              <w:suppressAutoHyphens w:val="0"/>
              <w:spacing w:line="240" w:lineRule="auto"/>
              <w:ind w:firstLine="0"/>
              <w:rPr>
                <w:rFonts w:cs="Arial"/>
                <w:color w:val="000000"/>
                <w:szCs w:val="24"/>
                <w:lang w:eastAsia="pt-BR"/>
              </w:rPr>
            </w:pPr>
            <w:r w:rsidRPr="004B79FA">
              <w:rPr>
                <w:rFonts w:cs="Arial"/>
                <w:color w:val="000000" w:themeColor="text1"/>
                <w:szCs w:val="24"/>
                <w:lang w:eastAsia="pt-BR"/>
              </w:rPr>
              <w:t>() Obrigatório</w:t>
            </w:r>
          </w:p>
        </w:tc>
        <w:tc>
          <w:tcPr>
            <w:tcW w:w="1555" w:type="dxa"/>
          </w:tcPr>
          <w:p w14:paraId="62BE8A9A" w14:textId="77777777" w:rsidR="005D70A1" w:rsidRPr="004B79FA" w:rsidRDefault="005D70A1" w:rsidP="005D70A1">
            <w:pPr>
              <w:suppressAutoHyphens w:val="0"/>
              <w:spacing w:line="240" w:lineRule="auto"/>
              <w:ind w:firstLine="0"/>
              <w:rPr>
                <w:rFonts w:cs="Arial"/>
                <w:szCs w:val="24"/>
                <w:lang w:eastAsia="pt-BR"/>
              </w:rPr>
            </w:pPr>
            <w:r w:rsidRPr="004B79FA">
              <w:rPr>
                <w:rFonts w:cs="Arial"/>
                <w:color w:val="000000"/>
                <w:szCs w:val="24"/>
                <w:lang w:eastAsia="pt-BR"/>
              </w:rPr>
              <w:t>( ) Permanente</w:t>
            </w:r>
          </w:p>
          <w:p w14:paraId="12CB418D" w14:textId="77777777" w:rsidR="005D70A1" w:rsidRPr="004B79FA" w:rsidRDefault="005D70A1" w:rsidP="005D70A1">
            <w:pPr>
              <w:suppressAutoHyphens w:val="0"/>
              <w:spacing w:line="240" w:lineRule="auto"/>
              <w:ind w:firstLine="0"/>
              <w:rPr>
                <w:rFonts w:cs="Arial"/>
                <w:color w:val="000000"/>
                <w:szCs w:val="24"/>
                <w:lang w:eastAsia="pt-BR"/>
              </w:rPr>
            </w:pPr>
            <w:r w:rsidRPr="004B79FA">
              <w:rPr>
                <w:rFonts w:cs="Arial"/>
                <w:color w:val="000000"/>
                <w:szCs w:val="24"/>
                <w:lang w:eastAsia="pt-BR"/>
              </w:rPr>
              <w:t>(X) Transitório</w:t>
            </w:r>
          </w:p>
        </w:tc>
      </w:tr>
      <w:tr w:rsidR="005D70A1" w14:paraId="5F956D13" w14:textId="77777777" w:rsidTr="00071EE1">
        <w:trPr>
          <w:jc w:val="center"/>
        </w:trPr>
        <w:tc>
          <w:tcPr>
            <w:tcW w:w="1696" w:type="dxa"/>
          </w:tcPr>
          <w:p w14:paraId="6EA52117" w14:textId="015FDC3C" w:rsidR="005D70A1" w:rsidRPr="004B79FA" w:rsidRDefault="2A97DEEF" w:rsidP="2A97DEEF">
            <w:pPr>
              <w:spacing w:line="240" w:lineRule="auto"/>
              <w:ind w:firstLine="0"/>
              <w:rPr>
                <w:rFonts w:cs="Arial"/>
                <w:color w:val="000000"/>
                <w:szCs w:val="24"/>
                <w:lang w:eastAsia="pt-BR"/>
              </w:rPr>
            </w:pPr>
            <w:r w:rsidRPr="004B79FA">
              <w:rPr>
                <w:rFonts w:cs="Arial"/>
                <w:b/>
                <w:bCs/>
                <w:color w:val="000000" w:themeColor="text1"/>
                <w:szCs w:val="24"/>
                <w:lang w:eastAsia="pt-BR"/>
              </w:rPr>
              <w:t xml:space="preserve">RNF005- </w:t>
            </w:r>
            <w:r w:rsidRPr="004B79FA">
              <w:rPr>
                <w:rFonts w:cs="Arial"/>
                <w:color w:val="000000" w:themeColor="text1"/>
                <w:szCs w:val="24"/>
                <w:lang w:eastAsia="pt-BR"/>
              </w:rPr>
              <w:t>Tempo estimado para realizar cálculos</w:t>
            </w:r>
          </w:p>
        </w:tc>
        <w:tc>
          <w:tcPr>
            <w:tcW w:w="2562" w:type="dxa"/>
          </w:tcPr>
          <w:p w14:paraId="1A5FF991" w14:textId="55D8B142"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O software deverá apresentar os resultados dos cálculos em um tempo estimado de até 1</w:t>
            </w:r>
            <w:r w:rsidR="00E6755B">
              <w:rPr>
                <w:rFonts w:cs="Arial"/>
                <w:color w:val="000000" w:themeColor="text1"/>
                <w:szCs w:val="24"/>
                <w:lang w:eastAsia="pt-BR"/>
              </w:rPr>
              <w:t>5</w:t>
            </w:r>
            <w:r w:rsidRPr="004B79FA">
              <w:rPr>
                <w:rFonts w:cs="Arial"/>
                <w:color w:val="000000" w:themeColor="text1"/>
                <w:szCs w:val="24"/>
                <w:lang w:eastAsia="pt-BR"/>
              </w:rPr>
              <w:t xml:space="preserve"> segundos.</w:t>
            </w:r>
          </w:p>
        </w:tc>
        <w:tc>
          <w:tcPr>
            <w:tcW w:w="1701" w:type="dxa"/>
          </w:tcPr>
          <w:p w14:paraId="147B2D41" w14:textId="69225C74"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Tipo Desempenho</w:t>
            </w:r>
          </w:p>
        </w:tc>
        <w:tc>
          <w:tcPr>
            <w:tcW w:w="1559" w:type="dxa"/>
          </w:tcPr>
          <w:p w14:paraId="662431BB" w14:textId="10563B8E" w:rsidR="005D70A1" w:rsidRPr="004B79FA" w:rsidRDefault="2A97DEEF" w:rsidP="2A97DEEF">
            <w:pPr>
              <w:suppressAutoHyphens w:val="0"/>
              <w:spacing w:line="240" w:lineRule="auto"/>
              <w:ind w:firstLine="0"/>
              <w:rPr>
                <w:rFonts w:cs="Arial"/>
                <w:szCs w:val="24"/>
                <w:lang w:eastAsia="pt-BR"/>
              </w:rPr>
            </w:pPr>
            <w:r w:rsidRPr="004B79FA">
              <w:rPr>
                <w:rFonts w:cs="Arial"/>
                <w:color w:val="000000" w:themeColor="text1"/>
                <w:szCs w:val="24"/>
                <w:lang w:eastAsia="pt-BR"/>
              </w:rPr>
              <w:t>(X) Desejável</w:t>
            </w:r>
          </w:p>
          <w:p w14:paraId="6AB8C1C0" w14:textId="7AC9A1A9" w:rsidR="005D70A1" w:rsidRPr="004B79FA" w:rsidRDefault="2A97DEEF" w:rsidP="2A97DEEF">
            <w:pPr>
              <w:suppressAutoHyphens w:val="0"/>
              <w:spacing w:line="240" w:lineRule="auto"/>
              <w:ind w:firstLine="0"/>
              <w:rPr>
                <w:rFonts w:cs="Arial"/>
                <w:color w:val="000000"/>
                <w:szCs w:val="24"/>
                <w:lang w:eastAsia="pt-BR"/>
              </w:rPr>
            </w:pPr>
            <w:r w:rsidRPr="004B79FA">
              <w:rPr>
                <w:rFonts w:cs="Arial"/>
                <w:color w:val="000000" w:themeColor="text1"/>
                <w:szCs w:val="24"/>
                <w:lang w:eastAsia="pt-BR"/>
              </w:rPr>
              <w:t>(  ) Obrigatório</w:t>
            </w:r>
          </w:p>
        </w:tc>
        <w:tc>
          <w:tcPr>
            <w:tcW w:w="1555" w:type="dxa"/>
          </w:tcPr>
          <w:p w14:paraId="7170FE83" w14:textId="77777777" w:rsidR="005D70A1" w:rsidRPr="004B79FA" w:rsidRDefault="005D70A1" w:rsidP="005D70A1">
            <w:pPr>
              <w:suppressAutoHyphens w:val="0"/>
              <w:spacing w:line="240" w:lineRule="auto"/>
              <w:ind w:firstLine="0"/>
              <w:rPr>
                <w:rFonts w:cs="Arial"/>
                <w:szCs w:val="24"/>
                <w:lang w:eastAsia="pt-BR"/>
              </w:rPr>
            </w:pPr>
            <w:r w:rsidRPr="004B79FA">
              <w:rPr>
                <w:rFonts w:cs="Arial"/>
                <w:color w:val="000000"/>
                <w:szCs w:val="24"/>
                <w:lang w:eastAsia="pt-BR"/>
              </w:rPr>
              <w:t>( ) Permanente</w:t>
            </w:r>
          </w:p>
          <w:p w14:paraId="061AC227" w14:textId="77777777" w:rsidR="005D70A1" w:rsidRPr="004B79FA" w:rsidRDefault="005D70A1" w:rsidP="005D70A1">
            <w:pPr>
              <w:suppressAutoHyphens w:val="0"/>
              <w:spacing w:line="240" w:lineRule="auto"/>
              <w:ind w:firstLine="0"/>
              <w:rPr>
                <w:rFonts w:cs="Arial"/>
                <w:color w:val="000000"/>
                <w:szCs w:val="24"/>
                <w:lang w:eastAsia="pt-BR"/>
              </w:rPr>
            </w:pPr>
            <w:r w:rsidRPr="004B79FA">
              <w:rPr>
                <w:rFonts w:cs="Arial"/>
                <w:color w:val="000000"/>
                <w:szCs w:val="24"/>
                <w:lang w:eastAsia="pt-BR"/>
              </w:rPr>
              <w:t>(X) Transitório</w:t>
            </w:r>
          </w:p>
        </w:tc>
      </w:tr>
      <w:tr w:rsidR="005D70A1" w14:paraId="717D8AE5" w14:textId="77777777" w:rsidTr="00071EE1">
        <w:trPr>
          <w:jc w:val="center"/>
        </w:trPr>
        <w:tc>
          <w:tcPr>
            <w:tcW w:w="1696" w:type="dxa"/>
          </w:tcPr>
          <w:p w14:paraId="277E6E2D" w14:textId="77777777" w:rsidR="005D70A1" w:rsidRPr="004B79FA" w:rsidRDefault="00B67DCB" w:rsidP="005D70A1">
            <w:pPr>
              <w:spacing w:line="240" w:lineRule="auto"/>
              <w:ind w:firstLine="0"/>
              <w:rPr>
                <w:rFonts w:cs="Arial"/>
                <w:bCs/>
                <w:color w:val="000000"/>
                <w:szCs w:val="24"/>
                <w:lang w:eastAsia="pt-BR"/>
              </w:rPr>
            </w:pPr>
            <w:r w:rsidRPr="004B79FA">
              <w:rPr>
                <w:rFonts w:cs="Arial"/>
                <w:b/>
                <w:bCs/>
                <w:color w:val="000000"/>
                <w:szCs w:val="24"/>
                <w:lang w:eastAsia="pt-BR"/>
              </w:rPr>
              <w:t>RNF006-</w:t>
            </w:r>
            <w:r w:rsidRPr="004B79FA">
              <w:rPr>
                <w:rFonts w:cs="Arial"/>
                <w:bCs/>
                <w:color w:val="000000"/>
                <w:szCs w:val="24"/>
                <w:lang w:eastAsia="pt-BR"/>
              </w:rPr>
              <w:t xml:space="preserve"> Disponibilidade de uso</w:t>
            </w:r>
          </w:p>
        </w:tc>
        <w:tc>
          <w:tcPr>
            <w:tcW w:w="2562" w:type="dxa"/>
          </w:tcPr>
          <w:p w14:paraId="310F5532" w14:textId="590C11A0"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O sistema deverá estar disponível durante as 24h do dia</w:t>
            </w:r>
            <w:r w:rsidR="0064162D">
              <w:rPr>
                <w:rFonts w:cs="Arial"/>
                <w:color w:val="000000" w:themeColor="text1"/>
                <w:szCs w:val="24"/>
                <w:lang w:eastAsia="pt-BR"/>
              </w:rPr>
              <w:t>, não sendo necessário estar conectado a uma rede de internet.</w:t>
            </w:r>
          </w:p>
        </w:tc>
        <w:tc>
          <w:tcPr>
            <w:tcW w:w="1701" w:type="dxa"/>
          </w:tcPr>
          <w:p w14:paraId="330970AD" w14:textId="71958BBF" w:rsidR="005D70A1"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Tipo Disponibilidade</w:t>
            </w:r>
          </w:p>
        </w:tc>
        <w:tc>
          <w:tcPr>
            <w:tcW w:w="1559" w:type="dxa"/>
          </w:tcPr>
          <w:p w14:paraId="741AB95D" w14:textId="77777777" w:rsidR="00B67DCB" w:rsidRPr="004B79FA" w:rsidRDefault="00B67DCB" w:rsidP="00B67DCB">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7D6068E2" w14:textId="77777777" w:rsidR="005D70A1" w:rsidRPr="004B79FA" w:rsidRDefault="00B67DCB" w:rsidP="00B67DCB">
            <w:pPr>
              <w:suppressAutoHyphens w:val="0"/>
              <w:spacing w:line="240" w:lineRule="auto"/>
              <w:ind w:firstLine="0"/>
              <w:rPr>
                <w:rFonts w:cs="Arial"/>
                <w:color w:val="000000"/>
                <w:szCs w:val="24"/>
                <w:lang w:eastAsia="pt-BR"/>
              </w:rPr>
            </w:pPr>
            <w:r w:rsidRPr="004B79FA">
              <w:rPr>
                <w:rFonts w:cs="Arial"/>
                <w:color w:val="000000"/>
                <w:szCs w:val="24"/>
                <w:lang w:eastAsia="pt-BR"/>
              </w:rPr>
              <w:t>(X) Obrigatório</w:t>
            </w:r>
          </w:p>
        </w:tc>
        <w:tc>
          <w:tcPr>
            <w:tcW w:w="1555" w:type="dxa"/>
          </w:tcPr>
          <w:p w14:paraId="1069DDB4" w14:textId="77777777" w:rsidR="00B67DCB" w:rsidRPr="004B79FA" w:rsidRDefault="00B67DCB" w:rsidP="00B67DCB">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3E564B1A" w14:textId="77777777" w:rsidR="005D70A1" w:rsidRPr="004B79FA" w:rsidRDefault="00B67DCB" w:rsidP="00B67DCB">
            <w:pPr>
              <w:suppressAutoHyphens w:val="0"/>
              <w:spacing w:line="240" w:lineRule="auto"/>
              <w:ind w:firstLine="0"/>
              <w:rPr>
                <w:rFonts w:cs="Arial"/>
                <w:color w:val="000000"/>
                <w:szCs w:val="24"/>
                <w:lang w:eastAsia="pt-BR"/>
              </w:rPr>
            </w:pPr>
            <w:r w:rsidRPr="004B79FA">
              <w:rPr>
                <w:rFonts w:cs="Arial"/>
                <w:color w:val="000000"/>
                <w:szCs w:val="24"/>
                <w:lang w:eastAsia="pt-BR"/>
              </w:rPr>
              <w:t>(  ) Transitório</w:t>
            </w:r>
          </w:p>
        </w:tc>
      </w:tr>
      <w:tr w:rsidR="00B67DCB" w14:paraId="48C518F4" w14:textId="77777777" w:rsidTr="00071EE1">
        <w:trPr>
          <w:jc w:val="center"/>
        </w:trPr>
        <w:tc>
          <w:tcPr>
            <w:tcW w:w="1696" w:type="dxa"/>
          </w:tcPr>
          <w:p w14:paraId="51C5F869" w14:textId="77777777" w:rsidR="00B67DCB" w:rsidRPr="004B79FA" w:rsidRDefault="00B67DCB" w:rsidP="00B67DCB">
            <w:pPr>
              <w:spacing w:line="240" w:lineRule="auto"/>
              <w:ind w:firstLine="0"/>
              <w:rPr>
                <w:rFonts w:cs="Arial"/>
                <w:bCs/>
                <w:color w:val="000000"/>
                <w:szCs w:val="24"/>
                <w:lang w:eastAsia="pt-BR"/>
              </w:rPr>
            </w:pPr>
            <w:r w:rsidRPr="004B79FA">
              <w:rPr>
                <w:rFonts w:cs="Arial"/>
                <w:b/>
                <w:bCs/>
                <w:color w:val="000000"/>
                <w:szCs w:val="24"/>
                <w:lang w:eastAsia="pt-BR"/>
              </w:rPr>
              <w:t xml:space="preserve">RNF007- </w:t>
            </w:r>
            <w:r w:rsidRPr="004B79FA">
              <w:rPr>
                <w:rFonts w:cs="Arial"/>
                <w:bCs/>
                <w:color w:val="000000"/>
                <w:szCs w:val="24"/>
                <w:lang w:eastAsia="pt-BR"/>
              </w:rPr>
              <w:t>Identificação do usuário</w:t>
            </w:r>
          </w:p>
        </w:tc>
        <w:tc>
          <w:tcPr>
            <w:tcW w:w="2562" w:type="dxa"/>
          </w:tcPr>
          <w:p w14:paraId="4024FA3B" w14:textId="558F83D1" w:rsidR="00B67DCB" w:rsidRPr="004B79FA" w:rsidRDefault="00B67DCB" w:rsidP="00B67DCB">
            <w:pPr>
              <w:spacing w:line="240" w:lineRule="auto"/>
              <w:ind w:firstLine="0"/>
              <w:rPr>
                <w:rFonts w:cs="Arial"/>
                <w:color w:val="000000"/>
                <w:szCs w:val="24"/>
                <w:lang w:eastAsia="pt-BR"/>
              </w:rPr>
            </w:pPr>
            <w:r w:rsidRPr="004B79FA">
              <w:rPr>
                <w:rFonts w:cs="Arial"/>
                <w:color w:val="000000"/>
                <w:szCs w:val="24"/>
                <w:lang w:eastAsia="pt-BR"/>
              </w:rPr>
              <w:t xml:space="preserve">O usuário deverá identificar qual tipo de diabetes que </w:t>
            </w:r>
            <w:r w:rsidR="00E6755B">
              <w:rPr>
                <w:rFonts w:cs="Arial"/>
                <w:color w:val="000000"/>
                <w:szCs w:val="24"/>
                <w:lang w:eastAsia="pt-BR"/>
              </w:rPr>
              <w:t>o usuário</w:t>
            </w:r>
            <w:r w:rsidRPr="004B79FA">
              <w:rPr>
                <w:rFonts w:cs="Arial"/>
                <w:color w:val="000000"/>
                <w:szCs w:val="24"/>
                <w:lang w:eastAsia="pt-BR"/>
              </w:rPr>
              <w:t xml:space="preserve"> possui, se é tipo 1 ou tipo 2</w:t>
            </w:r>
          </w:p>
        </w:tc>
        <w:tc>
          <w:tcPr>
            <w:tcW w:w="1701" w:type="dxa"/>
          </w:tcPr>
          <w:p w14:paraId="7AD1B397" w14:textId="77777777" w:rsidR="00B67DCB" w:rsidRPr="004B79FA" w:rsidRDefault="00B67DCB" w:rsidP="00B97767">
            <w:pPr>
              <w:spacing w:line="240" w:lineRule="auto"/>
              <w:ind w:firstLine="0"/>
              <w:rPr>
                <w:rFonts w:cs="Arial"/>
                <w:color w:val="000000"/>
                <w:szCs w:val="24"/>
                <w:lang w:eastAsia="pt-BR"/>
              </w:rPr>
            </w:pPr>
            <w:r w:rsidRPr="004B79FA">
              <w:rPr>
                <w:rFonts w:cs="Arial"/>
                <w:color w:val="000000"/>
                <w:szCs w:val="24"/>
                <w:lang w:eastAsia="pt-BR"/>
              </w:rPr>
              <w:t>Tipo</w:t>
            </w:r>
            <w:r w:rsidR="004E57A2" w:rsidRPr="004B79FA">
              <w:rPr>
                <w:rFonts w:cs="Arial"/>
                <w:color w:val="000000"/>
                <w:szCs w:val="24"/>
                <w:lang w:eastAsia="pt-BR"/>
              </w:rPr>
              <w:t xml:space="preserve"> </w:t>
            </w:r>
            <w:r w:rsidR="00B97767" w:rsidRPr="004B79FA">
              <w:rPr>
                <w:rFonts w:cs="Arial"/>
                <w:color w:val="000000"/>
                <w:szCs w:val="24"/>
                <w:lang w:eastAsia="pt-BR"/>
              </w:rPr>
              <w:t>Usabilidade</w:t>
            </w:r>
          </w:p>
        </w:tc>
        <w:tc>
          <w:tcPr>
            <w:tcW w:w="1559" w:type="dxa"/>
          </w:tcPr>
          <w:p w14:paraId="296821ED" w14:textId="77777777" w:rsidR="00B67DCB" w:rsidRPr="004B79FA" w:rsidRDefault="00B67DCB" w:rsidP="00B67DCB">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6271B28F" w14:textId="77777777" w:rsidR="00B67DCB" w:rsidRPr="004B79FA" w:rsidRDefault="00B67DCB" w:rsidP="00B67DCB">
            <w:pPr>
              <w:suppressAutoHyphens w:val="0"/>
              <w:spacing w:line="240" w:lineRule="auto"/>
              <w:ind w:firstLine="0"/>
              <w:rPr>
                <w:rFonts w:cs="Arial"/>
                <w:color w:val="000000"/>
                <w:szCs w:val="24"/>
                <w:lang w:eastAsia="pt-BR"/>
              </w:rPr>
            </w:pPr>
            <w:r w:rsidRPr="004B79FA">
              <w:rPr>
                <w:rFonts w:cs="Arial"/>
                <w:color w:val="000000"/>
                <w:szCs w:val="24"/>
                <w:lang w:eastAsia="pt-BR"/>
              </w:rPr>
              <w:t>(X) Obrigatório</w:t>
            </w:r>
          </w:p>
        </w:tc>
        <w:tc>
          <w:tcPr>
            <w:tcW w:w="1555" w:type="dxa"/>
          </w:tcPr>
          <w:p w14:paraId="23708E3E" w14:textId="77777777" w:rsidR="00B67DCB" w:rsidRPr="004B79FA" w:rsidRDefault="00B67DCB" w:rsidP="00B67DCB">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45EC4E6A" w14:textId="77777777" w:rsidR="00B67DCB" w:rsidRPr="004B79FA" w:rsidRDefault="00B67DCB" w:rsidP="00B67DCB">
            <w:pPr>
              <w:suppressAutoHyphens w:val="0"/>
              <w:spacing w:line="240" w:lineRule="auto"/>
              <w:ind w:firstLine="0"/>
              <w:rPr>
                <w:rFonts w:cs="Arial"/>
                <w:color w:val="000000"/>
                <w:szCs w:val="24"/>
                <w:lang w:eastAsia="pt-BR"/>
              </w:rPr>
            </w:pPr>
            <w:r w:rsidRPr="004B79FA">
              <w:rPr>
                <w:rFonts w:cs="Arial"/>
                <w:color w:val="000000"/>
                <w:szCs w:val="24"/>
                <w:lang w:eastAsia="pt-BR"/>
              </w:rPr>
              <w:t>(  ) Transitório</w:t>
            </w:r>
          </w:p>
        </w:tc>
      </w:tr>
      <w:tr w:rsidR="00B67DCB" w14:paraId="2423D910" w14:textId="77777777" w:rsidTr="00071EE1">
        <w:trPr>
          <w:jc w:val="center"/>
        </w:trPr>
        <w:tc>
          <w:tcPr>
            <w:tcW w:w="1696" w:type="dxa"/>
          </w:tcPr>
          <w:p w14:paraId="68183F8F" w14:textId="69B5047B" w:rsidR="2A97DEEF" w:rsidRPr="004B79FA" w:rsidRDefault="2A97DEEF" w:rsidP="2A97DEEF">
            <w:pPr>
              <w:spacing w:line="240" w:lineRule="auto"/>
              <w:ind w:firstLine="0"/>
              <w:rPr>
                <w:rFonts w:cs="Arial"/>
                <w:color w:val="000000" w:themeColor="text1"/>
                <w:szCs w:val="24"/>
                <w:lang w:eastAsia="pt-BR"/>
              </w:rPr>
            </w:pPr>
            <w:r w:rsidRPr="004B79FA">
              <w:rPr>
                <w:rFonts w:cs="Arial"/>
                <w:b/>
                <w:bCs/>
                <w:color w:val="000000" w:themeColor="text1"/>
                <w:szCs w:val="24"/>
                <w:lang w:eastAsia="pt-BR"/>
              </w:rPr>
              <w:t xml:space="preserve">RNF008- </w:t>
            </w:r>
            <w:r w:rsidRPr="004B79FA">
              <w:rPr>
                <w:rFonts w:cs="Arial"/>
                <w:color w:val="000000" w:themeColor="text1"/>
                <w:szCs w:val="24"/>
                <w:lang w:eastAsia="pt-BR"/>
              </w:rPr>
              <w:t>Entrega de relatório</w:t>
            </w:r>
          </w:p>
        </w:tc>
        <w:tc>
          <w:tcPr>
            <w:tcW w:w="2562" w:type="dxa"/>
          </w:tcPr>
          <w:p w14:paraId="2EB5E7F9" w14:textId="76DAA694" w:rsidR="2A97DEEF" w:rsidRPr="004B79FA" w:rsidRDefault="2A97DEEF" w:rsidP="2A97DEEF">
            <w:pPr>
              <w:spacing w:line="240" w:lineRule="auto"/>
              <w:ind w:firstLine="0"/>
              <w:rPr>
                <w:rFonts w:cs="Arial"/>
                <w:color w:val="000000" w:themeColor="text1"/>
                <w:szCs w:val="24"/>
                <w:lang w:eastAsia="pt-BR"/>
              </w:rPr>
            </w:pPr>
            <w:r w:rsidRPr="004B79FA">
              <w:rPr>
                <w:rFonts w:cs="Arial"/>
                <w:color w:val="000000" w:themeColor="text1"/>
                <w:szCs w:val="24"/>
                <w:lang w:eastAsia="pt-BR"/>
              </w:rPr>
              <w:t xml:space="preserve">O Relatório </w:t>
            </w:r>
            <w:r w:rsidR="00487AFB">
              <w:rPr>
                <w:rFonts w:cs="Arial"/>
                <w:color w:val="000000" w:themeColor="text1"/>
                <w:szCs w:val="24"/>
                <w:lang w:eastAsia="pt-BR"/>
              </w:rPr>
              <w:t>deve</w:t>
            </w:r>
            <w:r w:rsidRPr="004B79FA">
              <w:rPr>
                <w:rFonts w:cs="Arial"/>
                <w:color w:val="000000" w:themeColor="text1"/>
                <w:szCs w:val="24"/>
                <w:lang w:eastAsia="pt-BR"/>
              </w:rPr>
              <w:t xml:space="preserve"> ser entregue assim que solicitado, sendo estimado um tempo de até </w:t>
            </w:r>
            <w:r w:rsidR="00487AFB">
              <w:rPr>
                <w:rFonts w:cs="Arial"/>
                <w:color w:val="000000" w:themeColor="text1"/>
                <w:szCs w:val="24"/>
                <w:lang w:eastAsia="pt-BR"/>
              </w:rPr>
              <w:t>30</w:t>
            </w:r>
            <w:r w:rsidRPr="004B79FA">
              <w:rPr>
                <w:rFonts w:cs="Arial"/>
                <w:color w:val="000000" w:themeColor="text1"/>
                <w:szCs w:val="24"/>
                <w:lang w:eastAsia="pt-BR"/>
              </w:rPr>
              <w:t xml:space="preserve"> segundos de espera.</w:t>
            </w:r>
          </w:p>
        </w:tc>
        <w:tc>
          <w:tcPr>
            <w:tcW w:w="1701" w:type="dxa"/>
          </w:tcPr>
          <w:p w14:paraId="56176182" w14:textId="77777777" w:rsidR="2A97DEEF" w:rsidRPr="004B79FA" w:rsidRDefault="2A97DEEF" w:rsidP="2A97DEEF">
            <w:pPr>
              <w:spacing w:line="240" w:lineRule="auto"/>
              <w:ind w:firstLine="0"/>
              <w:rPr>
                <w:rFonts w:cs="Arial"/>
                <w:color w:val="000000" w:themeColor="text1"/>
                <w:szCs w:val="24"/>
                <w:lang w:eastAsia="pt-BR"/>
              </w:rPr>
            </w:pPr>
            <w:r w:rsidRPr="004B79FA">
              <w:rPr>
                <w:rFonts w:cs="Arial"/>
                <w:color w:val="000000" w:themeColor="text1"/>
                <w:szCs w:val="24"/>
                <w:lang w:eastAsia="pt-BR"/>
              </w:rPr>
              <w:t>Tipo Usabilidade</w:t>
            </w:r>
          </w:p>
        </w:tc>
        <w:tc>
          <w:tcPr>
            <w:tcW w:w="1559" w:type="dxa"/>
          </w:tcPr>
          <w:p w14:paraId="5EA00E70" w14:textId="77777777" w:rsidR="2A97DEEF" w:rsidRPr="004B79FA" w:rsidRDefault="2A97DEEF" w:rsidP="2A97DEEF">
            <w:pPr>
              <w:spacing w:line="240" w:lineRule="auto"/>
              <w:ind w:firstLine="0"/>
              <w:rPr>
                <w:rFonts w:cs="Arial"/>
                <w:szCs w:val="24"/>
                <w:lang w:eastAsia="pt-BR"/>
              </w:rPr>
            </w:pPr>
            <w:r w:rsidRPr="004B79FA">
              <w:rPr>
                <w:rFonts w:cs="Arial"/>
                <w:color w:val="000000" w:themeColor="text1"/>
                <w:szCs w:val="24"/>
                <w:lang w:eastAsia="pt-BR"/>
              </w:rPr>
              <w:t>(  ) Desejável</w:t>
            </w:r>
          </w:p>
          <w:p w14:paraId="59201EC6" w14:textId="77777777" w:rsidR="2A97DEEF" w:rsidRPr="004B79FA" w:rsidRDefault="2A97DEEF" w:rsidP="2A97DEEF">
            <w:pPr>
              <w:spacing w:line="240" w:lineRule="auto"/>
              <w:ind w:firstLine="0"/>
              <w:rPr>
                <w:rFonts w:cs="Arial"/>
                <w:color w:val="000000" w:themeColor="text1"/>
                <w:szCs w:val="24"/>
                <w:lang w:eastAsia="pt-BR"/>
              </w:rPr>
            </w:pPr>
            <w:r w:rsidRPr="004B79FA">
              <w:rPr>
                <w:rFonts w:cs="Arial"/>
                <w:color w:val="000000" w:themeColor="text1"/>
                <w:szCs w:val="24"/>
                <w:lang w:eastAsia="pt-BR"/>
              </w:rPr>
              <w:t>(X) Obrigatório</w:t>
            </w:r>
          </w:p>
        </w:tc>
        <w:tc>
          <w:tcPr>
            <w:tcW w:w="1555" w:type="dxa"/>
          </w:tcPr>
          <w:p w14:paraId="285EB6AD" w14:textId="77777777" w:rsidR="2A97DEEF" w:rsidRPr="004B79FA" w:rsidRDefault="2A97DEEF" w:rsidP="2A97DEEF">
            <w:pPr>
              <w:spacing w:line="240" w:lineRule="auto"/>
              <w:ind w:firstLine="0"/>
              <w:rPr>
                <w:rFonts w:cs="Arial"/>
                <w:szCs w:val="24"/>
                <w:lang w:eastAsia="pt-BR"/>
              </w:rPr>
            </w:pPr>
            <w:r w:rsidRPr="004B79FA">
              <w:rPr>
                <w:rFonts w:cs="Arial"/>
                <w:color w:val="000000" w:themeColor="text1"/>
                <w:szCs w:val="24"/>
                <w:lang w:eastAsia="pt-BR"/>
              </w:rPr>
              <w:t>( ) Permanente</w:t>
            </w:r>
          </w:p>
          <w:p w14:paraId="17ACAB2D" w14:textId="77777777" w:rsidR="2A97DEEF" w:rsidRPr="004B79FA" w:rsidRDefault="2A97DEEF" w:rsidP="2A97DEEF">
            <w:pPr>
              <w:spacing w:line="240" w:lineRule="auto"/>
              <w:ind w:firstLine="0"/>
              <w:rPr>
                <w:rFonts w:cs="Arial"/>
                <w:color w:val="000000" w:themeColor="text1"/>
                <w:szCs w:val="24"/>
                <w:lang w:eastAsia="pt-BR"/>
              </w:rPr>
            </w:pPr>
            <w:r w:rsidRPr="004B79FA">
              <w:rPr>
                <w:rFonts w:cs="Arial"/>
                <w:color w:val="000000" w:themeColor="text1"/>
                <w:szCs w:val="24"/>
                <w:lang w:eastAsia="pt-BR"/>
              </w:rPr>
              <w:t>(X) Transitório</w:t>
            </w:r>
          </w:p>
        </w:tc>
      </w:tr>
      <w:tr w:rsidR="00FF6E6D" w14:paraId="5F72888F" w14:textId="77777777" w:rsidTr="00071EE1">
        <w:trPr>
          <w:jc w:val="center"/>
        </w:trPr>
        <w:tc>
          <w:tcPr>
            <w:tcW w:w="1696" w:type="dxa"/>
          </w:tcPr>
          <w:p w14:paraId="5A275FB3" w14:textId="575B1ECB" w:rsidR="00FF6E6D" w:rsidRPr="004B79FA" w:rsidRDefault="2A97DEEF" w:rsidP="2A97DEEF">
            <w:pPr>
              <w:spacing w:line="240" w:lineRule="auto"/>
              <w:ind w:firstLine="0"/>
              <w:rPr>
                <w:rFonts w:cs="Arial"/>
                <w:color w:val="000000"/>
                <w:szCs w:val="24"/>
                <w:lang w:eastAsia="pt-BR"/>
              </w:rPr>
            </w:pPr>
            <w:r w:rsidRPr="004B79FA">
              <w:rPr>
                <w:rFonts w:cs="Arial"/>
                <w:b/>
                <w:bCs/>
                <w:color w:val="000000" w:themeColor="text1"/>
                <w:szCs w:val="24"/>
                <w:lang w:eastAsia="pt-BR"/>
              </w:rPr>
              <w:t xml:space="preserve">RNF09- </w:t>
            </w:r>
            <w:r w:rsidRPr="004B79FA">
              <w:rPr>
                <w:rFonts w:cs="Arial"/>
                <w:color w:val="000000" w:themeColor="text1"/>
                <w:szCs w:val="24"/>
                <w:lang w:eastAsia="pt-BR"/>
              </w:rPr>
              <w:t>Segurança</w:t>
            </w:r>
          </w:p>
        </w:tc>
        <w:tc>
          <w:tcPr>
            <w:tcW w:w="2562" w:type="dxa"/>
          </w:tcPr>
          <w:p w14:paraId="0A897B85" w14:textId="2E01BB05" w:rsidR="00FF6E6D" w:rsidRPr="004B79FA" w:rsidRDefault="008A1434" w:rsidP="00FF6E6D">
            <w:pPr>
              <w:spacing w:line="240" w:lineRule="auto"/>
              <w:ind w:firstLine="0"/>
              <w:rPr>
                <w:rFonts w:cs="Arial"/>
                <w:color w:val="000000"/>
                <w:szCs w:val="24"/>
                <w:lang w:eastAsia="pt-BR"/>
              </w:rPr>
            </w:pPr>
            <w:r w:rsidRPr="004B79FA">
              <w:rPr>
                <w:rFonts w:cs="Arial"/>
                <w:color w:val="000000"/>
                <w:szCs w:val="24"/>
                <w:lang w:eastAsia="pt-BR"/>
              </w:rPr>
              <w:t>O usuário apenas</w:t>
            </w:r>
            <w:r w:rsidR="00FF6E6D" w:rsidRPr="004B79FA">
              <w:rPr>
                <w:rFonts w:cs="Arial"/>
                <w:color w:val="000000"/>
                <w:szCs w:val="24"/>
                <w:lang w:eastAsia="pt-BR"/>
              </w:rPr>
              <w:t xml:space="preserve"> </w:t>
            </w:r>
            <w:r w:rsidR="00487AFB">
              <w:rPr>
                <w:rFonts w:cs="Arial"/>
                <w:color w:val="000000"/>
                <w:szCs w:val="24"/>
                <w:lang w:eastAsia="pt-BR"/>
              </w:rPr>
              <w:t>pode</w:t>
            </w:r>
            <w:r w:rsidR="00FF6E6D" w:rsidRPr="004B79FA">
              <w:rPr>
                <w:rFonts w:cs="Arial"/>
                <w:color w:val="000000"/>
                <w:szCs w:val="24"/>
                <w:lang w:eastAsia="pt-BR"/>
              </w:rPr>
              <w:t xml:space="preserve"> ver seus próprios dados, não </w:t>
            </w:r>
            <w:r w:rsidR="00487AFB">
              <w:rPr>
                <w:rFonts w:cs="Arial"/>
                <w:color w:val="000000"/>
                <w:szCs w:val="24"/>
                <w:lang w:eastAsia="pt-BR"/>
              </w:rPr>
              <w:t>sendo</w:t>
            </w:r>
            <w:r w:rsidR="00FF6E6D" w:rsidRPr="004B79FA">
              <w:rPr>
                <w:rFonts w:cs="Arial"/>
                <w:color w:val="000000"/>
                <w:szCs w:val="24"/>
                <w:lang w:eastAsia="pt-BR"/>
              </w:rPr>
              <w:t xml:space="preserve"> permitido ver d</w:t>
            </w:r>
            <w:r w:rsidR="00A41FBD" w:rsidRPr="004B79FA">
              <w:rPr>
                <w:rFonts w:cs="Arial"/>
                <w:color w:val="000000"/>
                <w:szCs w:val="24"/>
                <w:lang w:eastAsia="pt-BR"/>
              </w:rPr>
              <w:t>ados de terceiros no aplicativo.</w:t>
            </w:r>
          </w:p>
        </w:tc>
        <w:tc>
          <w:tcPr>
            <w:tcW w:w="1701" w:type="dxa"/>
          </w:tcPr>
          <w:p w14:paraId="4DD16977" w14:textId="77777777" w:rsidR="00FF6E6D" w:rsidRPr="004B79FA" w:rsidRDefault="00FF6E6D" w:rsidP="00FF6E6D">
            <w:pPr>
              <w:spacing w:line="240" w:lineRule="auto"/>
              <w:ind w:firstLine="0"/>
              <w:rPr>
                <w:rFonts w:cs="Arial"/>
                <w:color w:val="000000"/>
                <w:szCs w:val="24"/>
                <w:lang w:eastAsia="pt-BR"/>
              </w:rPr>
            </w:pPr>
            <w:r w:rsidRPr="004B79FA">
              <w:rPr>
                <w:rFonts w:cs="Arial"/>
                <w:color w:val="000000"/>
                <w:szCs w:val="24"/>
                <w:lang w:eastAsia="pt-BR"/>
              </w:rPr>
              <w:t>Tipo Segurança</w:t>
            </w:r>
          </w:p>
        </w:tc>
        <w:tc>
          <w:tcPr>
            <w:tcW w:w="1559" w:type="dxa"/>
          </w:tcPr>
          <w:p w14:paraId="16B50EAC"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3C4A7B96"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(X) Obrigatório</w:t>
            </w:r>
          </w:p>
        </w:tc>
        <w:tc>
          <w:tcPr>
            <w:tcW w:w="1555" w:type="dxa"/>
          </w:tcPr>
          <w:p w14:paraId="5EC785BE"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14236412"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 ) Transitório</w:t>
            </w:r>
          </w:p>
        </w:tc>
      </w:tr>
      <w:tr w:rsidR="00FF6E6D" w14:paraId="7B29924D" w14:textId="77777777" w:rsidTr="00071EE1">
        <w:trPr>
          <w:jc w:val="center"/>
        </w:trPr>
        <w:tc>
          <w:tcPr>
            <w:tcW w:w="1696" w:type="dxa"/>
          </w:tcPr>
          <w:p w14:paraId="0BD3F8EE" w14:textId="1087C555" w:rsidR="00FF6E6D" w:rsidRPr="004B79FA" w:rsidRDefault="2A97DEEF" w:rsidP="2A97DEEF">
            <w:pPr>
              <w:spacing w:line="240" w:lineRule="auto"/>
              <w:ind w:firstLine="0"/>
              <w:rPr>
                <w:rFonts w:cs="Arial"/>
                <w:color w:val="000000"/>
                <w:szCs w:val="24"/>
                <w:lang w:eastAsia="pt-BR"/>
              </w:rPr>
            </w:pPr>
            <w:r w:rsidRPr="004B79FA">
              <w:rPr>
                <w:rFonts w:cs="Arial"/>
                <w:b/>
                <w:bCs/>
                <w:color w:val="000000" w:themeColor="text1"/>
                <w:szCs w:val="24"/>
                <w:lang w:eastAsia="pt-BR"/>
              </w:rPr>
              <w:t>RNF010-</w:t>
            </w:r>
            <w:r w:rsidRPr="004B79FA">
              <w:rPr>
                <w:rFonts w:cs="Arial"/>
                <w:color w:val="000000" w:themeColor="text1"/>
                <w:szCs w:val="24"/>
                <w:lang w:eastAsia="pt-BR"/>
              </w:rPr>
              <w:t xml:space="preserve"> Armazenamento de dados</w:t>
            </w:r>
          </w:p>
        </w:tc>
        <w:tc>
          <w:tcPr>
            <w:tcW w:w="2562" w:type="dxa"/>
          </w:tcPr>
          <w:p w14:paraId="331466C3" w14:textId="17B225DB" w:rsidR="00FF6E6D" w:rsidRPr="004B79FA" w:rsidRDefault="00FF6E6D" w:rsidP="00393034">
            <w:pPr>
              <w:spacing w:line="240" w:lineRule="auto"/>
              <w:ind w:firstLine="0"/>
              <w:rPr>
                <w:rFonts w:cs="Arial"/>
                <w:color w:val="000000"/>
                <w:szCs w:val="24"/>
                <w:lang w:eastAsia="pt-BR"/>
              </w:rPr>
            </w:pPr>
            <w:r w:rsidRPr="004B79FA">
              <w:rPr>
                <w:rFonts w:cs="Arial"/>
                <w:color w:val="000000"/>
                <w:szCs w:val="24"/>
                <w:lang w:eastAsia="pt-BR"/>
              </w:rPr>
              <w:t xml:space="preserve">O sistema </w:t>
            </w:r>
            <w:r w:rsidR="00487AFB">
              <w:rPr>
                <w:rFonts w:cs="Arial"/>
                <w:color w:val="000000"/>
                <w:szCs w:val="24"/>
                <w:lang w:eastAsia="pt-BR"/>
              </w:rPr>
              <w:t>deve</w:t>
            </w:r>
            <w:r w:rsidRPr="004B79FA">
              <w:rPr>
                <w:rFonts w:cs="Arial"/>
                <w:color w:val="000000"/>
                <w:szCs w:val="24"/>
                <w:lang w:eastAsia="pt-BR"/>
              </w:rPr>
              <w:t xml:space="preserve"> comunicar com o banco de dados SQL</w:t>
            </w:r>
            <w:r w:rsidR="00393034" w:rsidRPr="004B79FA">
              <w:rPr>
                <w:rFonts w:cs="Arial"/>
                <w:color w:val="000000"/>
                <w:szCs w:val="24"/>
                <w:lang w:eastAsia="pt-BR"/>
              </w:rPr>
              <w:t>ite</w:t>
            </w:r>
            <w:r w:rsidR="00A41FBD" w:rsidRPr="004B79FA">
              <w:rPr>
                <w:rFonts w:cs="Arial"/>
                <w:color w:val="000000"/>
                <w:szCs w:val="24"/>
                <w:lang w:eastAsia="pt-BR"/>
              </w:rPr>
              <w:t>.</w:t>
            </w:r>
          </w:p>
        </w:tc>
        <w:tc>
          <w:tcPr>
            <w:tcW w:w="1701" w:type="dxa"/>
          </w:tcPr>
          <w:p w14:paraId="02F2484E" w14:textId="77777777" w:rsidR="00FF6E6D" w:rsidRPr="004B79FA" w:rsidRDefault="00FF6E6D" w:rsidP="00FF6E6D">
            <w:pPr>
              <w:spacing w:line="240" w:lineRule="auto"/>
              <w:ind w:firstLine="0"/>
              <w:rPr>
                <w:rFonts w:cs="Arial"/>
                <w:color w:val="000000"/>
                <w:szCs w:val="24"/>
                <w:lang w:eastAsia="pt-BR"/>
              </w:rPr>
            </w:pPr>
            <w:r w:rsidRPr="004B79FA">
              <w:rPr>
                <w:rFonts w:cs="Arial"/>
                <w:color w:val="000000"/>
                <w:szCs w:val="24"/>
                <w:lang w:eastAsia="pt-BR"/>
              </w:rPr>
              <w:t>Tipo</w:t>
            </w:r>
            <w:r w:rsidR="004E57A2" w:rsidRPr="004B79FA">
              <w:rPr>
                <w:rFonts w:cs="Arial"/>
                <w:color w:val="000000"/>
                <w:szCs w:val="24"/>
                <w:lang w:eastAsia="pt-BR"/>
              </w:rPr>
              <w:t xml:space="preserve"> Compatibilidade </w:t>
            </w:r>
          </w:p>
        </w:tc>
        <w:tc>
          <w:tcPr>
            <w:tcW w:w="1559" w:type="dxa"/>
          </w:tcPr>
          <w:p w14:paraId="23FCA863"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6E4CF2B0"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(X) Obrigatório</w:t>
            </w:r>
          </w:p>
        </w:tc>
        <w:tc>
          <w:tcPr>
            <w:tcW w:w="1555" w:type="dxa"/>
          </w:tcPr>
          <w:p w14:paraId="13A866C9"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523F1667"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 ) Transitório</w:t>
            </w:r>
          </w:p>
        </w:tc>
      </w:tr>
      <w:tr w:rsidR="00FF6E6D" w14:paraId="71691660" w14:textId="77777777" w:rsidTr="00071EE1">
        <w:trPr>
          <w:jc w:val="center"/>
        </w:trPr>
        <w:tc>
          <w:tcPr>
            <w:tcW w:w="1696" w:type="dxa"/>
          </w:tcPr>
          <w:p w14:paraId="61BC03B4" w14:textId="49D6553E" w:rsidR="00FF6E6D" w:rsidRPr="004B79FA" w:rsidRDefault="2A97DEEF" w:rsidP="2A97DEEF">
            <w:pPr>
              <w:spacing w:line="240" w:lineRule="auto"/>
              <w:ind w:firstLine="0"/>
              <w:rPr>
                <w:rFonts w:cs="Arial"/>
                <w:color w:val="000000"/>
                <w:szCs w:val="24"/>
                <w:lang w:eastAsia="pt-BR"/>
              </w:rPr>
            </w:pPr>
            <w:r w:rsidRPr="004B79FA">
              <w:rPr>
                <w:rFonts w:cs="Arial"/>
                <w:b/>
                <w:bCs/>
                <w:color w:val="000000" w:themeColor="text1"/>
                <w:szCs w:val="24"/>
                <w:lang w:eastAsia="pt-BR"/>
              </w:rPr>
              <w:t>RNF011-</w:t>
            </w:r>
            <w:r w:rsidRPr="004B79FA">
              <w:rPr>
                <w:rFonts w:cs="Arial"/>
                <w:color w:val="000000" w:themeColor="text1"/>
                <w:szCs w:val="24"/>
                <w:lang w:eastAsia="pt-BR"/>
              </w:rPr>
              <w:t xml:space="preserve"> Linguagem de programação</w:t>
            </w:r>
          </w:p>
        </w:tc>
        <w:tc>
          <w:tcPr>
            <w:tcW w:w="2562" w:type="dxa"/>
          </w:tcPr>
          <w:p w14:paraId="5AE8508F" w14:textId="10E151AE" w:rsidR="00FF6E6D" w:rsidRPr="004B79FA" w:rsidRDefault="2A97DEEF" w:rsidP="2A97DEEF">
            <w:pPr>
              <w:spacing w:line="240" w:lineRule="auto"/>
              <w:ind w:firstLine="0"/>
              <w:rPr>
                <w:rFonts w:cs="Arial"/>
                <w:color w:val="000000"/>
                <w:szCs w:val="24"/>
                <w:lang w:eastAsia="pt-BR"/>
              </w:rPr>
            </w:pPr>
            <w:r w:rsidRPr="004B79FA">
              <w:rPr>
                <w:rFonts w:cs="Arial"/>
                <w:color w:val="000000" w:themeColor="text1"/>
                <w:szCs w:val="24"/>
                <w:lang w:eastAsia="pt-BR"/>
              </w:rPr>
              <w:t xml:space="preserve">O sistema </w:t>
            </w:r>
            <w:r w:rsidR="00487AFB">
              <w:rPr>
                <w:rFonts w:cs="Arial"/>
                <w:color w:val="000000" w:themeColor="text1"/>
                <w:szCs w:val="24"/>
                <w:lang w:eastAsia="pt-BR"/>
              </w:rPr>
              <w:t>deve</w:t>
            </w:r>
            <w:r w:rsidRPr="004B79FA">
              <w:rPr>
                <w:rFonts w:cs="Arial"/>
                <w:color w:val="000000" w:themeColor="text1"/>
                <w:szCs w:val="24"/>
                <w:lang w:eastAsia="pt-BR"/>
              </w:rPr>
              <w:t xml:space="preserve"> ser desenvolvido utilizando a linguagem C#.</w:t>
            </w:r>
          </w:p>
        </w:tc>
        <w:tc>
          <w:tcPr>
            <w:tcW w:w="1701" w:type="dxa"/>
          </w:tcPr>
          <w:p w14:paraId="55164296" w14:textId="77777777" w:rsidR="00FF6E6D" w:rsidRPr="004B79FA" w:rsidRDefault="00FF6E6D" w:rsidP="00FF6E6D">
            <w:pPr>
              <w:spacing w:line="240" w:lineRule="auto"/>
              <w:ind w:firstLine="0"/>
              <w:rPr>
                <w:rFonts w:cs="Arial"/>
                <w:color w:val="000000"/>
                <w:szCs w:val="24"/>
                <w:lang w:eastAsia="pt-BR"/>
              </w:rPr>
            </w:pPr>
            <w:r w:rsidRPr="004B79FA">
              <w:rPr>
                <w:rFonts w:cs="Arial"/>
                <w:color w:val="000000"/>
                <w:szCs w:val="24"/>
                <w:lang w:eastAsia="pt-BR"/>
              </w:rPr>
              <w:t>Tipo</w:t>
            </w:r>
            <w:r w:rsidR="004E57A2" w:rsidRPr="004B79FA">
              <w:rPr>
                <w:rFonts w:cs="Arial"/>
                <w:color w:val="000000"/>
                <w:szCs w:val="24"/>
                <w:lang w:eastAsia="pt-BR"/>
              </w:rPr>
              <w:t xml:space="preserve"> Compatibilidade</w:t>
            </w:r>
          </w:p>
        </w:tc>
        <w:tc>
          <w:tcPr>
            <w:tcW w:w="1559" w:type="dxa"/>
          </w:tcPr>
          <w:p w14:paraId="202DC620"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  ) Desejável</w:t>
            </w:r>
          </w:p>
          <w:p w14:paraId="7B334934"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(X) Obrigatório</w:t>
            </w:r>
          </w:p>
        </w:tc>
        <w:tc>
          <w:tcPr>
            <w:tcW w:w="1555" w:type="dxa"/>
          </w:tcPr>
          <w:p w14:paraId="15AA2ECB" w14:textId="77777777" w:rsidR="00FF6E6D" w:rsidRPr="004B79FA" w:rsidRDefault="00FF6E6D" w:rsidP="00FF6E6D">
            <w:pPr>
              <w:suppressAutoHyphens w:val="0"/>
              <w:spacing w:line="240" w:lineRule="auto"/>
              <w:ind w:firstLine="0"/>
              <w:rPr>
                <w:rFonts w:cs="Arial"/>
                <w:szCs w:val="24"/>
                <w:lang w:eastAsia="pt-BR"/>
              </w:rPr>
            </w:pPr>
            <w:r w:rsidRPr="004B79FA">
              <w:rPr>
                <w:rFonts w:cs="Arial"/>
                <w:color w:val="000000"/>
                <w:szCs w:val="24"/>
                <w:lang w:eastAsia="pt-BR"/>
              </w:rPr>
              <w:t>(X) Permanente</w:t>
            </w:r>
          </w:p>
          <w:p w14:paraId="07BC41A8" w14:textId="77777777" w:rsidR="00FF6E6D" w:rsidRPr="004B79FA" w:rsidRDefault="00FF6E6D" w:rsidP="00FF6E6D">
            <w:pPr>
              <w:suppressAutoHyphens w:val="0"/>
              <w:spacing w:line="240" w:lineRule="auto"/>
              <w:ind w:firstLine="0"/>
              <w:rPr>
                <w:rFonts w:cs="Arial"/>
                <w:color w:val="000000"/>
                <w:szCs w:val="24"/>
                <w:lang w:eastAsia="pt-BR"/>
              </w:rPr>
            </w:pPr>
            <w:r w:rsidRPr="004B79FA">
              <w:rPr>
                <w:rFonts w:cs="Arial"/>
                <w:color w:val="000000"/>
                <w:szCs w:val="24"/>
                <w:lang w:eastAsia="pt-BR"/>
              </w:rPr>
              <w:t>( ) Transitório</w:t>
            </w:r>
          </w:p>
        </w:tc>
      </w:tr>
    </w:tbl>
    <w:p w14:paraId="3FE9F23F" w14:textId="77777777" w:rsidR="009635B2" w:rsidRDefault="009635B2" w:rsidP="00BD06F8">
      <w:pPr>
        <w:ind w:firstLine="0"/>
        <w:rPr>
          <w:szCs w:val="24"/>
        </w:rPr>
      </w:pPr>
    </w:p>
    <w:p w14:paraId="1F72F646" w14:textId="77777777" w:rsidR="00A41FBD" w:rsidRDefault="00A41FBD" w:rsidP="00BD06F8">
      <w:pPr>
        <w:ind w:firstLine="0"/>
        <w:rPr>
          <w:szCs w:val="24"/>
        </w:rPr>
      </w:pPr>
    </w:p>
    <w:p w14:paraId="08CE6F91" w14:textId="77777777" w:rsidR="00A41FBD" w:rsidRDefault="00A41FBD" w:rsidP="00BD06F8">
      <w:pPr>
        <w:ind w:firstLine="0"/>
        <w:rPr>
          <w:szCs w:val="24"/>
        </w:rPr>
      </w:pPr>
    </w:p>
    <w:p w14:paraId="61CDCEAD" w14:textId="77777777" w:rsidR="00A41FBD" w:rsidRDefault="00A41FBD" w:rsidP="00BD06F8">
      <w:pPr>
        <w:ind w:firstLine="0"/>
        <w:rPr>
          <w:szCs w:val="24"/>
        </w:rPr>
      </w:pPr>
    </w:p>
    <w:p w14:paraId="71AF893E" w14:textId="77777777" w:rsidR="00A41FBD" w:rsidRPr="004B79FA" w:rsidRDefault="00A41FBD" w:rsidP="00A41FBD">
      <w:pPr>
        <w:ind w:firstLine="0"/>
        <w:jc w:val="center"/>
        <w:rPr>
          <w:szCs w:val="24"/>
        </w:rPr>
      </w:pPr>
      <w:r w:rsidRPr="004B79FA">
        <w:rPr>
          <w:b/>
          <w:szCs w:val="24"/>
        </w:rPr>
        <w:t>Quadro 3</w:t>
      </w:r>
      <w:r w:rsidRPr="004B79FA">
        <w:rPr>
          <w:szCs w:val="24"/>
        </w:rPr>
        <w:t xml:space="preserve"> – Matriz de rastreabilidade.</w:t>
      </w:r>
    </w:p>
    <w:tbl>
      <w:tblPr>
        <w:tblStyle w:val="Tabelacomgrade"/>
        <w:tblW w:w="9635" w:type="dxa"/>
        <w:tblInd w:w="-284" w:type="dxa"/>
        <w:tblLook w:val="04A0" w:firstRow="1" w:lastRow="0" w:firstColumn="1" w:lastColumn="0" w:noHBand="0" w:noVBand="1"/>
      </w:tblPr>
      <w:tblGrid>
        <w:gridCol w:w="977"/>
        <w:gridCol w:w="670"/>
        <w:gridCol w:w="670"/>
        <w:gridCol w:w="670"/>
        <w:gridCol w:w="670"/>
        <w:gridCol w:w="670"/>
        <w:gridCol w:w="670"/>
        <w:gridCol w:w="670"/>
        <w:gridCol w:w="670"/>
        <w:gridCol w:w="670"/>
        <w:gridCol w:w="803"/>
        <w:gridCol w:w="803"/>
        <w:gridCol w:w="1022"/>
      </w:tblGrid>
      <w:tr w:rsidR="005F6D29" w14:paraId="113EBE5F" w14:textId="77777777" w:rsidTr="005F6D29">
        <w:tc>
          <w:tcPr>
            <w:tcW w:w="977" w:type="dxa"/>
          </w:tcPr>
          <w:p w14:paraId="5AA52788" w14:textId="77777777" w:rsidR="005F6D29" w:rsidRPr="00463A96" w:rsidRDefault="005F6D29" w:rsidP="00A41FBD">
            <w:pPr>
              <w:ind w:firstLine="0"/>
              <w:jc w:val="center"/>
              <w:rPr>
                <w:rFonts w:cs="Arial"/>
                <w:szCs w:val="24"/>
              </w:rPr>
            </w:pPr>
          </w:p>
        </w:tc>
        <w:tc>
          <w:tcPr>
            <w:tcW w:w="670" w:type="dxa"/>
          </w:tcPr>
          <w:p w14:paraId="0CEA795C" w14:textId="3BE127F8" w:rsidR="005F6D29" w:rsidRPr="00463A96" w:rsidRDefault="005F6D29" w:rsidP="00A41FBD">
            <w:pPr>
              <w:ind w:firstLine="0"/>
              <w:jc w:val="center"/>
              <w:rPr>
                <w:rFonts w:cs="Arial"/>
                <w:szCs w:val="24"/>
              </w:rPr>
            </w:pPr>
            <w:r w:rsidRPr="00463A96">
              <w:rPr>
                <w:rFonts w:cs="Arial"/>
                <w:szCs w:val="24"/>
              </w:rPr>
              <w:t>RF1</w:t>
            </w:r>
          </w:p>
        </w:tc>
        <w:tc>
          <w:tcPr>
            <w:tcW w:w="670" w:type="dxa"/>
          </w:tcPr>
          <w:p w14:paraId="1A3E6696" w14:textId="32F113B0" w:rsidR="005F6D29" w:rsidRPr="00463A96" w:rsidRDefault="005F6D29" w:rsidP="00A41FBD">
            <w:pPr>
              <w:ind w:firstLine="0"/>
              <w:jc w:val="center"/>
              <w:rPr>
                <w:rFonts w:cs="Arial"/>
                <w:szCs w:val="24"/>
              </w:rPr>
            </w:pPr>
            <w:r w:rsidRPr="00463A96">
              <w:rPr>
                <w:rFonts w:cs="Arial"/>
                <w:szCs w:val="24"/>
              </w:rPr>
              <w:t>RF2</w:t>
            </w:r>
          </w:p>
        </w:tc>
        <w:tc>
          <w:tcPr>
            <w:tcW w:w="670" w:type="dxa"/>
          </w:tcPr>
          <w:p w14:paraId="66F249C1" w14:textId="209F71D9" w:rsidR="005F6D29" w:rsidRPr="00463A96" w:rsidRDefault="005F6D29" w:rsidP="00A41FBD">
            <w:pPr>
              <w:ind w:firstLine="0"/>
              <w:jc w:val="center"/>
              <w:rPr>
                <w:rFonts w:cs="Arial"/>
                <w:szCs w:val="24"/>
              </w:rPr>
            </w:pPr>
            <w:r w:rsidRPr="00463A96">
              <w:rPr>
                <w:rFonts w:cs="Arial"/>
                <w:szCs w:val="24"/>
              </w:rPr>
              <w:t>RF3</w:t>
            </w:r>
          </w:p>
        </w:tc>
        <w:tc>
          <w:tcPr>
            <w:tcW w:w="670" w:type="dxa"/>
          </w:tcPr>
          <w:p w14:paraId="780452F7" w14:textId="74A8BA89" w:rsidR="005F6D29" w:rsidRPr="00463A96" w:rsidRDefault="005F6D29" w:rsidP="00A41FBD">
            <w:pPr>
              <w:ind w:firstLine="0"/>
              <w:jc w:val="center"/>
              <w:rPr>
                <w:rFonts w:cs="Arial"/>
                <w:szCs w:val="24"/>
              </w:rPr>
            </w:pPr>
            <w:r w:rsidRPr="00463A96">
              <w:rPr>
                <w:rFonts w:cs="Arial"/>
                <w:szCs w:val="24"/>
              </w:rPr>
              <w:t>RF4</w:t>
            </w:r>
          </w:p>
        </w:tc>
        <w:tc>
          <w:tcPr>
            <w:tcW w:w="670" w:type="dxa"/>
          </w:tcPr>
          <w:p w14:paraId="58EFD679" w14:textId="36E47F73" w:rsidR="005F6D29" w:rsidRPr="00463A96" w:rsidRDefault="005F6D29" w:rsidP="00A41FBD">
            <w:pPr>
              <w:ind w:firstLine="0"/>
              <w:jc w:val="center"/>
              <w:rPr>
                <w:rFonts w:cs="Arial"/>
                <w:szCs w:val="24"/>
              </w:rPr>
            </w:pPr>
            <w:r w:rsidRPr="00463A96">
              <w:rPr>
                <w:rFonts w:cs="Arial"/>
                <w:szCs w:val="24"/>
              </w:rPr>
              <w:t>RF5</w:t>
            </w:r>
          </w:p>
        </w:tc>
        <w:tc>
          <w:tcPr>
            <w:tcW w:w="670" w:type="dxa"/>
          </w:tcPr>
          <w:p w14:paraId="0403CCD5" w14:textId="30D0B744" w:rsidR="005F6D29" w:rsidRPr="00463A96" w:rsidRDefault="005F6D29" w:rsidP="00A41FBD">
            <w:pPr>
              <w:ind w:firstLine="0"/>
              <w:jc w:val="center"/>
              <w:rPr>
                <w:rFonts w:cs="Arial"/>
                <w:szCs w:val="24"/>
              </w:rPr>
            </w:pPr>
            <w:r w:rsidRPr="00463A96">
              <w:rPr>
                <w:rFonts w:cs="Arial"/>
                <w:szCs w:val="24"/>
              </w:rPr>
              <w:t>RF6</w:t>
            </w:r>
          </w:p>
        </w:tc>
        <w:tc>
          <w:tcPr>
            <w:tcW w:w="670" w:type="dxa"/>
          </w:tcPr>
          <w:p w14:paraId="20D5B7EF" w14:textId="31F43492" w:rsidR="005F6D29" w:rsidRPr="00463A96" w:rsidRDefault="005F6D29" w:rsidP="00A41FBD">
            <w:pPr>
              <w:ind w:firstLine="0"/>
              <w:jc w:val="center"/>
              <w:rPr>
                <w:rFonts w:cs="Arial"/>
                <w:szCs w:val="24"/>
              </w:rPr>
            </w:pPr>
            <w:r w:rsidRPr="00463A96">
              <w:rPr>
                <w:rFonts w:cs="Arial"/>
                <w:szCs w:val="24"/>
              </w:rPr>
              <w:t>RF7</w:t>
            </w:r>
          </w:p>
        </w:tc>
        <w:tc>
          <w:tcPr>
            <w:tcW w:w="670" w:type="dxa"/>
          </w:tcPr>
          <w:p w14:paraId="41FE1A46" w14:textId="4702FC4E" w:rsidR="005F6D29" w:rsidRPr="00463A96" w:rsidRDefault="005F6D29" w:rsidP="00A41FBD">
            <w:pPr>
              <w:ind w:firstLine="0"/>
              <w:jc w:val="center"/>
              <w:rPr>
                <w:rFonts w:cs="Arial"/>
                <w:szCs w:val="24"/>
              </w:rPr>
            </w:pPr>
            <w:r w:rsidRPr="00463A96">
              <w:rPr>
                <w:rFonts w:cs="Arial"/>
                <w:szCs w:val="24"/>
              </w:rPr>
              <w:t>RF8</w:t>
            </w:r>
          </w:p>
        </w:tc>
        <w:tc>
          <w:tcPr>
            <w:tcW w:w="670" w:type="dxa"/>
          </w:tcPr>
          <w:p w14:paraId="4C42D016" w14:textId="67E7E022" w:rsidR="005F6D29" w:rsidRPr="00463A96" w:rsidRDefault="005F6D29" w:rsidP="00A41FBD">
            <w:pPr>
              <w:ind w:firstLine="0"/>
              <w:jc w:val="center"/>
              <w:rPr>
                <w:rFonts w:cs="Arial"/>
                <w:szCs w:val="24"/>
              </w:rPr>
            </w:pPr>
            <w:r w:rsidRPr="00463A96">
              <w:rPr>
                <w:rFonts w:cs="Arial"/>
                <w:szCs w:val="24"/>
              </w:rPr>
              <w:t>RF9</w:t>
            </w:r>
          </w:p>
        </w:tc>
        <w:tc>
          <w:tcPr>
            <w:tcW w:w="803" w:type="dxa"/>
          </w:tcPr>
          <w:p w14:paraId="3A35C1F8" w14:textId="1D19F200" w:rsidR="005F6D29" w:rsidRPr="00463A96" w:rsidRDefault="005F6D29" w:rsidP="00A41FBD">
            <w:pPr>
              <w:ind w:firstLine="0"/>
              <w:jc w:val="center"/>
              <w:rPr>
                <w:rFonts w:cs="Arial"/>
                <w:szCs w:val="24"/>
              </w:rPr>
            </w:pPr>
            <w:r w:rsidRPr="00463A96">
              <w:rPr>
                <w:rFonts w:cs="Arial"/>
                <w:szCs w:val="24"/>
              </w:rPr>
              <w:t>RF10</w:t>
            </w:r>
          </w:p>
        </w:tc>
        <w:tc>
          <w:tcPr>
            <w:tcW w:w="803" w:type="dxa"/>
          </w:tcPr>
          <w:p w14:paraId="3B5F291A" w14:textId="60A1F6A2" w:rsidR="005F6D29" w:rsidRPr="00463A96" w:rsidRDefault="005F6D29" w:rsidP="00A41FBD">
            <w:pPr>
              <w:ind w:firstLine="0"/>
              <w:jc w:val="center"/>
              <w:rPr>
                <w:rFonts w:cs="Arial"/>
                <w:szCs w:val="24"/>
              </w:rPr>
            </w:pPr>
            <w:r w:rsidRPr="00463A96">
              <w:rPr>
                <w:rFonts w:cs="Arial"/>
                <w:szCs w:val="24"/>
              </w:rPr>
              <w:t>RF11</w:t>
            </w:r>
          </w:p>
        </w:tc>
        <w:tc>
          <w:tcPr>
            <w:tcW w:w="1022" w:type="dxa"/>
          </w:tcPr>
          <w:p w14:paraId="6021F19B" w14:textId="598579F2" w:rsidR="005F6D29" w:rsidRPr="00463A96" w:rsidRDefault="005F6D29" w:rsidP="00A41FBD">
            <w:pPr>
              <w:ind w:firstLine="0"/>
              <w:jc w:val="center"/>
              <w:rPr>
                <w:rFonts w:cs="Arial"/>
                <w:szCs w:val="24"/>
              </w:rPr>
            </w:pPr>
            <w:r w:rsidRPr="00463A96">
              <w:rPr>
                <w:rFonts w:cs="Arial"/>
                <w:szCs w:val="24"/>
              </w:rPr>
              <w:t>RF1</w:t>
            </w:r>
            <w:r>
              <w:rPr>
                <w:rFonts w:cs="Arial"/>
                <w:szCs w:val="24"/>
              </w:rPr>
              <w:t>2</w:t>
            </w:r>
          </w:p>
        </w:tc>
      </w:tr>
      <w:tr w:rsidR="0011367D" w14:paraId="5CA46B37" w14:textId="77777777" w:rsidTr="005F6D29">
        <w:tc>
          <w:tcPr>
            <w:tcW w:w="977" w:type="dxa"/>
          </w:tcPr>
          <w:p w14:paraId="2F1A0E0A" w14:textId="0C08EFFD" w:rsidR="0011367D" w:rsidRPr="00463A96" w:rsidRDefault="0011367D" w:rsidP="0011367D">
            <w:pPr>
              <w:ind w:firstLine="0"/>
              <w:jc w:val="center"/>
              <w:rPr>
                <w:rFonts w:cs="Arial"/>
                <w:szCs w:val="24"/>
              </w:rPr>
            </w:pPr>
            <w:r w:rsidRPr="00463A96">
              <w:rPr>
                <w:rFonts w:cs="Arial"/>
                <w:szCs w:val="24"/>
              </w:rPr>
              <w:t>RNF1</w:t>
            </w:r>
          </w:p>
        </w:tc>
        <w:tc>
          <w:tcPr>
            <w:tcW w:w="670" w:type="dxa"/>
          </w:tcPr>
          <w:p w14:paraId="15997312" w14:textId="4162DFD7" w:rsidR="0011367D" w:rsidRPr="00463A96" w:rsidRDefault="0011367D" w:rsidP="0011367D">
            <w:pPr>
              <w:ind w:firstLine="0"/>
              <w:jc w:val="center"/>
              <w:rPr>
                <w:rFonts w:cs="Arial"/>
                <w:szCs w:val="24"/>
              </w:rPr>
            </w:pPr>
          </w:p>
        </w:tc>
        <w:tc>
          <w:tcPr>
            <w:tcW w:w="670" w:type="dxa"/>
          </w:tcPr>
          <w:p w14:paraId="3AE0406C" w14:textId="6310602B" w:rsidR="0011367D" w:rsidRPr="00463A96" w:rsidRDefault="0011367D" w:rsidP="0011367D">
            <w:pPr>
              <w:ind w:firstLine="0"/>
              <w:jc w:val="center"/>
              <w:rPr>
                <w:rFonts w:cs="Arial"/>
                <w:szCs w:val="24"/>
              </w:rPr>
            </w:pPr>
            <w:r w:rsidRPr="00463A96">
              <w:rPr>
                <w:rFonts w:cs="Arial"/>
                <w:szCs w:val="24"/>
              </w:rPr>
              <w:t>X</w:t>
            </w:r>
          </w:p>
        </w:tc>
        <w:tc>
          <w:tcPr>
            <w:tcW w:w="670" w:type="dxa"/>
          </w:tcPr>
          <w:p w14:paraId="481442A1" w14:textId="06464DA2" w:rsidR="0011367D" w:rsidRPr="00463A96" w:rsidRDefault="0011367D" w:rsidP="0011367D">
            <w:pPr>
              <w:ind w:firstLine="0"/>
              <w:jc w:val="center"/>
              <w:rPr>
                <w:rFonts w:cs="Arial"/>
                <w:szCs w:val="24"/>
              </w:rPr>
            </w:pPr>
            <w:r w:rsidRPr="00463A96">
              <w:rPr>
                <w:rFonts w:cs="Arial"/>
                <w:szCs w:val="24"/>
              </w:rPr>
              <w:t>X</w:t>
            </w:r>
          </w:p>
        </w:tc>
        <w:tc>
          <w:tcPr>
            <w:tcW w:w="670" w:type="dxa"/>
          </w:tcPr>
          <w:p w14:paraId="4C4CFAB2" w14:textId="521CE491" w:rsidR="0011367D" w:rsidRPr="00463A96" w:rsidRDefault="0011367D" w:rsidP="0011367D">
            <w:pPr>
              <w:ind w:firstLine="0"/>
              <w:jc w:val="center"/>
              <w:rPr>
                <w:rFonts w:cs="Arial"/>
                <w:szCs w:val="24"/>
              </w:rPr>
            </w:pPr>
            <w:r w:rsidRPr="00463A96">
              <w:rPr>
                <w:rFonts w:cs="Arial"/>
                <w:szCs w:val="24"/>
              </w:rPr>
              <w:t>X</w:t>
            </w:r>
          </w:p>
        </w:tc>
        <w:tc>
          <w:tcPr>
            <w:tcW w:w="670" w:type="dxa"/>
          </w:tcPr>
          <w:p w14:paraId="403A6132" w14:textId="397968AA" w:rsidR="0011367D" w:rsidRPr="00463A96" w:rsidRDefault="0011367D" w:rsidP="0011367D">
            <w:pPr>
              <w:ind w:firstLine="0"/>
              <w:jc w:val="center"/>
              <w:rPr>
                <w:rFonts w:cs="Arial"/>
                <w:szCs w:val="24"/>
              </w:rPr>
            </w:pPr>
            <w:r w:rsidRPr="00463A96">
              <w:rPr>
                <w:rFonts w:cs="Arial"/>
                <w:szCs w:val="24"/>
              </w:rPr>
              <w:t>X</w:t>
            </w:r>
          </w:p>
        </w:tc>
        <w:tc>
          <w:tcPr>
            <w:tcW w:w="670" w:type="dxa"/>
          </w:tcPr>
          <w:p w14:paraId="1AAF8F89" w14:textId="01B1215F" w:rsidR="0011367D" w:rsidRPr="00463A96" w:rsidRDefault="0011367D" w:rsidP="0011367D">
            <w:pPr>
              <w:ind w:firstLine="0"/>
              <w:jc w:val="center"/>
              <w:rPr>
                <w:rFonts w:cs="Arial"/>
                <w:szCs w:val="24"/>
              </w:rPr>
            </w:pPr>
            <w:r w:rsidRPr="00463A96">
              <w:rPr>
                <w:rFonts w:cs="Arial"/>
                <w:szCs w:val="24"/>
              </w:rPr>
              <w:t>X</w:t>
            </w:r>
          </w:p>
        </w:tc>
        <w:tc>
          <w:tcPr>
            <w:tcW w:w="670" w:type="dxa"/>
          </w:tcPr>
          <w:p w14:paraId="5C224279" w14:textId="0359E44D" w:rsidR="0011367D" w:rsidRPr="00463A96" w:rsidRDefault="0011367D" w:rsidP="0011367D">
            <w:pPr>
              <w:ind w:firstLine="0"/>
              <w:jc w:val="center"/>
              <w:rPr>
                <w:rFonts w:cs="Arial"/>
                <w:szCs w:val="24"/>
              </w:rPr>
            </w:pPr>
            <w:r w:rsidRPr="00463A96">
              <w:rPr>
                <w:rFonts w:cs="Arial"/>
                <w:szCs w:val="24"/>
              </w:rPr>
              <w:t>X</w:t>
            </w:r>
          </w:p>
        </w:tc>
        <w:tc>
          <w:tcPr>
            <w:tcW w:w="670" w:type="dxa"/>
          </w:tcPr>
          <w:p w14:paraId="295D15A4" w14:textId="2A980696" w:rsidR="0011367D" w:rsidRPr="00463A96" w:rsidRDefault="0011367D" w:rsidP="0011367D">
            <w:pPr>
              <w:ind w:firstLine="0"/>
              <w:jc w:val="center"/>
              <w:rPr>
                <w:rFonts w:cs="Arial"/>
                <w:szCs w:val="24"/>
              </w:rPr>
            </w:pPr>
            <w:r w:rsidRPr="00463A96">
              <w:rPr>
                <w:rFonts w:cs="Arial"/>
                <w:szCs w:val="24"/>
              </w:rPr>
              <w:t>X</w:t>
            </w:r>
          </w:p>
        </w:tc>
        <w:tc>
          <w:tcPr>
            <w:tcW w:w="670" w:type="dxa"/>
          </w:tcPr>
          <w:p w14:paraId="73140DD1" w14:textId="25418432" w:rsidR="0011367D" w:rsidRPr="00463A96" w:rsidRDefault="0011367D" w:rsidP="0011367D">
            <w:pPr>
              <w:ind w:firstLine="0"/>
              <w:jc w:val="center"/>
              <w:rPr>
                <w:rFonts w:cs="Arial"/>
                <w:szCs w:val="24"/>
              </w:rPr>
            </w:pPr>
            <w:r w:rsidRPr="00463A96">
              <w:rPr>
                <w:rFonts w:cs="Arial"/>
                <w:szCs w:val="24"/>
              </w:rPr>
              <w:t>X</w:t>
            </w:r>
          </w:p>
        </w:tc>
        <w:tc>
          <w:tcPr>
            <w:tcW w:w="803" w:type="dxa"/>
          </w:tcPr>
          <w:p w14:paraId="6362F193" w14:textId="5D794957" w:rsidR="0011367D" w:rsidRPr="00463A96" w:rsidRDefault="0011367D" w:rsidP="0011367D">
            <w:pPr>
              <w:ind w:firstLine="0"/>
              <w:jc w:val="center"/>
              <w:rPr>
                <w:rFonts w:cs="Arial"/>
                <w:szCs w:val="24"/>
              </w:rPr>
            </w:pPr>
            <w:r w:rsidRPr="00463A96">
              <w:rPr>
                <w:rFonts w:cs="Arial"/>
                <w:szCs w:val="24"/>
              </w:rPr>
              <w:t>X</w:t>
            </w:r>
          </w:p>
        </w:tc>
        <w:tc>
          <w:tcPr>
            <w:tcW w:w="803" w:type="dxa"/>
          </w:tcPr>
          <w:p w14:paraId="65DA8EE8" w14:textId="10FF88A1" w:rsidR="0011367D" w:rsidRPr="00463A96" w:rsidRDefault="0011367D" w:rsidP="0011367D">
            <w:pPr>
              <w:ind w:firstLine="0"/>
              <w:jc w:val="center"/>
              <w:rPr>
                <w:rFonts w:cs="Arial"/>
                <w:szCs w:val="24"/>
              </w:rPr>
            </w:pPr>
            <w:r w:rsidRPr="00463A96">
              <w:rPr>
                <w:rFonts w:cs="Arial"/>
                <w:szCs w:val="24"/>
              </w:rPr>
              <w:t>X</w:t>
            </w:r>
          </w:p>
        </w:tc>
        <w:tc>
          <w:tcPr>
            <w:tcW w:w="1022" w:type="dxa"/>
          </w:tcPr>
          <w:p w14:paraId="57E739E2" w14:textId="58465937" w:rsidR="0011367D" w:rsidRPr="00463A96" w:rsidRDefault="0011367D" w:rsidP="0011367D">
            <w:pPr>
              <w:ind w:firstLine="0"/>
              <w:jc w:val="center"/>
              <w:rPr>
                <w:rFonts w:cs="Arial"/>
                <w:szCs w:val="24"/>
              </w:rPr>
            </w:pPr>
            <w:r w:rsidRPr="00463A96">
              <w:rPr>
                <w:rFonts w:cs="Arial"/>
                <w:szCs w:val="24"/>
              </w:rPr>
              <w:t>X</w:t>
            </w:r>
          </w:p>
        </w:tc>
      </w:tr>
      <w:tr w:rsidR="0011367D" w14:paraId="5A234CA4" w14:textId="77777777" w:rsidTr="005F6D29">
        <w:tc>
          <w:tcPr>
            <w:tcW w:w="977" w:type="dxa"/>
          </w:tcPr>
          <w:p w14:paraId="2AB20E33" w14:textId="76B536C5" w:rsidR="0011367D" w:rsidRPr="00463A96" w:rsidRDefault="0011367D" w:rsidP="0011367D">
            <w:pPr>
              <w:ind w:firstLine="0"/>
              <w:jc w:val="center"/>
              <w:rPr>
                <w:rFonts w:cs="Arial"/>
                <w:szCs w:val="24"/>
              </w:rPr>
            </w:pPr>
            <w:r w:rsidRPr="00463A96">
              <w:rPr>
                <w:rFonts w:cs="Arial"/>
                <w:szCs w:val="24"/>
              </w:rPr>
              <w:t>RNF2</w:t>
            </w:r>
          </w:p>
        </w:tc>
        <w:tc>
          <w:tcPr>
            <w:tcW w:w="670" w:type="dxa"/>
          </w:tcPr>
          <w:p w14:paraId="0BD77F9D" w14:textId="1BA026BE" w:rsidR="0011367D" w:rsidRPr="00463A96" w:rsidRDefault="0011367D" w:rsidP="0011367D">
            <w:pPr>
              <w:ind w:firstLine="0"/>
              <w:jc w:val="center"/>
              <w:rPr>
                <w:rFonts w:cs="Arial"/>
                <w:szCs w:val="24"/>
              </w:rPr>
            </w:pPr>
            <w:r>
              <w:rPr>
                <w:rFonts w:cs="Arial"/>
                <w:szCs w:val="24"/>
              </w:rPr>
              <w:t>X</w:t>
            </w:r>
          </w:p>
        </w:tc>
        <w:tc>
          <w:tcPr>
            <w:tcW w:w="670" w:type="dxa"/>
          </w:tcPr>
          <w:p w14:paraId="65476FA4" w14:textId="36294794" w:rsidR="0011367D" w:rsidRPr="00463A96" w:rsidRDefault="0011367D" w:rsidP="0011367D">
            <w:pPr>
              <w:ind w:firstLine="0"/>
              <w:jc w:val="center"/>
              <w:rPr>
                <w:rFonts w:cs="Arial"/>
                <w:szCs w:val="24"/>
              </w:rPr>
            </w:pPr>
            <w:r w:rsidRPr="00463A96">
              <w:rPr>
                <w:rFonts w:cs="Arial"/>
                <w:szCs w:val="24"/>
              </w:rPr>
              <w:t>X</w:t>
            </w:r>
          </w:p>
        </w:tc>
        <w:tc>
          <w:tcPr>
            <w:tcW w:w="670" w:type="dxa"/>
          </w:tcPr>
          <w:p w14:paraId="0092DCF8" w14:textId="68ABD05B" w:rsidR="0011367D" w:rsidRPr="00463A96" w:rsidRDefault="0011367D" w:rsidP="0011367D">
            <w:pPr>
              <w:ind w:firstLine="0"/>
              <w:jc w:val="center"/>
              <w:rPr>
                <w:rFonts w:cs="Arial"/>
                <w:szCs w:val="24"/>
              </w:rPr>
            </w:pPr>
            <w:r w:rsidRPr="00463A96">
              <w:rPr>
                <w:rFonts w:cs="Arial"/>
                <w:szCs w:val="24"/>
              </w:rPr>
              <w:t>X</w:t>
            </w:r>
          </w:p>
        </w:tc>
        <w:tc>
          <w:tcPr>
            <w:tcW w:w="670" w:type="dxa"/>
          </w:tcPr>
          <w:p w14:paraId="1D33C946" w14:textId="226519DD" w:rsidR="0011367D" w:rsidRPr="00463A96" w:rsidRDefault="0011367D" w:rsidP="0011367D">
            <w:pPr>
              <w:ind w:firstLine="0"/>
              <w:jc w:val="center"/>
              <w:rPr>
                <w:rFonts w:cs="Arial"/>
                <w:szCs w:val="24"/>
              </w:rPr>
            </w:pPr>
            <w:r w:rsidRPr="00463A96">
              <w:rPr>
                <w:rFonts w:cs="Arial"/>
                <w:szCs w:val="24"/>
              </w:rPr>
              <w:t>X</w:t>
            </w:r>
          </w:p>
        </w:tc>
        <w:tc>
          <w:tcPr>
            <w:tcW w:w="670" w:type="dxa"/>
          </w:tcPr>
          <w:p w14:paraId="66BD383A" w14:textId="1B9DEEDB" w:rsidR="0011367D" w:rsidRPr="00463A96" w:rsidRDefault="0011367D" w:rsidP="0011367D">
            <w:pPr>
              <w:ind w:firstLine="0"/>
              <w:jc w:val="center"/>
              <w:rPr>
                <w:rFonts w:cs="Arial"/>
                <w:szCs w:val="24"/>
              </w:rPr>
            </w:pPr>
            <w:r w:rsidRPr="00463A96">
              <w:rPr>
                <w:rFonts w:cs="Arial"/>
                <w:szCs w:val="24"/>
              </w:rPr>
              <w:t>X</w:t>
            </w:r>
          </w:p>
        </w:tc>
        <w:tc>
          <w:tcPr>
            <w:tcW w:w="670" w:type="dxa"/>
          </w:tcPr>
          <w:p w14:paraId="0422FE73" w14:textId="14E10A8C" w:rsidR="0011367D" w:rsidRPr="00463A96" w:rsidRDefault="0011367D" w:rsidP="0011367D">
            <w:pPr>
              <w:ind w:firstLine="0"/>
              <w:jc w:val="center"/>
              <w:rPr>
                <w:rFonts w:cs="Arial"/>
                <w:szCs w:val="24"/>
              </w:rPr>
            </w:pPr>
            <w:r w:rsidRPr="00463A96">
              <w:rPr>
                <w:rFonts w:cs="Arial"/>
                <w:szCs w:val="24"/>
              </w:rPr>
              <w:t>X</w:t>
            </w:r>
          </w:p>
        </w:tc>
        <w:tc>
          <w:tcPr>
            <w:tcW w:w="670" w:type="dxa"/>
          </w:tcPr>
          <w:p w14:paraId="4D8836D3" w14:textId="185E5F2C" w:rsidR="0011367D" w:rsidRPr="00463A96" w:rsidRDefault="0011367D" w:rsidP="0011367D">
            <w:pPr>
              <w:ind w:firstLine="0"/>
              <w:jc w:val="center"/>
              <w:rPr>
                <w:rFonts w:cs="Arial"/>
                <w:szCs w:val="24"/>
              </w:rPr>
            </w:pPr>
            <w:r w:rsidRPr="00463A96">
              <w:rPr>
                <w:rFonts w:cs="Arial"/>
                <w:szCs w:val="24"/>
              </w:rPr>
              <w:t>X</w:t>
            </w:r>
          </w:p>
        </w:tc>
        <w:tc>
          <w:tcPr>
            <w:tcW w:w="670" w:type="dxa"/>
          </w:tcPr>
          <w:p w14:paraId="7DAC2D91" w14:textId="7775EB4E" w:rsidR="0011367D" w:rsidRPr="00463A96" w:rsidRDefault="0011367D" w:rsidP="0011367D">
            <w:pPr>
              <w:ind w:firstLine="0"/>
              <w:jc w:val="center"/>
              <w:rPr>
                <w:rFonts w:cs="Arial"/>
                <w:szCs w:val="24"/>
              </w:rPr>
            </w:pPr>
            <w:r w:rsidRPr="00463A96">
              <w:rPr>
                <w:rFonts w:cs="Arial"/>
                <w:szCs w:val="24"/>
              </w:rPr>
              <w:t>X</w:t>
            </w:r>
          </w:p>
        </w:tc>
        <w:tc>
          <w:tcPr>
            <w:tcW w:w="670" w:type="dxa"/>
          </w:tcPr>
          <w:p w14:paraId="515D099D" w14:textId="01D104C1" w:rsidR="0011367D" w:rsidRPr="00463A96" w:rsidRDefault="0011367D" w:rsidP="0011367D">
            <w:pPr>
              <w:ind w:firstLine="0"/>
              <w:jc w:val="center"/>
              <w:rPr>
                <w:rFonts w:cs="Arial"/>
                <w:szCs w:val="24"/>
              </w:rPr>
            </w:pPr>
            <w:r w:rsidRPr="00463A96">
              <w:rPr>
                <w:rFonts w:cs="Arial"/>
                <w:szCs w:val="24"/>
              </w:rPr>
              <w:t>X</w:t>
            </w:r>
          </w:p>
        </w:tc>
        <w:tc>
          <w:tcPr>
            <w:tcW w:w="803" w:type="dxa"/>
          </w:tcPr>
          <w:p w14:paraId="7946A246" w14:textId="4AB00581" w:rsidR="0011367D" w:rsidRPr="00463A96" w:rsidRDefault="0011367D" w:rsidP="0011367D">
            <w:pPr>
              <w:ind w:firstLine="0"/>
              <w:jc w:val="center"/>
              <w:rPr>
                <w:rFonts w:cs="Arial"/>
                <w:szCs w:val="24"/>
              </w:rPr>
            </w:pPr>
            <w:r w:rsidRPr="00463A96">
              <w:rPr>
                <w:rFonts w:cs="Arial"/>
                <w:szCs w:val="24"/>
              </w:rPr>
              <w:t>X</w:t>
            </w:r>
          </w:p>
        </w:tc>
        <w:tc>
          <w:tcPr>
            <w:tcW w:w="803" w:type="dxa"/>
          </w:tcPr>
          <w:p w14:paraId="25CC5A42" w14:textId="5DCFF1D7" w:rsidR="0011367D" w:rsidRPr="00463A96" w:rsidRDefault="0011367D" w:rsidP="0011367D">
            <w:pPr>
              <w:ind w:firstLine="0"/>
              <w:jc w:val="center"/>
              <w:rPr>
                <w:rFonts w:cs="Arial"/>
                <w:szCs w:val="24"/>
              </w:rPr>
            </w:pPr>
            <w:r w:rsidRPr="00463A96">
              <w:rPr>
                <w:rFonts w:cs="Arial"/>
                <w:szCs w:val="24"/>
              </w:rPr>
              <w:t>X</w:t>
            </w:r>
          </w:p>
        </w:tc>
        <w:tc>
          <w:tcPr>
            <w:tcW w:w="1022" w:type="dxa"/>
          </w:tcPr>
          <w:p w14:paraId="7F7C2EFB" w14:textId="706C807E" w:rsidR="0011367D" w:rsidRPr="00463A96" w:rsidRDefault="0011367D" w:rsidP="0011367D">
            <w:pPr>
              <w:ind w:firstLine="0"/>
              <w:jc w:val="center"/>
              <w:rPr>
                <w:rFonts w:cs="Arial"/>
                <w:szCs w:val="24"/>
              </w:rPr>
            </w:pPr>
            <w:r w:rsidRPr="00463A96">
              <w:rPr>
                <w:rFonts w:cs="Arial"/>
                <w:szCs w:val="24"/>
              </w:rPr>
              <w:t>X</w:t>
            </w:r>
          </w:p>
        </w:tc>
      </w:tr>
      <w:tr w:rsidR="0011367D" w14:paraId="01C57216" w14:textId="77777777" w:rsidTr="005F6D29">
        <w:tc>
          <w:tcPr>
            <w:tcW w:w="977" w:type="dxa"/>
          </w:tcPr>
          <w:p w14:paraId="17401A5B" w14:textId="3FBDD14E" w:rsidR="0011367D" w:rsidRPr="00463A96" w:rsidRDefault="0011367D" w:rsidP="0011367D">
            <w:pPr>
              <w:ind w:firstLine="0"/>
              <w:jc w:val="center"/>
              <w:rPr>
                <w:rFonts w:cs="Arial"/>
                <w:szCs w:val="24"/>
              </w:rPr>
            </w:pPr>
            <w:r w:rsidRPr="00463A96">
              <w:rPr>
                <w:rFonts w:cs="Arial"/>
                <w:szCs w:val="24"/>
              </w:rPr>
              <w:t>RNF3</w:t>
            </w:r>
          </w:p>
        </w:tc>
        <w:tc>
          <w:tcPr>
            <w:tcW w:w="670" w:type="dxa"/>
          </w:tcPr>
          <w:p w14:paraId="113FC252" w14:textId="69FB1672" w:rsidR="0011367D" w:rsidRPr="00463A96" w:rsidRDefault="0011367D" w:rsidP="0011367D">
            <w:pPr>
              <w:ind w:firstLine="0"/>
              <w:jc w:val="center"/>
              <w:rPr>
                <w:rFonts w:cs="Arial"/>
                <w:szCs w:val="24"/>
              </w:rPr>
            </w:pPr>
            <w:r>
              <w:rPr>
                <w:rFonts w:cs="Arial"/>
                <w:szCs w:val="24"/>
              </w:rPr>
              <w:t>X</w:t>
            </w:r>
          </w:p>
        </w:tc>
        <w:tc>
          <w:tcPr>
            <w:tcW w:w="670" w:type="dxa"/>
          </w:tcPr>
          <w:p w14:paraId="560E6C2D" w14:textId="0D7DBCFF" w:rsidR="0011367D" w:rsidRPr="00463A96" w:rsidRDefault="0011367D" w:rsidP="0011367D">
            <w:pPr>
              <w:ind w:firstLine="0"/>
              <w:jc w:val="center"/>
              <w:rPr>
                <w:rFonts w:cs="Arial"/>
                <w:szCs w:val="24"/>
              </w:rPr>
            </w:pPr>
            <w:r w:rsidRPr="00463A96">
              <w:rPr>
                <w:rFonts w:cs="Arial"/>
                <w:szCs w:val="24"/>
              </w:rPr>
              <w:t>X</w:t>
            </w:r>
          </w:p>
        </w:tc>
        <w:tc>
          <w:tcPr>
            <w:tcW w:w="670" w:type="dxa"/>
          </w:tcPr>
          <w:p w14:paraId="0258D085" w14:textId="2BC827BA" w:rsidR="0011367D" w:rsidRPr="00463A96" w:rsidRDefault="0011367D" w:rsidP="0011367D">
            <w:pPr>
              <w:ind w:firstLine="0"/>
              <w:jc w:val="center"/>
              <w:rPr>
                <w:rFonts w:cs="Arial"/>
                <w:szCs w:val="24"/>
              </w:rPr>
            </w:pPr>
            <w:r w:rsidRPr="00463A96">
              <w:rPr>
                <w:rFonts w:cs="Arial"/>
                <w:szCs w:val="24"/>
              </w:rPr>
              <w:t>X</w:t>
            </w:r>
          </w:p>
        </w:tc>
        <w:tc>
          <w:tcPr>
            <w:tcW w:w="670" w:type="dxa"/>
          </w:tcPr>
          <w:p w14:paraId="24442D73" w14:textId="38A8E10A" w:rsidR="0011367D" w:rsidRPr="00463A96" w:rsidRDefault="0011367D" w:rsidP="0011367D">
            <w:pPr>
              <w:ind w:firstLine="0"/>
              <w:jc w:val="center"/>
              <w:rPr>
                <w:rFonts w:cs="Arial"/>
                <w:szCs w:val="24"/>
              </w:rPr>
            </w:pPr>
            <w:r w:rsidRPr="00463A96">
              <w:rPr>
                <w:rFonts w:cs="Arial"/>
                <w:szCs w:val="24"/>
              </w:rPr>
              <w:t>X</w:t>
            </w:r>
          </w:p>
        </w:tc>
        <w:tc>
          <w:tcPr>
            <w:tcW w:w="670" w:type="dxa"/>
          </w:tcPr>
          <w:p w14:paraId="669051EB" w14:textId="41CE07A3" w:rsidR="0011367D" w:rsidRPr="00463A96" w:rsidRDefault="0011367D" w:rsidP="0011367D">
            <w:pPr>
              <w:ind w:firstLine="0"/>
              <w:jc w:val="center"/>
              <w:rPr>
                <w:rFonts w:cs="Arial"/>
                <w:szCs w:val="24"/>
              </w:rPr>
            </w:pPr>
            <w:r w:rsidRPr="00463A96">
              <w:rPr>
                <w:rFonts w:cs="Arial"/>
                <w:szCs w:val="24"/>
              </w:rPr>
              <w:t>X</w:t>
            </w:r>
          </w:p>
        </w:tc>
        <w:tc>
          <w:tcPr>
            <w:tcW w:w="670" w:type="dxa"/>
          </w:tcPr>
          <w:p w14:paraId="49A39D9B" w14:textId="1807CB3D" w:rsidR="0011367D" w:rsidRPr="00463A96" w:rsidRDefault="0011367D" w:rsidP="0011367D">
            <w:pPr>
              <w:ind w:firstLine="0"/>
              <w:jc w:val="center"/>
              <w:rPr>
                <w:rFonts w:cs="Arial"/>
                <w:szCs w:val="24"/>
              </w:rPr>
            </w:pPr>
            <w:r w:rsidRPr="00463A96">
              <w:rPr>
                <w:rFonts w:cs="Arial"/>
                <w:szCs w:val="24"/>
              </w:rPr>
              <w:t>X</w:t>
            </w:r>
          </w:p>
        </w:tc>
        <w:tc>
          <w:tcPr>
            <w:tcW w:w="670" w:type="dxa"/>
          </w:tcPr>
          <w:p w14:paraId="24E2191A" w14:textId="7E0CA086" w:rsidR="0011367D" w:rsidRPr="00463A96" w:rsidRDefault="0011367D" w:rsidP="0011367D">
            <w:pPr>
              <w:ind w:firstLine="0"/>
              <w:jc w:val="center"/>
              <w:rPr>
                <w:rFonts w:cs="Arial"/>
                <w:szCs w:val="24"/>
              </w:rPr>
            </w:pPr>
            <w:r w:rsidRPr="00463A96">
              <w:rPr>
                <w:rFonts w:cs="Arial"/>
                <w:szCs w:val="24"/>
              </w:rPr>
              <w:t>X</w:t>
            </w:r>
          </w:p>
        </w:tc>
        <w:tc>
          <w:tcPr>
            <w:tcW w:w="670" w:type="dxa"/>
          </w:tcPr>
          <w:p w14:paraId="10E9D377" w14:textId="45772BD1" w:rsidR="0011367D" w:rsidRPr="00463A96" w:rsidRDefault="0011367D" w:rsidP="0011367D">
            <w:pPr>
              <w:ind w:firstLine="0"/>
              <w:jc w:val="center"/>
              <w:rPr>
                <w:rFonts w:cs="Arial"/>
                <w:szCs w:val="24"/>
              </w:rPr>
            </w:pPr>
            <w:r w:rsidRPr="00463A96">
              <w:rPr>
                <w:rFonts w:cs="Arial"/>
                <w:szCs w:val="24"/>
              </w:rPr>
              <w:t>X</w:t>
            </w:r>
          </w:p>
        </w:tc>
        <w:tc>
          <w:tcPr>
            <w:tcW w:w="670" w:type="dxa"/>
          </w:tcPr>
          <w:p w14:paraId="7562279C" w14:textId="07D8C393" w:rsidR="0011367D" w:rsidRPr="00463A96" w:rsidRDefault="0011367D" w:rsidP="0011367D">
            <w:pPr>
              <w:ind w:firstLine="0"/>
              <w:jc w:val="center"/>
              <w:rPr>
                <w:rFonts w:cs="Arial"/>
                <w:szCs w:val="24"/>
              </w:rPr>
            </w:pPr>
            <w:r w:rsidRPr="00463A96">
              <w:rPr>
                <w:rFonts w:cs="Arial"/>
                <w:szCs w:val="24"/>
              </w:rPr>
              <w:t>X</w:t>
            </w:r>
          </w:p>
        </w:tc>
        <w:tc>
          <w:tcPr>
            <w:tcW w:w="803" w:type="dxa"/>
          </w:tcPr>
          <w:p w14:paraId="51969264" w14:textId="21D39F4B" w:rsidR="0011367D" w:rsidRPr="00463A96" w:rsidRDefault="0011367D" w:rsidP="0011367D">
            <w:pPr>
              <w:ind w:firstLine="0"/>
              <w:jc w:val="center"/>
              <w:rPr>
                <w:rFonts w:cs="Arial"/>
                <w:szCs w:val="24"/>
              </w:rPr>
            </w:pPr>
            <w:r w:rsidRPr="00463A96">
              <w:rPr>
                <w:rFonts w:cs="Arial"/>
                <w:szCs w:val="24"/>
              </w:rPr>
              <w:t>X</w:t>
            </w:r>
          </w:p>
        </w:tc>
        <w:tc>
          <w:tcPr>
            <w:tcW w:w="803" w:type="dxa"/>
          </w:tcPr>
          <w:p w14:paraId="187AF6F3" w14:textId="4E92BF43" w:rsidR="0011367D" w:rsidRPr="00463A96" w:rsidRDefault="0011367D" w:rsidP="0011367D">
            <w:pPr>
              <w:ind w:firstLine="0"/>
              <w:jc w:val="center"/>
              <w:rPr>
                <w:rFonts w:cs="Arial"/>
                <w:szCs w:val="24"/>
              </w:rPr>
            </w:pPr>
            <w:r w:rsidRPr="00463A96">
              <w:rPr>
                <w:rFonts w:cs="Arial"/>
                <w:szCs w:val="24"/>
              </w:rPr>
              <w:t>X</w:t>
            </w:r>
          </w:p>
        </w:tc>
        <w:tc>
          <w:tcPr>
            <w:tcW w:w="1022" w:type="dxa"/>
          </w:tcPr>
          <w:p w14:paraId="50810C65" w14:textId="6CA3F0CC" w:rsidR="0011367D" w:rsidRPr="00463A96" w:rsidRDefault="0011367D" w:rsidP="0011367D">
            <w:pPr>
              <w:ind w:firstLine="0"/>
              <w:jc w:val="center"/>
              <w:rPr>
                <w:rFonts w:cs="Arial"/>
                <w:szCs w:val="24"/>
              </w:rPr>
            </w:pPr>
            <w:r w:rsidRPr="00463A96">
              <w:rPr>
                <w:rFonts w:cs="Arial"/>
                <w:szCs w:val="24"/>
              </w:rPr>
              <w:t>X</w:t>
            </w:r>
          </w:p>
        </w:tc>
      </w:tr>
      <w:tr w:rsidR="0011367D" w14:paraId="32D0711F" w14:textId="77777777" w:rsidTr="005F6D29">
        <w:tc>
          <w:tcPr>
            <w:tcW w:w="977" w:type="dxa"/>
          </w:tcPr>
          <w:p w14:paraId="0EB65EFB" w14:textId="15CF47FB" w:rsidR="0011367D" w:rsidRPr="00463A96" w:rsidRDefault="0011367D" w:rsidP="0011367D">
            <w:pPr>
              <w:ind w:firstLine="0"/>
              <w:jc w:val="center"/>
              <w:rPr>
                <w:rFonts w:cs="Arial"/>
                <w:szCs w:val="24"/>
              </w:rPr>
            </w:pPr>
            <w:r w:rsidRPr="00463A96">
              <w:rPr>
                <w:rFonts w:cs="Arial"/>
                <w:szCs w:val="24"/>
              </w:rPr>
              <w:t>RNF4</w:t>
            </w:r>
          </w:p>
        </w:tc>
        <w:tc>
          <w:tcPr>
            <w:tcW w:w="670" w:type="dxa"/>
          </w:tcPr>
          <w:p w14:paraId="05668461" w14:textId="609901EE" w:rsidR="0011367D" w:rsidRPr="00463A96" w:rsidRDefault="0011367D" w:rsidP="0011367D">
            <w:pPr>
              <w:ind w:firstLine="0"/>
              <w:jc w:val="center"/>
              <w:rPr>
                <w:rFonts w:cs="Arial"/>
                <w:szCs w:val="24"/>
              </w:rPr>
            </w:pPr>
            <w:r>
              <w:rPr>
                <w:rFonts w:cs="Arial"/>
                <w:szCs w:val="24"/>
              </w:rPr>
              <w:t>X</w:t>
            </w:r>
          </w:p>
        </w:tc>
        <w:tc>
          <w:tcPr>
            <w:tcW w:w="670" w:type="dxa"/>
          </w:tcPr>
          <w:p w14:paraId="48F12267" w14:textId="6EC03DF6" w:rsidR="0011367D" w:rsidRPr="00463A96" w:rsidRDefault="0011367D" w:rsidP="0011367D">
            <w:pPr>
              <w:ind w:firstLine="0"/>
              <w:jc w:val="center"/>
              <w:rPr>
                <w:rFonts w:cs="Arial"/>
                <w:szCs w:val="24"/>
              </w:rPr>
            </w:pPr>
            <w:r w:rsidRPr="00463A96">
              <w:rPr>
                <w:rFonts w:cs="Arial"/>
                <w:szCs w:val="24"/>
              </w:rPr>
              <w:t>X</w:t>
            </w:r>
          </w:p>
        </w:tc>
        <w:tc>
          <w:tcPr>
            <w:tcW w:w="670" w:type="dxa"/>
          </w:tcPr>
          <w:p w14:paraId="65C1A6DA" w14:textId="6015F14A" w:rsidR="0011367D" w:rsidRPr="00463A96" w:rsidRDefault="0011367D" w:rsidP="0011367D">
            <w:pPr>
              <w:ind w:firstLine="0"/>
              <w:jc w:val="center"/>
              <w:rPr>
                <w:rFonts w:cs="Arial"/>
                <w:szCs w:val="24"/>
              </w:rPr>
            </w:pPr>
            <w:r w:rsidRPr="00463A96">
              <w:rPr>
                <w:rFonts w:cs="Arial"/>
                <w:szCs w:val="24"/>
              </w:rPr>
              <w:t>X</w:t>
            </w:r>
          </w:p>
        </w:tc>
        <w:tc>
          <w:tcPr>
            <w:tcW w:w="670" w:type="dxa"/>
          </w:tcPr>
          <w:p w14:paraId="512AE671" w14:textId="44D68584" w:rsidR="0011367D" w:rsidRPr="00463A96" w:rsidRDefault="0011367D" w:rsidP="0011367D">
            <w:pPr>
              <w:ind w:firstLine="0"/>
              <w:jc w:val="center"/>
              <w:rPr>
                <w:rFonts w:cs="Arial"/>
                <w:szCs w:val="24"/>
              </w:rPr>
            </w:pPr>
            <w:r w:rsidRPr="00463A96">
              <w:rPr>
                <w:rFonts w:cs="Arial"/>
                <w:szCs w:val="24"/>
              </w:rPr>
              <w:t>X</w:t>
            </w:r>
          </w:p>
        </w:tc>
        <w:tc>
          <w:tcPr>
            <w:tcW w:w="670" w:type="dxa"/>
          </w:tcPr>
          <w:p w14:paraId="75D75071" w14:textId="77777777" w:rsidR="0011367D" w:rsidRPr="00463A96" w:rsidRDefault="0011367D" w:rsidP="0011367D">
            <w:pPr>
              <w:ind w:firstLine="0"/>
              <w:jc w:val="center"/>
              <w:rPr>
                <w:rFonts w:cs="Arial"/>
                <w:szCs w:val="24"/>
              </w:rPr>
            </w:pPr>
          </w:p>
        </w:tc>
        <w:tc>
          <w:tcPr>
            <w:tcW w:w="670" w:type="dxa"/>
          </w:tcPr>
          <w:p w14:paraId="6036059F" w14:textId="1A54C91C" w:rsidR="0011367D" w:rsidRPr="00463A96" w:rsidRDefault="0011367D" w:rsidP="0011367D">
            <w:pPr>
              <w:ind w:firstLine="0"/>
              <w:jc w:val="center"/>
              <w:rPr>
                <w:rFonts w:cs="Arial"/>
                <w:szCs w:val="24"/>
              </w:rPr>
            </w:pPr>
          </w:p>
        </w:tc>
        <w:tc>
          <w:tcPr>
            <w:tcW w:w="670" w:type="dxa"/>
          </w:tcPr>
          <w:p w14:paraId="1382874C" w14:textId="74CCE66D" w:rsidR="0011367D" w:rsidRPr="00463A96" w:rsidRDefault="0011367D" w:rsidP="0011367D">
            <w:pPr>
              <w:ind w:firstLine="0"/>
              <w:jc w:val="center"/>
              <w:rPr>
                <w:rFonts w:cs="Arial"/>
                <w:szCs w:val="24"/>
              </w:rPr>
            </w:pPr>
            <w:r w:rsidRPr="00463A96">
              <w:rPr>
                <w:rFonts w:cs="Arial"/>
                <w:szCs w:val="24"/>
              </w:rPr>
              <w:t>X</w:t>
            </w:r>
          </w:p>
        </w:tc>
        <w:tc>
          <w:tcPr>
            <w:tcW w:w="670" w:type="dxa"/>
          </w:tcPr>
          <w:p w14:paraId="118D1C9E" w14:textId="77777777" w:rsidR="0011367D" w:rsidRPr="00463A96" w:rsidRDefault="0011367D" w:rsidP="0011367D">
            <w:pPr>
              <w:ind w:firstLine="0"/>
              <w:jc w:val="center"/>
              <w:rPr>
                <w:rFonts w:cs="Arial"/>
                <w:szCs w:val="24"/>
              </w:rPr>
            </w:pPr>
          </w:p>
        </w:tc>
        <w:tc>
          <w:tcPr>
            <w:tcW w:w="670" w:type="dxa"/>
          </w:tcPr>
          <w:p w14:paraId="6D8FA11A" w14:textId="08D624F7" w:rsidR="0011367D" w:rsidRPr="00463A96" w:rsidRDefault="0011367D" w:rsidP="0011367D">
            <w:pPr>
              <w:ind w:firstLine="0"/>
              <w:jc w:val="center"/>
              <w:rPr>
                <w:rFonts w:cs="Arial"/>
                <w:szCs w:val="24"/>
              </w:rPr>
            </w:pPr>
          </w:p>
        </w:tc>
        <w:tc>
          <w:tcPr>
            <w:tcW w:w="803" w:type="dxa"/>
          </w:tcPr>
          <w:p w14:paraId="3A245C21" w14:textId="73B0DCC1" w:rsidR="0011367D" w:rsidRPr="00463A96" w:rsidRDefault="0011367D" w:rsidP="0011367D">
            <w:pPr>
              <w:ind w:firstLine="0"/>
              <w:jc w:val="center"/>
              <w:rPr>
                <w:rFonts w:cs="Arial"/>
                <w:szCs w:val="24"/>
              </w:rPr>
            </w:pPr>
            <w:r w:rsidRPr="00463A96">
              <w:rPr>
                <w:rFonts w:cs="Arial"/>
                <w:szCs w:val="24"/>
              </w:rPr>
              <w:t>X</w:t>
            </w:r>
          </w:p>
        </w:tc>
        <w:tc>
          <w:tcPr>
            <w:tcW w:w="803" w:type="dxa"/>
          </w:tcPr>
          <w:p w14:paraId="1FEF373B" w14:textId="6311CD60" w:rsidR="0011367D" w:rsidRPr="00463A96" w:rsidRDefault="0011367D" w:rsidP="0011367D">
            <w:pPr>
              <w:ind w:firstLine="0"/>
              <w:jc w:val="center"/>
              <w:rPr>
                <w:rFonts w:cs="Arial"/>
                <w:szCs w:val="24"/>
              </w:rPr>
            </w:pPr>
            <w:r w:rsidRPr="00463A96">
              <w:rPr>
                <w:rFonts w:cs="Arial"/>
                <w:szCs w:val="24"/>
              </w:rPr>
              <w:t>X</w:t>
            </w:r>
          </w:p>
        </w:tc>
        <w:tc>
          <w:tcPr>
            <w:tcW w:w="1022" w:type="dxa"/>
          </w:tcPr>
          <w:p w14:paraId="5DD79733" w14:textId="77777777" w:rsidR="0011367D" w:rsidRPr="00463A96" w:rsidRDefault="0011367D" w:rsidP="0011367D">
            <w:pPr>
              <w:ind w:firstLine="0"/>
              <w:jc w:val="center"/>
              <w:rPr>
                <w:rFonts w:cs="Arial"/>
                <w:szCs w:val="24"/>
              </w:rPr>
            </w:pPr>
          </w:p>
        </w:tc>
      </w:tr>
      <w:tr w:rsidR="0011367D" w14:paraId="48EECB6D" w14:textId="77777777" w:rsidTr="005F6D29">
        <w:tc>
          <w:tcPr>
            <w:tcW w:w="977" w:type="dxa"/>
          </w:tcPr>
          <w:p w14:paraId="019073D4" w14:textId="0305F36F" w:rsidR="0011367D" w:rsidRPr="00463A96" w:rsidRDefault="0011367D" w:rsidP="0011367D">
            <w:pPr>
              <w:ind w:firstLine="0"/>
              <w:jc w:val="center"/>
              <w:rPr>
                <w:rFonts w:cs="Arial"/>
                <w:szCs w:val="24"/>
              </w:rPr>
            </w:pPr>
            <w:r w:rsidRPr="00463A96">
              <w:rPr>
                <w:rFonts w:cs="Arial"/>
                <w:szCs w:val="24"/>
              </w:rPr>
              <w:t>RNF5</w:t>
            </w:r>
          </w:p>
        </w:tc>
        <w:tc>
          <w:tcPr>
            <w:tcW w:w="670" w:type="dxa"/>
          </w:tcPr>
          <w:p w14:paraId="1DB83D05" w14:textId="77777777" w:rsidR="0011367D" w:rsidRPr="00463A96" w:rsidRDefault="0011367D" w:rsidP="0011367D">
            <w:pPr>
              <w:ind w:firstLine="0"/>
              <w:jc w:val="center"/>
              <w:rPr>
                <w:rFonts w:cs="Arial"/>
                <w:szCs w:val="24"/>
              </w:rPr>
            </w:pPr>
          </w:p>
        </w:tc>
        <w:tc>
          <w:tcPr>
            <w:tcW w:w="670" w:type="dxa"/>
          </w:tcPr>
          <w:p w14:paraId="4009BAB7" w14:textId="77777777" w:rsidR="0011367D" w:rsidRPr="00463A96" w:rsidRDefault="0011367D" w:rsidP="0011367D">
            <w:pPr>
              <w:ind w:firstLine="0"/>
              <w:jc w:val="center"/>
              <w:rPr>
                <w:rFonts w:cs="Arial"/>
                <w:szCs w:val="24"/>
              </w:rPr>
            </w:pPr>
          </w:p>
        </w:tc>
        <w:tc>
          <w:tcPr>
            <w:tcW w:w="670" w:type="dxa"/>
          </w:tcPr>
          <w:p w14:paraId="504CD1EA" w14:textId="77777777" w:rsidR="0011367D" w:rsidRPr="00463A96" w:rsidRDefault="0011367D" w:rsidP="0011367D">
            <w:pPr>
              <w:ind w:firstLine="0"/>
              <w:jc w:val="center"/>
              <w:rPr>
                <w:rFonts w:cs="Arial"/>
                <w:szCs w:val="24"/>
              </w:rPr>
            </w:pPr>
          </w:p>
        </w:tc>
        <w:tc>
          <w:tcPr>
            <w:tcW w:w="670" w:type="dxa"/>
          </w:tcPr>
          <w:p w14:paraId="2E1DCE7B" w14:textId="7B79EC3E" w:rsidR="0011367D" w:rsidRPr="00463A96" w:rsidRDefault="0011367D" w:rsidP="0011367D">
            <w:pPr>
              <w:ind w:firstLine="0"/>
              <w:jc w:val="center"/>
              <w:rPr>
                <w:rFonts w:cs="Arial"/>
                <w:szCs w:val="24"/>
              </w:rPr>
            </w:pPr>
          </w:p>
        </w:tc>
        <w:tc>
          <w:tcPr>
            <w:tcW w:w="670" w:type="dxa"/>
          </w:tcPr>
          <w:p w14:paraId="488721AB" w14:textId="3D00C00E" w:rsidR="0011367D" w:rsidRPr="00463A96" w:rsidRDefault="0011367D" w:rsidP="0011367D">
            <w:pPr>
              <w:ind w:firstLine="0"/>
              <w:jc w:val="center"/>
              <w:rPr>
                <w:rFonts w:cs="Arial"/>
                <w:szCs w:val="24"/>
              </w:rPr>
            </w:pPr>
            <w:r w:rsidRPr="00463A96">
              <w:rPr>
                <w:rFonts w:cs="Arial"/>
                <w:szCs w:val="24"/>
              </w:rPr>
              <w:t>X</w:t>
            </w:r>
          </w:p>
        </w:tc>
        <w:tc>
          <w:tcPr>
            <w:tcW w:w="670" w:type="dxa"/>
          </w:tcPr>
          <w:p w14:paraId="032386ED" w14:textId="60D4AD4E" w:rsidR="0011367D" w:rsidRPr="00463A96" w:rsidRDefault="0011367D" w:rsidP="0011367D">
            <w:pPr>
              <w:ind w:firstLine="0"/>
              <w:jc w:val="center"/>
              <w:rPr>
                <w:rFonts w:cs="Arial"/>
                <w:szCs w:val="24"/>
              </w:rPr>
            </w:pPr>
            <w:r w:rsidRPr="00463A96">
              <w:rPr>
                <w:rFonts w:cs="Arial"/>
                <w:szCs w:val="24"/>
              </w:rPr>
              <w:t>X</w:t>
            </w:r>
          </w:p>
        </w:tc>
        <w:tc>
          <w:tcPr>
            <w:tcW w:w="670" w:type="dxa"/>
          </w:tcPr>
          <w:p w14:paraId="04FBD17F" w14:textId="7CD8F9A2" w:rsidR="0011367D" w:rsidRPr="00463A96" w:rsidRDefault="0011367D" w:rsidP="0011367D">
            <w:pPr>
              <w:ind w:firstLine="0"/>
              <w:jc w:val="center"/>
              <w:rPr>
                <w:rFonts w:cs="Arial"/>
                <w:szCs w:val="24"/>
              </w:rPr>
            </w:pPr>
          </w:p>
        </w:tc>
        <w:tc>
          <w:tcPr>
            <w:tcW w:w="670" w:type="dxa"/>
          </w:tcPr>
          <w:p w14:paraId="4BA0ACBC" w14:textId="5A096978" w:rsidR="0011367D" w:rsidRPr="00463A96" w:rsidRDefault="0011367D" w:rsidP="0011367D">
            <w:pPr>
              <w:ind w:firstLine="0"/>
              <w:jc w:val="center"/>
              <w:rPr>
                <w:rFonts w:cs="Arial"/>
                <w:szCs w:val="24"/>
              </w:rPr>
            </w:pPr>
            <w:r w:rsidRPr="00463A96">
              <w:rPr>
                <w:rFonts w:cs="Arial"/>
                <w:szCs w:val="24"/>
              </w:rPr>
              <w:t>X</w:t>
            </w:r>
          </w:p>
        </w:tc>
        <w:tc>
          <w:tcPr>
            <w:tcW w:w="670" w:type="dxa"/>
          </w:tcPr>
          <w:p w14:paraId="6E0F9096" w14:textId="77777777" w:rsidR="0011367D" w:rsidRPr="00463A96" w:rsidRDefault="0011367D" w:rsidP="0011367D">
            <w:pPr>
              <w:ind w:firstLine="0"/>
              <w:jc w:val="center"/>
              <w:rPr>
                <w:rFonts w:cs="Arial"/>
                <w:szCs w:val="24"/>
              </w:rPr>
            </w:pPr>
          </w:p>
        </w:tc>
        <w:tc>
          <w:tcPr>
            <w:tcW w:w="803" w:type="dxa"/>
          </w:tcPr>
          <w:p w14:paraId="662AB56A" w14:textId="77777777" w:rsidR="0011367D" w:rsidRPr="00463A96" w:rsidRDefault="0011367D" w:rsidP="0011367D">
            <w:pPr>
              <w:ind w:firstLine="0"/>
              <w:jc w:val="center"/>
              <w:rPr>
                <w:rFonts w:cs="Arial"/>
                <w:szCs w:val="24"/>
              </w:rPr>
            </w:pPr>
          </w:p>
        </w:tc>
        <w:tc>
          <w:tcPr>
            <w:tcW w:w="803" w:type="dxa"/>
          </w:tcPr>
          <w:p w14:paraId="0F7E8525" w14:textId="77777777" w:rsidR="0011367D" w:rsidRPr="00463A96" w:rsidRDefault="0011367D" w:rsidP="0011367D">
            <w:pPr>
              <w:ind w:firstLine="0"/>
              <w:jc w:val="center"/>
              <w:rPr>
                <w:rFonts w:cs="Arial"/>
                <w:szCs w:val="24"/>
              </w:rPr>
            </w:pPr>
          </w:p>
        </w:tc>
        <w:tc>
          <w:tcPr>
            <w:tcW w:w="1022" w:type="dxa"/>
          </w:tcPr>
          <w:p w14:paraId="71B1B161" w14:textId="77777777" w:rsidR="0011367D" w:rsidRPr="00463A96" w:rsidRDefault="0011367D" w:rsidP="0011367D">
            <w:pPr>
              <w:ind w:firstLine="0"/>
              <w:jc w:val="center"/>
              <w:rPr>
                <w:rFonts w:cs="Arial"/>
                <w:szCs w:val="24"/>
              </w:rPr>
            </w:pPr>
          </w:p>
        </w:tc>
      </w:tr>
      <w:tr w:rsidR="0011367D" w14:paraId="710A9276" w14:textId="77777777" w:rsidTr="005F6D29">
        <w:tc>
          <w:tcPr>
            <w:tcW w:w="977" w:type="dxa"/>
          </w:tcPr>
          <w:p w14:paraId="0BFEF1BD" w14:textId="0C4FC615" w:rsidR="0011367D" w:rsidRPr="00463A96" w:rsidRDefault="0011367D" w:rsidP="0011367D">
            <w:pPr>
              <w:ind w:firstLine="0"/>
              <w:jc w:val="center"/>
              <w:rPr>
                <w:rFonts w:cs="Arial"/>
                <w:szCs w:val="24"/>
              </w:rPr>
            </w:pPr>
            <w:r w:rsidRPr="00463A96">
              <w:rPr>
                <w:rFonts w:cs="Arial"/>
                <w:szCs w:val="24"/>
              </w:rPr>
              <w:t>RNF6</w:t>
            </w:r>
          </w:p>
        </w:tc>
        <w:tc>
          <w:tcPr>
            <w:tcW w:w="670" w:type="dxa"/>
          </w:tcPr>
          <w:p w14:paraId="4E8C8AAB" w14:textId="68EC0497" w:rsidR="0011367D" w:rsidRPr="00463A96" w:rsidRDefault="0011367D" w:rsidP="0011367D">
            <w:pPr>
              <w:ind w:firstLine="0"/>
              <w:jc w:val="center"/>
              <w:rPr>
                <w:rFonts w:cs="Arial"/>
                <w:szCs w:val="24"/>
              </w:rPr>
            </w:pPr>
            <w:r>
              <w:rPr>
                <w:rFonts w:cs="Arial"/>
                <w:szCs w:val="24"/>
              </w:rPr>
              <w:t>X</w:t>
            </w:r>
          </w:p>
        </w:tc>
        <w:tc>
          <w:tcPr>
            <w:tcW w:w="670" w:type="dxa"/>
          </w:tcPr>
          <w:p w14:paraId="00B0A601" w14:textId="361FFC28" w:rsidR="0011367D" w:rsidRPr="00463A96" w:rsidRDefault="0011367D" w:rsidP="0011367D">
            <w:pPr>
              <w:ind w:firstLine="0"/>
              <w:jc w:val="center"/>
              <w:rPr>
                <w:rFonts w:cs="Arial"/>
                <w:szCs w:val="24"/>
              </w:rPr>
            </w:pPr>
            <w:r w:rsidRPr="00463A96">
              <w:rPr>
                <w:rFonts w:cs="Arial"/>
                <w:szCs w:val="24"/>
              </w:rPr>
              <w:t>X</w:t>
            </w:r>
          </w:p>
        </w:tc>
        <w:tc>
          <w:tcPr>
            <w:tcW w:w="670" w:type="dxa"/>
          </w:tcPr>
          <w:p w14:paraId="13DD2CB6" w14:textId="04196307" w:rsidR="0011367D" w:rsidRPr="00463A96" w:rsidRDefault="0011367D" w:rsidP="0011367D">
            <w:pPr>
              <w:ind w:firstLine="0"/>
              <w:jc w:val="center"/>
              <w:rPr>
                <w:rFonts w:cs="Arial"/>
                <w:szCs w:val="24"/>
              </w:rPr>
            </w:pPr>
            <w:r w:rsidRPr="00463A96">
              <w:rPr>
                <w:rFonts w:cs="Arial"/>
                <w:szCs w:val="24"/>
              </w:rPr>
              <w:t>X</w:t>
            </w:r>
          </w:p>
        </w:tc>
        <w:tc>
          <w:tcPr>
            <w:tcW w:w="670" w:type="dxa"/>
          </w:tcPr>
          <w:p w14:paraId="27090C60" w14:textId="5CF8A483" w:rsidR="0011367D" w:rsidRPr="00463A96" w:rsidRDefault="0011367D" w:rsidP="0011367D">
            <w:pPr>
              <w:ind w:firstLine="0"/>
              <w:jc w:val="center"/>
              <w:rPr>
                <w:rFonts w:cs="Arial"/>
                <w:szCs w:val="24"/>
              </w:rPr>
            </w:pPr>
            <w:r w:rsidRPr="00463A96">
              <w:rPr>
                <w:rFonts w:cs="Arial"/>
                <w:szCs w:val="24"/>
              </w:rPr>
              <w:t>X</w:t>
            </w:r>
          </w:p>
        </w:tc>
        <w:tc>
          <w:tcPr>
            <w:tcW w:w="670" w:type="dxa"/>
          </w:tcPr>
          <w:p w14:paraId="212C7E14" w14:textId="49CC0C6E" w:rsidR="0011367D" w:rsidRPr="00463A96" w:rsidRDefault="0011367D" w:rsidP="0011367D">
            <w:pPr>
              <w:ind w:firstLine="0"/>
              <w:jc w:val="center"/>
              <w:rPr>
                <w:rFonts w:cs="Arial"/>
                <w:szCs w:val="24"/>
              </w:rPr>
            </w:pPr>
            <w:r w:rsidRPr="00463A96">
              <w:rPr>
                <w:rFonts w:cs="Arial"/>
                <w:szCs w:val="24"/>
              </w:rPr>
              <w:t>X</w:t>
            </w:r>
          </w:p>
        </w:tc>
        <w:tc>
          <w:tcPr>
            <w:tcW w:w="670" w:type="dxa"/>
          </w:tcPr>
          <w:p w14:paraId="42ED9421" w14:textId="3405C5CF" w:rsidR="0011367D" w:rsidRPr="00463A96" w:rsidRDefault="0011367D" w:rsidP="0011367D">
            <w:pPr>
              <w:ind w:firstLine="0"/>
              <w:jc w:val="center"/>
              <w:rPr>
                <w:rFonts w:cs="Arial"/>
                <w:szCs w:val="24"/>
              </w:rPr>
            </w:pPr>
            <w:r w:rsidRPr="00463A96">
              <w:rPr>
                <w:rFonts w:cs="Arial"/>
                <w:szCs w:val="24"/>
              </w:rPr>
              <w:t>X</w:t>
            </w:r>
          </w:p>
        </w:tc>
        <w:tc>
          <w:tcPr>
            <w:tcW w:w="670" w:type="dxa"/>
          </w:tcPr>
          <w:p w14:paraId="2F58836E" w14:textId="5C82549D" w:rsidR="0011367D" w:rsidRPr="00463A96" w:rsidRDefault="0011367D" w:rsidP="0011367D">
            <w:pPr>
              <w:ind w:firstLine="0"/>
              <w:jc w:val="center"/>
              <w:rPr>
                <w:rFonts w:cs="Arial"/>
                <w:szCs w:val="24"/>
              </w:rPr>
            </w:pPr>
            <w:r w:rsidRPr="00463A96">
              <w:rPr>
                <w:rFonts w:cs="Arial"/>
                <w:szCs w:val="24"/>
              </w:rPr>
              <w:t>X</w:t>
            </w:r>
          </w:p>
        </w:tc>
        <w:tc>
          <w:tcPr>
            <w:tcW w:w="670" w:type="dxa"/>
          </w:tcPr>
          <w:p w14:paraId="71B6CF0D" w14:textId="0EF4F0A4" w:rsidR="0011367D" w:rsidRPr="00463A96" w:rsidRDefault="0011367D" w:rsidP="0011367D">
            <w:pPr>
              <w:ind w:firstLine="0"/>
              <w:jc w:val="center"/>
              <w:rPr>
                <w:rFonts w:cs="Arial"/>
                <w:szCs w:val="24"/>
              </w:rPr>
            </w:pPr>
            <w:r w:rsidRPr="00463A96">
              <w:rPr>
                <w:rFonts w:cs="Arial"/>
                <w:szCs w:val="24"/>
              </w:rPr>
              <w:t>X</w:t>
            </w:r>
          </w:p>
        </w:tc>
        <w:tc>
          <w:tcPr>
            <w:tcW w:w="670" w:type="dxa"/>
          </w:tcPr>
          <w:p w14:paraId="0D32197E" w14:textId="65C082BE" w:rsidR="0011367D" w:rsidRPr="00463A96" w:rsidRDefault="0011367D" w:rsidP="0011367D">
            <w:pPr>
              <w:ind w:firstLine="0"/>
              <w:jc w:val="center"/>
              <w:rPr>
                <w:rFonts w:cs="Arial"/>
                <w:szCs w:val="24"/>
              </w:rPr>
            </w:pPr>
            <w:r w:rsidRPr="00463A96">
              <w:rPr>
                <w:rFonts w:cs="Arial"/>
                <w:szCs w:val="24"/>
              </w:rPr>
              <w:t>X</w:t>
            </w:r>
          </w:p>
        </w:tc>
        <w:tc>
          <w:tcPr>
            <w:tcW w:w="803" w:type="dxa"/>
          </w:tcPr>
          <w:p w14:paraId="56089C50" w14:textId="25649196" w:rsidR="0011367D" w:rsidRPr="00463A96" w:rsidRDefault="0011367D" w:rsidP="0011367D">
            <w:pPr>
              <w:ind w:firstLine="0"/>
              <w:jc w:val="center"/>
              <w:rPr>
                <w:rFonts w:cs="Arial"/>
                <w:szCs w:val="24"/>
              </w:rPr>
            </w:pPr>
            <w:r w:rsidRPr="00463A96">
              <w:rPr>
                <w:rFonts w:cs="Arial"/>
                <w:szCs w:val="24"/>
              </w:rPr>
              <w:t>X</w:t>
            </w:r>
          </w:p>
        </w:tc>
        <w:tc>
          <w:tcPr>
            <w:tcW w:w="803" w:type="dxa"/>
          </w:tcPr>
          <w:p w14:paraId="236182FB" w14:textId="1E31E3D0" w:rsidR="0011367D" w:rsidRPr="00463A96" w:rsidRDefault="0011367D" w:rsidP="0011367D">
            <w:pPr>
              <w:ind w:firstLine="0"/>
              <w:jc w:val="center"/>
              <w:rPr>
                <w:rFonts w:cs="Arial"/>
                <w:szCs w:val="24"/>
              </w:rPr>
            </w:pPr>
            <w:r w:rsidRPr="00463A96">
              <w:rPr>
                <w:rFonts w:cs="Arial"/>
                <w:szCs w:val="24"/>
              </w:rPr>
              <w:t>X</w:t>
            </w:r>
          </w:p>
        </w:tc>
        <w:tc>
          <w:tcPr>
            <w:tcW w:w="1022" w:type="dxa"/>
          </w:tcPr>
          <w:p w14:paraId="36A84923" w14:textId="0F0C6B39" w:rsidR="0011367D" w:rsidRPr="00463A96" w:rsidRDefault="0011367D" w:rsidP="0011367D">
            <w:pPr>
              <w:ind w:firstLine="0"/>
              <w:jc w:val="center"/>
              <w:rPr>
                <w:rFonts w:cs="Arial"/>
                <w:szCs w:val="24"/>
              </w:rPr>
            </w:pPr>
            <w:r w:rsidRPr="00463A96">
              <w:rPr>
                <w:rFonts w:cs="Arial"/>
                <w:szCs w:val="24"/>
              </w:rPr>
              <w:t>X</w:t>
            </w:r>
          </w:p>
        </w:tc>
      </w:tr>
      <w:tr w:rsidR="0011367D" w14:paraId="08817219" w14:textId="77777777" w:rsidTr="005F6D29">
        <w:tc>
          <w:tcPr>
            <w:tcW w:w="977" w:type="dxa"/>
          </w:tcPr>
          <w:p w14:paraId="3DA1B566" w14:textId="08A893AC" w:rsidR="0011367D" w:rsidRPr="00463A96" w:rsidRDefault="0011367D" w:rsidP="0011367D">
            <w:pPr>
              <w:ind w:firstLine="0"/>
              <w:jc w:val="center"/>
              <w:rPr>
                <w:rFonts w:cs="Arial"/>
                <w:szCs w:val="24"/>
              </w:rPr>
            </w:pPr>
            <w:r w:rsidRPr="00463A96">
              <w:rPr>
                <w:rFonts w:cs="Arial"/>
                <w:szCs w:val="24"/>
              </w:rPr>
              <w:t>RNF7</w:t>
            </w:r>
          </w:p>
        </w:tc>
        <w:tc>
          <w:tcPr>
            <w:tcW w:w="670" w:type="dxa"/>
          </w:tcPr>
          <w:p w14:paraId="7FB8DFB2" w14:textId="4178FBBB" w:rsidR="0011367D" w:rsidRPr="00463A96" w:rsidRDefault="0011367D" w:rsidP="0011367D">
            <w:pPr>
              <w:ind w:firstLine="0"/>
              <w:jc w:val="center"/>
              <w:rPr>
                <w:rFonts w:cs="Arial"/>
                <w:szCs w:val="24"/>
              </w:rPr>
            </w:pPr>
            <w:r>
              <w:rPr>
                <w:rFonts w:cs="Arial"/>
                <w:szCs w:val="24"/>
              </w:rPr>
              <w:t>X</w:t>
            </w:r>
          </w:p>
        </w:tc>
        <w:tc>
          <w:tcPr>
            <w:tcW w:w="670" w:type="dxa"/>
          </w:tcPr>
          <w:p w14:paraId="726AA11A" w14:textId="77777777" w:rsidR="0011367D" w:rsidRPr="00463A96" w:rsidRDefault="0011367D" w:rsidP="0011367D">
            <w:pPr>
              <w:ind w:firstLine="0"/>
              <w:jc w:val="center"/>
              <w:rPr>
                <w:rFonts w:cs="Arial"/>
                <w:szCs w:val="24"/>
              </w:rPr>
            </w:pPr>
          </w:p>
        </w:tc>
        <w:tc>
          <w:tcPr>
            <w:tcW w:w="670" w:type="dxa"/>
          </w:tcPr>
          <w:p w14:paraId="7FB362F2" w14:textId="77777777" w:rsidR="0011367D" w:rsidRPr="00463A96" w:rsidRDefault="0011367D" w:rsidP="0011367D">
            <w:pPr>
              <w:ind w:firstLine="0"/>
              <w:jc w:val="center"/>
              <w:rPr>
                <w:rFonts w:cs="Arial"/>
                <w:szCs w:val="24"/>
              </w:rPr>
            </w:pPr>
          </w:p>
        </w:tc>
        <w:tc>
          <w:tcPr>
            <w:tcW w:w="670" w:type="dxa"/>
          </w:tcPr>
          <w:p w14:paraId="1FE7CB89" w14:textId="77777777" w:rsidR="0011367D" w:rsidRPr="00463A96" w:rsidRDefault="0011367D" w:rsidP="0011367D">
            <w:pPr>
              <w:ind w:firstLine="0"/>
              <w:jc w:val="center"/>
              <w:rPr>
                <w:rFonts w:cs="Arial"/>
                <w:szCs w:val="24"/>
              </w:rPr>
            </w:pPr>
          </w:p>
        </w:tc>
        <w:tc>
          <w:tcPr>
            <w:tcW w:w="670" w:type="dxa"/>
          </w:tcPr>
          <w:p w14:paraId="1A7816B8" w14:textId="77777777" w:rsidR="0011367D" w:rsidRPr="00463A96" w:rsidRDefault="0011367D" w:rsidP="0011367D">
            <w:pPr>
              <w:ind w:firstLine="0"/>
              <w:jc w:val="center"/>
              <w:rPr>
                <w:rFonts w:cs="Arial"/>
                <w:szCs w:val="24"/>
              </w:rPr>
            </w:pPr>
          </w:p>
        </w:tc>
        <w:tc>
          <w:tcPr>
            <w:tcW w:w="670" w:type="dxa"/>
          </w:tcPr>
          <w:p w14:paraId="0C0C636B" w14:textId="77777777" w:rsidR="0011367D" w:rsidRPr="00463A96" w:rsidRDefault="0011367D" w:rsidP="0011367D">
            <w:pPr>
              <w:ind w:firstLine="0"/>
              <w:jc w:val="center"/>
              <w:rPr>
                <w:rFonts w:cs="Arial"/>
                <w:szCs w:val="24"/>
              </w:rPr>
            </w:pPr>
          </w:p>
        </w:tc>
        <w:tc>
          <w:tcPr>
            <w:tcW w:w="670" w:type="dxa"/>
          </w:tcPr>
          <w:p w14:paraId="524EB9CA" w14:textId="77777777" w:rsidR="0011367D" w:rsidRPr="00463A96" w:rsidRDefault="0011367D" w:rsidP="0011367D">
            <w:pPr>
              <w:ind w:firstLine="0"/>
              <w:jc w:val="center"/>
              <w:rPr>
                <w:rFonts w:cs="Arial"/>
                <w:szCs w:val="24"/>
              </w:rPr>
            </w:pPr>
          </w:p>
        </w:tc>
        <w:tc>
          <w:tcPr>
            <w:tcW w:w="670" w:type="dxa"/>
          </w:tcPr>
          <w:p w14:paraId="313A63E2" w14:textId="77777777" w:rsidR="0011367D" w:rsidRPr="00463A96" w:rsidRDefault="0011367D" w:rsidP="0011367D">
            <w:pPr>
              <w:ind w:firstLine="0"/>
              <w:jc w:val="center"/>
              <w:rPr>
                <w:rFonts w:cs="Arial"/>
                <w:szCs w:val="24"/>
              </w:rPr>
            </w:pPr>
          </w:p>
        </w:tc>
        <w:tc>
          <w:tcPr>
            <w:tcW w:w="670" w:type="dxa"/>
          </w:tcPr>
          <w:p w14:paraId="2816A55A" w14:textId="77777777" w:rsidR="0011367D" w:rsidRPr="00463A96" w:rsidRDefault="0011367D" w:rsidP="0011367D">
            <w:pPr>
              <w:ind w:firstLine="0"/>
              <w:jc w:val="center"/>
              <w:rPr>
                <w:rFonts w:cs="Arial"/>
                <w:szCs w:val="24"/>
              </w:rPr>
            </w:pPr>
          </w:p>
        </w:tc>
        <w:tc>
          <w:tcPr>
            <w:tcW w:w="803" w:type="dxa"/>
          </w:tcPr>
          <w:p w14:paraId="07D235C8" w14:textId="77777777" w:rsidR="0011367D" w:rsidRPr="00463A96" w:rsidRDefault="0011367D" w:rsidP="0011367D">
            <w:pPr>
              <w:ind w:firstLine="0"/>
              <w:jc w:val="center"/>
              <w:rPr>
                <w:rFonts w:cs="Arial"/>
                <w:szCs w:val="24"/>
              </w:rPr>
            </w:pPr>
          </w:p>
        </w:tc>
        <w:tc>
          <w:tcPr>
            <w:tcW w:w="803" w:type="dxa"/>
          </w:tcPr>
          <w:p w14:paraId="2665E318" w14:textId="6E192183" w:rsidR="0011367D" w:rsidRPr="00463A96" w:rsidRDefault="0011367D" w:rsidP="0011367D">
            <w:pPr>
              <w:ind w:firstLine="0"/>
              <w:jc w:val="center"/>
              <w:rPr>
                <w:rFonts w:cs="Arial"/>
                <w:szCs w:val="24"/>
              </w:rPr>
            </w:pPr>
          </w:p>
        </w:tc>
        <w:tc>
          <w:tcPr>
            <w:tcW w:w="1022" w:type="dxa"/>
          </w:tcPr>
          <w:p w14:paraId="19706939" w14:textId="77777777" w:rsidR="0011367D" w:rsidRPr="00463A96" w:rsidRDefault="0011367D" w:rsidP="0011367D">
            <w:pPr>
              <w:ind w:firstLine="0"/>
              <w:jc w:val="center"/>
              <w:rPr>
                <w:rFonts w:cs="Arial"/>
                <w:szCs w:val="24"/>
              </w:rPr>
            </w:pPr>
          </w:p>
        </w:tc>
      </w:tr>
      <w:tr w:rsidR="0011367D" w14:paraId="561D640E" w14:textId="77777777" w:rsidTr="005F6D29">
        <w:tc>
          <w:tcPr>
            <w:tcW w:w="977" w:type="dxa"/>
          </w:tcPr>
          <w:p w14:paraId="6902DA02" w14:textId="0E2DDFD2" w:rsidR="0011367D" w:rsidRPr="00463A96" w:rsidRDefault="0011367D" w:rsidP="0011367D">
            <w:pPr>
              <w:ind w:firstLine="0"/>
              <w:jc w:val="center"/>
              <w:rPr>
                <w:rFonts w:cs="Arial"/>
                <w:szCs w:val="24"/>
              </w:rPr>
            </w:pPr>
            <w:r w:rsidRPr="00463A96">
              <w:rPr>
                <w:rFonts w:cs="Arial"/>
                <w:szCs w:val="24"/>
              </w:rPr>
              <w:t>RNF8</w:t>
            </w:r>
          </w:p>
        </w:tc>
        <w:tc>
          <w:tcPr>
            <w:tcW w:w="670" w:type="dxa"/>
          </w:tcPr>
          <w:p w14:paraId="2D727005" w14:textId="77777777" w:rsidR="0011367D" w:rsidRPr="00463A96" w:rsidRDefault="0011367D" w:rsidP="0011367D">
            <w:pPr>
              <w:ind w:firstLine="0"/>
              <w:jc w:val="center"/>
              <w:rPr>
                <w:rFonts w:cs="Arial"/>
                <w:szCs w:val="24"/>
              </w:rPr>
            </w:pPr>
          </w:p>
        </w:tc>
        <w:tc>
          <w:tcPr>
            <w:tcW w:w="670" w:type="dxa"/>
          </w:tcPr>
          <w:p w14:paraId="1A403BDF" w14:textId="77777777" w:rsidR="0011367D" w:rsidRPr="00463A96" w:rsidRDefault="0011367D" w:rsidP="0011367D">
            <w:pPr>
              <w:ind w:firstLine="0"/>
              <w:jc w:val="center"/>
              <w:rPr>
                <w:rFonts w:cs="Arial"/>
                <w:szCs w:val="24"/>
              </w:rPr>
            </w:pPr>
          </w:p>
        </w:tc>
        <w:tc>
          <w:tcPr>
            <w:tcW w:w="670" w:type="dxa"/>
          </w:tcPr>
          <w:p w14:paraId="2D459B80" w14:textId="77777777" w:rsidR="0011367D" w:rsidRPr="00463A96" w:rsidRDefault="0011367D" w:rsidP="0011367D">
            <w:pPr>
              <w:ind w:firstLine="0"/>
              <w:jc w:val="center"/>
              <w:rPr>
                <w:rFonts w:cs="Arial"/>
                <w:szCs w:val="24"/>
              </w:rPr>
            </w:pPr>
          </w:p>
        </w:tc>
        <w:tc>
          <w:tcPr>
            <w:tcW w:w="670" w:type="dxa"/>
          </w:tcPr>
          <w:p w14:paraId="626B4DE5" w14:textId="77777777" w:rsidR="0011367D" w:rsidRPr="00463A96" w:rsidRDefault="0011367D" w:rsidP="0011367D">
            <w:pPr>
              <w:ind w:firstLine="0"/>
              <w:jc w:val="center"/>
              <w:rPr>
                <w:rFonts w:cs="Arial"/>
                <w:szCs w:val="24"/>
              </w:rPr>
            </w:pPr>
          </w:p>
        </w:tc>
        <w:tc>
          <w:tcPr>
            <w:tcW w:w="670" w:type="dxa"/>
          </w:tcPr>
          <w:p w14:paraId="49984692" w14:textId="77777777" w:rsidR="0011367D" w:rsidRPr="00463A96" w:rsidRDefault="0011367D" w:rsidP="0011367D">
            <w:pPr>
              <w:ind w:firstLine="0"/>
              <w:jc w:val="center"/>
              <w:rPr>
                <w:rFonts w:cs="Arial"/>
                <w:szCs w:val="24"/>
              </w:rPr>
            </w:pPr>
          </w:p>
        </w:tc>
        <w:tc>
          <w:tcPr>
            <w:tcW w:w="670" w:type="dxa"/>
          </w:tcPr>
          <w:p w14:paraId="71D83CF5" w14:textId="77777777" w:rsidR="0011367D" w:rsidRPr="00463A96" w:rsidRDefault="0011367D" w:rsidP="0011367D">
            <w:pPr>
              <w:ind w:firstLine="0"/>
              <w:jc w:val="center"/>
              <w:rPr>
                <w:rFonts w:cs="Arial"/>
                <w:szCs w:val="24"/>
              </w:rPr>
            </w:pPr>
          </w:p>
        </w:tc>
        <w:tc>
          <w:tcPr>
            <w:tcW w:w="670" w:type="dxa"/>
          </w:tcPr>
          <w:p w14:paraId="0FA76EC1" w14:textId="77777777" w:rsidR="0011367D" w:rsidRPr="00463A96" w:rsidRDefault="0011367D" w:rsidP="0011367D">
            <w:pPr>
              <w:ind w:firstLine="0"/>
              <w:jc w:val="center"/>
              <w:rPr>
                <w:rFonts w:cs="Arial"/>
                <w:szCs w:val="24"/>
              </w:rPr>
            </w:pPr>
          </w:p>
        </w:tc>
        <w:tc>
          <w:tcPr>
            <w:tcW w:w="670" w:type="dxa"/>
          </w:tcPr>
          <w:p w14:paraId="25509D62" w14:textId="77777777" w:rsidR="0011367D" w:rsidRPr="00463A96" w:rsidRDefault="0011367D" w:rsidP="0011367D">
            <w:pPr>
              <w:ind w:firstLine="0"/>
              <w:jc w:val="center"/>
              <w:rPr>
                <w:rFonts w:cs="Arial"/>
                <w:szCs w:val="24"/>
              </w:rPr>
            </w:pPr>
          </w:p>
        </w:tc>
        <w:tc>
          <w:tcPr>
            <w:tcW w:w="670" w:type="dxa"/>
          </w:tcPr>
          <w:p w14:paraId="20B28614" w14:textId="77777777" w:rsidR="0011367D" w:rsidRPr="00463A96" w:rsidRDefault="0011367D" w:rsidP="0011367D">
            <w:pPr>
              <w:ind w:firstLine="0"/>
              <w:jc w:val="center"/>
              <w:rPr>
                <w:rFonts w:cs="Arial"/>
                <w:szCs w:val="24"/>
              </w:rPr>
            </w:pPr>
          </w:p>
        </w:tc>
        <w:tc>
          <w:tcPr>
            <w:tcW w:w="803" w:type="dxa"/>
          </w:tcPr>
          <w:p w14:paraId="7BCE800F" w14:textId="77777777" w:rsidR="0011367D" w:rsidRPr="00463A96" w:rsidRDefault="0011367D" w:rsidP="0011367D">
            <w:pPr>
              <w:ind w:firstLine="0"/>
              <w:jc w:val="center"/>
              <w:rPr>
                <w:rFonts w:cs="Arial"/>
                <w:szCs w:val="24"/>
              </w:rPr>
            </w:pPr>
          </w:p>
        </w:tc>
        <w:tc>
          <w:tcPr>
            <w:tcW w:w="803" w:type="dxa"/>
          </w:tcPr>
          <w:p w14:paraId="3C13B4A3" w14:textId="77777777" w:rsidR="0011367D" w:rsidRPr="00463A96" w:rsidRDefault="0011367D" w:rsidP="0011367D">
            <w:pPr>
              <w:ind w:firstLine="0"/>
              <w:jc w:val="center"/>
              <w:rPr>
                <w:rFonts w:cs="Arial"/>
                <w:szCs w:val="24"/>
              </w:rPr>
            </w:pPr>
          </w:p>
        </w:tc>
        <w:tc>
          <w:tcPr>
            <w:tcW w:w="1022" w:type="dxa"/>
          </w:tcPr>
          <w:p w14:paraId="03FE8412" w14:textId="69512AA9" w:rsidR="0011367D" w:rsidRPr="00463A96" w:rsidRDefault="0011367D" w:rsidP="0011367D">
            <w:pPr>
              <w:ind w:firstLine="0"/>
              <w:jc w:val="center"/>
              <w:rPr>
                <w:rFonts w:cs="Arial"/>
                <w:szCs w:val="24"/>
              </w:rPr>
            </w:pPr>
            <w:r w:rsidRPr="00463A96">
              <w:rPr>
                <w:rFonts w:cs="Arial"/>
                <w:szCs w:val="24"/>
              </w:rPr>
              <w:t>X</w:t>
            </w:r>
          </w:p>
        </w:tc>
      </w:tr>
      <w:tr w:rsidR="0011367D" w14:paraId="4EDB9E25" w14:textId="77777777" w:rsidTr="005F6D29">
        <w:tc>
          <w:tcPr>
            <w:tcW w:w="977" w:type="dxa"/>
          </w:tcPr>
          <w:p w14:paraId="40944BCC" w14:textId="4E7A06B4" w:rsidR="0011367D" w:rsidRPr="00463A96" w:rsidRDefault="0011367D" w:rsidP="0011367D">
            <w:pPr>
              <w:ind w:firstLine="0"/>
              <w:jc w:val="center"/>
              <w:rPr>
                <w:rFonts w:cs="Arial"/>
                <w:szCs w:val="24"/>
              </w:rPr>
            </w:pPr>
            <w:r w:rsidRPr="00463A96">
              <w:rPr>
                <w:rFonts w:cs="Arial"/>
                <w:szCs w:val="24"/>
              </w:rPr>
              <w:t>RNF9</w:t>
            </w:r>
          </w:p>
        </w:tc>
        <w:tc>
          <w:tcPr>
            <w:tcW w:w="670" w:type="dxa"/>
          </w:tcPr>
          <w:p w14:paraId="142C9B5E" w14:textId="0BE66971" w:rsidR="0011367D" w:rsidRPr="00463A96" w:rsidRDefault="0011367D" w:rsidP="0011367D">
            <w:pPr>
              <w:ind w:firstLine="0"/>
              <w:jc w:val="center"/>
              <w:rPr>
                <w:rFonts w:cs="Arial"/>
                <w:szCs w:val="24"/>
              </w:rPr>
            </w:pPr>
          </w:p>
        </w:tc>
        <w:tc>
          <w:tcPr>
            <w:tcW w:w="670" w:type="dxa"/>
          </w:tcPr>
          <w:p w14:paraId="0E5118DA" w14:textId="7AFD5E80" w:rsidR="0011367D" w:rsidRPr="00463A96" w:rsidRDefault="0011367D" w:rsidP="0011367D">
            <w:pPr>
              <w:ind w:firstLine="0"/>
              <w:jc w:val="center"/>
              <w:rPr>
                <w:rFonts w:cs="Arial"/>
                <w:szCs w:val="24"/>
              </w:rPr>
            </w:pPr>
            <w:r w:rsidRPr="00463A96">
              <w:rPr>
                <w:rFonts w:cs="Arial"/>
                <w:szCs w:val="24"/>
              </w:rPr>
              <w:t>X</w:t>
            </w:r>
          </w:p>
        </w:tc>
        <w:tc>
          <w:tcPr>
            <w:tcW w:w="670" w:type="dxa"/>
          </w:tcPr>
          <w:p w14:paraId="58332368" w14:textId="651F60B0" w:rsidR="0011367D" w:rsidRPr="00463A96" w:rsidRDefault="0011367D" w:rsidP="0011367D">
            <w:pPr>
              <w:ind w:firstLine="0"/>
              <w:jc w:val="center"/>
              <w:rPr>
                <w:rFonts w:cs="Arial"/>
                <w:szCs w:val="24"/>
              </w:rPr>
            </w:pPr>
            <w:r w:rsidRPr="00463A96">
              <w:rPr>
                <w:rFonts w:cs="Arial"/>
                <w:szCs w:val="24"/>
              </w:rPr>
              <w:t>X</w:t>
            </w:r>
          </w:p>
        </w:tc>
        <w:tc>
          <w:tcPr>
            <w:tcW w:w="670" w:type="dxa"/>
          </w:tcPr>
          <w:p w14:paraId="3CE2402C" w14:textId="7FCD3A71" w:rsidR="0011367D" w:rsidRPr="00463A96" w:rsidRDefault="0011367D" w:rsidP="0011367D">
            <w:pPr>
              <w:ind w:firstLine="0"/>
              <w:jc w:val="center"/>
              <w:rPr>
                <w:rFonts w:cs="Arial"/>
                <w:szCs w:val="24"/>
              </w:rPr>
            </w:pPr>
            <w:r w:rsidRPr="00463A96">
              <w:rPr>
                <w:rFonts w:cs="Arial"/>
                <w:szCs w:val="24"/>
              </w:rPr>
              <w:t>X</w:t>
            </w:r>
          </w:p>
        </w:tc>
        <w:tc>
          <w:tcPr>
            <w:tcW w:w="670" w:type="dxa"/>
          </w:tcPr>
          <w:p w14:paraId="4EC4A755" w14:textId="7F480093" w:rsidR="0011367D" w:rsidRPr="00463A96" w:rsidRDefault="0011367D" w:rsidP="0011367D">
            <w:pPr>
              <w:ind w:firstLine="0"/>
              <w:jc w:val="center"/>
              <w:rPr>
                <w:rFonts w:cs="Arial"/>
                <w:szCs w:val="24"/>
              </w:rPr>
            </w:pPr>
            <w:r w:rsidRPr="00463A96">
              <w:rPr>
                <w:rFonts w:cs="Arial"/>
                <w:szCs w:val="24"/>
              </w:rPr>
              <w:t>X</w:t>
            </w:r>
          </w:p>
        </w:tc>
        <w:tc>
          <w:tcPr>
            <w:tcW w:w="670" w:type="dxa"/>
          </w:tcPr>
          <w:p w14:paraId="69544F6D" w14:textId="084B0D9A" w:rsidR="0011367D" w:rsidRPr="00463A96" w:rsidRDefault="0011367D" w:rsidP="0011367D">
            <w:pPr>
              <w:ind w:firstLine="0"/>
              <w:jc w:val="center"/>
              <w:rPr>
                <w:rFonts w:cs="Arial"/>
                <w:szCs w:val="24"/>
              </w:rPr>
            </w:pPr>
            <w:r w:rsidRPr="00463A96">
              <w:rPr>
                <w:rFonts w:cs="Arial"/>
                <w:szCs w:val="24"/>
              </w:rPr>
              <w:t>X</w:t>
            </w:r>
          </w:p>
        </w:tc>
        <w:tc>
          <w:tcPr>
            <w:tcW w:w="670" w:type="dxa"/>
          </w:tcPr>
          <w:p w14:paraId="627809D9" w14:textId="42558CB6" w:rsidR="0011367D" w:rsidRPr="00463A96" w:rsidRDefault="0011367D" w:rsidP="0011367D">
            <w:pPr>
              <w:ind w:firstLine="0"/>
              <w:jc w:val="center"/>
              <w:rPr>
                <w:rFonts w:cs="Arial"/>
                <w:szCs w:val="24"/>
              </w:rPr>
            </w:pPr>
            <w:r w:rsidRPr="00463A96">
              <w:rPr>
                <w:rFonts w:cs="Arial"/>
                <w:szCs w:val="24"/>
              </w:rPr>
              <w:t>X</w:t>
            </w:r>
          </w:p>
        </w:tc>
        <w:tc>
          <w:tcPr>
            <w:tcW w:w="670" w:type="dxa"/>
          </w:tcPr>
          <w:p w14:paraId="321EB056" w14:textId="6703EBB2" w:rsidR="0011367D" w:rsidRPr="00463A96" w:rsidRDefault="0011367D" w:rsidP="0011367D">
            <w:pPr>
              <w:ind w:firstLine="0"/>
              <w:jc w:val="center"/>
              <w:rPr>
                <w:rFonts w:cs="Arial"/>
                <w:szCs w:val="24"/>
              </w:rPr>
            </w:pPr>
            <w:r w:rsidRPr="00463A96">
              <w:rPr>
                <w:rFonts w:cs="Arial"/>
                <w:szCs w:val="24"/>
              </w:rPr>
              <w:t>X</w:t>
            </w:r>
          </w:p>
        </w:tc>
        <w:tc>
          <w:tcPr>
            <w:tcW w:w="670" w:type="dxa"/>
          </w:tcPr>
          <w:p w14:paraId="5E5F994C" w14:textId="1C75F3BE" w:rsidR="0011367D" w:rsidRPr="00463A96" w:rsidRDefault="0011367D" w:rsidP="0011367D">
            <w:pPr>
              <w:ind w:firstLine="0"/>
              <w:jc w:val="center"/>
              <w:rPr>
                <w:rFonts w:cs="Arial"/>
                <w:szCs w:val="24"/>
              </w:rPr>
            </w:pPr>
            <w:r w:rsidRPr="00463A96">
              <w:rPr>
                <w:rFonts w:cs="Arial"/>
                <w:szCs w:val="24"/>
              </w:rPr>
              <w:t>X</w:t>
            </w:r>
          </w:p>
        </w:tc>
        <w:tc>
          <w:tcPr>
            <w:tcW w:w="803" w:type="dxa"/>
          </w:tcPr>
          <w:p w14:paraId="1488F272" w14:textId="74147EF6" w:rsidR="0011367D" w:rsidRPr="00463A96" w:rsidRDefault="0011367D" w:rsidP="0011367D">
            <w:pPr>
              <w:ind w:firstLine="0"/>
              <w:jc w:val="center"/>
              <w:rPr>
                <w:rFonts w:cs="Arial"/>
                <w:szCs w:val="24"/>
              </w:rPr>
            </w:pPr>
            <w:r w:rsidRPr="00463A96">
              <w:rPr>
                <w:rFonts w:cs="Arial"/>
                <w:szCs w:val="24"/>
              </w:rPr>
              <w:t>X</w:t>
            </w:r>
          </w:p>
        </w:tc>
        <w:tc>
          <w:tcPr>
            <w:tcW w:w="803" w:type="dxa"/>
          </w:tcPr>
          <w:p w14:paraId="64C9C03A" w14:textId="51579362" w:rsidR="0011367D" w:rsidRPr="00463A96" w:rsidRDefault="0011367D" w:rsidP="0011367D">
            <w:pPr>
              <w:ind w:firstLine="0"/>
              <w:jc w:val="center"/>
              <w:rPr>
                <w:rFonts w:cs="Arial"/>
                <w:szCs w:val="24"/>
              </w:rPr>
            </w:pPr>
            <w:r w:rsidRPr="00463A96">
              <w:rPr>
                <w:rFonts w:cs="Arial"/>
                <w:szCs w:val="24"/>
              </w:rPr>
              <w:t>X</w:t>
            </w:r>
          </w:p>
        </w:tc>
        <w:tc>
          <w:tcPr>
            <w:tcW w:w="1022" w:type="dxa"/>
          </w:tcPr>
          <w:p w14:paraId="7A55F66D" w14:textId="0191C3E9" w:rsidR="0011367D" w:rsidRPr="00463A96" w:rsidRDefault="0011367D" w:rsidP="0011367D">
            <w:pPr>
              <w:ind w:firstLine="0"/>
              <w:jc w:val="center"/>
              <w:rPr>
                <w:rFonts w:cs="Arial"/>
                <w:szCs w:val="24"/>
              </w:rPr>
            </w:pPr>
            <w:r w:rsidRPr="00463A96">
              <w:rPr>
                <w:rFonts w:cs="Arial"/>
                <w:szCs w:val="24"/>
              </w:rPr>
              <w:t>X</w:t>
            </w:r>
          </w:p>
        </w:tc>
      </w:tr>
      <w:tr w:rsidR="0011367D" w14:paraId="28E0E8A8" w14:textId="77777777" w:rsidTr="005F6D29">
        <w:tc>
          <w:tcPr>
            <w:tcW w:w="977" w:type="dxa"/>
          </w:tcPr>
          <w:p w14:paraId="5A4ED6AB" w14:textId="1388BEAA" w:rsidR="0011367D" w:rsidRPr="00463A96" w:rsidRDefault="0011367D" w:rsidP="0011367D">
            <w:pPr>
              <w:ind w:firstLine="0"/>
              <w:jc w:val="center"/>
              <w:rPr>
                <w:rFonts w:cs="Arial"/>
                <w:szCs w:val="24"/>
              </w:rPr>
            </w:pPr>
            <w:r w:rsidRPr="00463A96">
              <w:rPr>
                <w:rFonts w:cs="Arial"/>
                <w:szCs w:val="24"/>
              </w:rPr>
              <w:t>RNF10</w:t>
            </w:r>
          </w:p>
        </w:tc>
        <w:tc>
          <w:tcPr>
            <w:tcW w:w="670" w:type="dxa"/>
          </w:tcPr>
          <w:p w14:paraId="1D8E472C" w14:textId="595E1DD5" w:rsidR="0011367D" w:rsidRPr="00463A96" w:rsidRDefault="0011367D" w:rsidP="0011367D">
            <w:pPr>
              <w:ind w:firstLine="0"/>
              <w:jc w:val="center"/>
              <w:rPr>
                <w:rFonts w:cs="Arial"/>
                <w:szCs w:val="24"/>
              </w:rPr>
            </w:pPr>
            <w:r>
              <w:rPr>
                <w:rFonts w:cs="Arial"/>
                <w:szCs w:val="24"/>
              </w:rPr>
              <w:t>X</w:t>
            </w:r>
          </w:p>
        </w:tc>
        <w:tc>
          <w:tcPr>
            <w:tcW w:w="670" w:type="dxa"/>
          </w:tcPr>
          <w:p w14:paraId="764D2FC8" w14:textId="27BE05B9" w:rsidR="0011367D" w:rsidRPr="00463A96" w:rsidRDefault="0011367D" w:rsidP="0011367D">
            <w:pPr>
              <w:ind w:firstLine="0"/>
              <w:jc w:val="center"/>
              <w:rPr>
                <w:rFonts w:cs="Arial"/>
                <w:szCs w:val="24"/>
              </w:rPr>
            </w:pPr>
            <w:r w:rsidRPr="00463A96">
              <w:rPr>
                <w:rFonts w:cs="Arial"/>
                <w:szCs w:val="24"/>
              </w:rPr>
              <w:t>X</w:t>
            </w:r>
          </w:p>
        </w:tc>
        <w:tc>
          <w:tcPr>
            <w:tcW w:w="670" w:type="dxa"/>
          </w:tcPr>
          <w:p w14:paraId="0A2F12D5" w14:textId="3FEE4BFF" w:rsidR="0011367D" w:rsidRPr="00463A96" w:rsidRDefault="0011367D" w:rsidP="0011367D">
            <w:pPr>
              <w:ind w:firstLine="0"/>
              <w:jc w:val="center"/>
              <w:rPr>
                <w:rFonts w:cs="Arial"/>
                <w:szCs w:val="24"/>
              </w:rPr>
            </w:pPr>
            <w:r w:rsidRPr="00463A96">
              <w:rPr>
                <w:rFonts w:cs="Arial"/>
                <w:szCs w:val="24"/>
              </w:rPr>
              <w:t>X</w:t>
            </w:r>
          </w:p>
        </w:tc>
        <w:tc>
          <w:tcPr>
            <w:tcW w:w="670" w:type="dxa"/>
          </w:tcPr>
          <w:p w14:paraId="4AF21C91" w14:textId="33E63B8C" w:rsidR="0011367D" w:rsidRPr="00463A96" w:rsidRDefault="0011367D" w:rsidP="0011367D">
            <w:pPr>
              <w:ind w:firstLine="0"/>
              <w:jc w:val="center"/>
              <w:rPr>
                <w:rFonts w:cs="Arial"/>
                <w:szCs w:val="24"/>
              </w:rPr>
            </w:pPr>
            <w:r w:rsidRPr="00463A96">
              <w:rPr>
                <w:rFonts w:cs="Arial"/>
                <w:szCs w:val="24"/>
              </w:rPr>
              <w:t>X</w:t>
            </w:r>
          </w:p>
        </w:tc>
        <w:tc>
          <w:tcPr>
            <w:tcW w:w="670" w:type="dxa"/>
          </w:tcPr>
          <w:p w14:paraId="453EC071" w14:textId="22872F65" w:rsidR="0011367D" w:rsidRPr="00463A96" w:rsidRDefault="0011367D" w:rsidP="0011367D">
            <w:pPr>
              <w:ind w:firstLine="0"/>
              <w:jc w:val="center"/>
              <w:rPr>
                <w:rFonts w:cs="Arial"/>
                <w:szCs w:val="24"/>
              </w:rPr>
            </w:pPr>
            <w:r w:rsidRPr="00463A96">
              <w:rPr>
                <w:rFonts w:cs="Arial"/>
                <w:szCs w:val="24"/>
              </w:rPr>
              <w:t>X</w:t>
            </w:r>
          </w:p>
        </w:tc>
        <w:tc>
          <w:tcPr>
            <w:tcW w:w="670" w:type="dxa"/>
          </w:tcPr>
          <w:p w14:paraId="136979C2" w14:textId="3731FEBF" w:rsidR="0011367D" w:rsidRPr="00463A96" w:rsidRDefault="0011367D" w:rsidP="0011367D">
            <w:pPr>
              <w:ind w:firstLine="0"/>
              <w:jc w:val="center"/>
              <w:rPr>
                <w:rFonts w:cs="Arial"/>
                <w:szCs w:val="24"/>
              </w:rPr>
            </w:pPr>
            <w:r w:rsidRPr="00463A96">
              <w:rPr>
                <w:rFonts w:cs="Arial"/>
                <w:szCs w:val="24"/>
              </w:rPr>
              <w:t>X</w:t>
            </w:r>
          </w:p>
        </w:tc>
        <w:tc>
          <w:tcPr>
            <w:tcW w:w="670" w:type="dxa"/>
          </w:tcPr>
          <w:p w14:paraId="5070BEA0" w14:textId="1406C30D" w:rsidR="0011367D" w:rsidRPr="00463A96" w:rsidRDefault="0011367D" w:rsidP="0011367D">
            <w:pPr>
              <w:ind w:firstLine="0"/>
              <w:jc w:val="center"/>
              <w:rPr>
                <w:rFonts w:cs="Arial"/>
                <w:szCs w:val="24"/>
              </w:rPr>
            </w:pPr>
            <w:r w:rsidRPr="00463A96">
              <w:rPr>
                <w:rFonts w:cs="Arial"/>
                <w:szCs w:val="24"/>
              </w:rPr>
              <w:t>X</w:t>
            </w:r>
          </w:p>
        </w:tc>
        <w:tc>
          <w:tcPr>
            <w:tcW w:w="670" w:type="dxa"/>
          </w:tcPr>
          <w:p w14:paraId="104DCDFB" w14:textId="62757F25" w:rsidR="0011367D" w:rsidRPr="00463A96" w:rsidRDefault="0011367D" w:rsidP="0011367D">
            <w:pPr>
              <w:ind w:firstLine="0"/>
              <w:jc w:val="center"/>
              <w:rPr>
                <w:rFonts w:cs="Arial"/>
                <w:szCs w:val="24"/>
              </w:rPr>
            </w:pPr>
            <w:r w:rsidRPr="00463A96">
              <w:rPr>
                <w:rFonts w:cs="Arial"/>
                <w:szCs w:val="24"/>
              </w:rPr>
              <w:t>X</w:t>
            </w:r>
          </w:p>
        </w:tc>
        <w:tc>
          <w:tcPr>
            <w:tcW w:w="670" w:type="dxa"/>
          </w:tcPr>
          <w:p w14:paraId="13E3BF19" w14:textId="509B9BD6" w:rsidR="0011367D" w:rsidRPr="00463A96" w:rsidRDefault="0011367D" w:rsidP="0011367D">
            <w:pPr>
              <w:ind w:firstLine="0"/>
              <w:jc w:val="center"/>
              <w:rPr>
                <w:rFonts w:cs="Arial"/>
                <w:szCs w:val="24"/>
              </w:rPr>
            </w:pPr>
            <w:r w:rsidRPr="00463A96">
              <w:rPr>
                <w:rFonts w:cs="Arial"/>
                <w:szCs w:val="24"/>
              </w:rPr>
              <w:t>X</w:t>
            </w:r>
          </w:p>
        </w:tc>
        <w:tc>
          <w:tcPr>
            <w:tcW w:w="803" w:type="dxa"/>
          </w:tcPr>
          <w:p w14:paraId="2326DC4E" w14:textId="7CB64212" w:rsidR="0011367D" w:rsidRPr="00463A96" w:rsidRDefault="0011367D" w:rsidP="0011367D">
            <w:pPr>
              <w:ind w:firstLine="0"/>
              <w:jc w:val="center"/>
              <w:rPr>
                <w:rFonts w:cs="Arial"/>
                <w:szCs w:val="24"/>
              </w:rPr>
            </w:pPr>
            <w:r w:rsidRPr="00463A96">
              <w:rPr>
                <w:rFonts w:cs="Arial"/>
                <w:szCs w:val="24"/>
              </w:rPr>
              <w:t>X</w:t>
            </w:r>
          </w:p>
        </w:tc>
        <w:tc>
          <w:tcPr>
            <w:tcW w:w="803" w:type="dxa"/>
          </w:tcPr>
          <w:p w14:paraId="24DE54FC" w14:textId="7711AADD" w:rsidR="0011367D" w:rsidRPr="00463A96" w:rsidRDefault="0011367D" w:rsidP="0011367D">
            <w:pPr>
              <w:ind w:firstLine="0"/>
              <w:jc w:val="center"/>
              <w:rPr>
                <w:rFonts w:cs="Arial"/>
                <w:szCs w:val="24"/>
              </w:rPr>
            </w:pPr>
            <w:r w:rsidRPr="00463A96">
              <w:rPr>
                <w:rFonts w:cs="Arial"/>
                <w:szCs w:val="24"/>
              </w:rPr>
              <w:t>X</w:t>
            </w:r>
          </w:p>
        </w:tc>
        <w:tc>
          <w:tcPr>
            <w:tcW w:w="1022" w:type="dxa"/>
          </w:tcPr>
          <w:p w14:paraId="3E7851A4" w14:textId="5B6C062A" w:rsidR="0011367D" w:rsidRPr="00463A96" w:rsidRDefault="0011367D" w:rsidP="0011367D">
            <w:pPr>
              <w:ind w:firstLine="0"/>
              <w:jc w:val="center"/>
              <w:rPr>
                <w:rFonts w:cs="Arial"/>
                <w:szCs w:val="24"/>
              </w:rPr>
            </w:pPr>
            <w:r w:rsidRPr="00463A96">
              <w:rPr>
                <w:rFonts w:cs="Arial"/>
                <w:szCs w:val="24"/>
              </w:rPr>
              <w:t>X</w:t>
            </w:r>
          </w:p>
        </w:tc>
      </w:tr>
      <w:tr w:rsidR="0011367D" w14:paraId="04C79865" w14:textId="77777777" w:rsidTr="005F6D29">
        <w:tc>
          <w:tcPr>
            <w:tcW w:w="977" w:type="dxa"/>
          </w:tcPr>
          <w:p w14:paraId="574A3F6F" w14:textId="308FE799" w:rsidR="0011367D" w:rsidRPr="00463A96" w:rsidRDefault="0011367D" w:rsidP="0011367D">
            <w:pPr>
              <w:ind w:firstLine="0"/>
              <w:jc w:val="center"/>
              <w:rPr>
                <w:rFonts w:cs="Arial"/>
                <w:szCs w:val="24"/>
              </w:rPr>
            </w:pPr>
            <w:r w:rsidRPr="00463A96">
              <w:rPr>
                <w:rFonts w:cs="Arial"/>
                <w:szCs w:val="24"/>
              </w:rPr>
              <w:t>RNF11</w:t>
            </w:r>
          </w:p>
        </w:tc>
        <w:tc>
          <w:tcPr>
            <w:tcW w:w="670" w:type="dxa"/>
          </w:tcPr>
          <w:p w14:paraId="56706D53" w14:textId="0AAB599C" w:rsidR="0011367D" w:rsidRPr="00463A96" w:rsidRDefault="0011367D" w:rsidP="0011367D">
            <w:pPr>
              <w:ind w:firstLine="0"/>
              <w:jc w:val="center"/>
              <w:rPr>
                <w:rFonts w:cs="Arial"/>
                <w:szCs w:val="24"/>
              </w:rPr>
            </w:pPr>
            <w:r>
              <w:rPr>
                <w:rFonts w:cs="Arial"/>
                <w:szCs w:val="24"/>
              </w:rPr>
              <w:t>X</w:t>
            </w:r>
          </w:p>
        </w:tc>
        <w:tc>
          <w:tcPr>
            <w:tcW w:w="670" w:type="dxa"/>
          </w:tcPr>
          <w:p w14:paraId="321EE77D" w14:textId="7BD4EA13" w:rsidR="0011367D" w:rsidRPr="00463A96" w:rsidRDefault="0011367D" w:rsidP="0011367D">
            <w:pPr>
              <w:ind w:firstLine="0"/>
              <w:jc w:val="center"/>
              <w:rPr>
                <w:rFonts w:cs="Arial"/>
                <w:szCs w:val="24"/>
              </w:rPr>
            </w:pPr>
            <w:r w:rsidRPr="00463A96">
              <w:rPr>
                <w:rFonts w:cs="Arial"/>
                <w:szCs w:val="24"/>
              </w:rPr>
              <w:t>X</w:t>
            </w:r>
          </w:p>
        </w:tc>
        <w:tc>
          <w:tcPr>
            <w:tcW w:w="670" w:type="dxa"/>
          </w:tcPr>
          <w:p w14:paraId="66A3742F" w14:textId="3224DC9B" w:rsidR="0011367D" w:rsidRPr="00463A96" w:rsidRDefault="0011367D" w:rsidP="0011367D">
            <w:pPr>
              <w:ind w:firstLine="0"/>
              <w:jc w:val="center"/>
              <w:rPr>
                <w:rFonts w:cs="Arial"/>
                <w:szCs w:val="24"/>
              </w:rPr>
            </w:pPr>
            <w:r w:rsidRPr="00463A96">
              <w:rPr>
                <w:rFonts w:cs="Arial"/>
                <w:szCs w:val="24"/>
              </w:rPr>
              <w:t>X</w:t>
            </w:r>
          </w:p>
        </w:tc>
        <w:tc>
          <w:tcPr>
            <w:tcW w:w="670" w:type="dxa"/>
          </w:tcPr>
          <w:p w14:paraId="27AD1DBF" w14:textId="4B2FE9F8" w:rsidR="0011367D" w:rsidRPr="00463A96" w:rsidRDefault="0011367D" w:rsidP="0011367D">
            <w:pPr>
              <w:ind w:firstLine="0"/>
              <w:jc w:val="center"/>
              <w:rPr>
                <w:rFonts w:cs="Arial"/>
                <w:szCs w:val="24"/>
              </w:rPr>
            </w:pPr>
            <w:r w:rsidRPr="00463A96">
              <w:rPr>
                <w:rFonts w:cs="Arial"/>
                <w:szCs w:val="24"/>
              </w:rPr>
              <w:t>X</w:t>
            </w:r>
          </w:p>
        </w:tc>
        <w:tc>
          <w:tcPr>
            <w:tcW w:w="670" w:type="dxa"/>
          </w:tcPr>
          <w:p w14:paraId="375AE6BA" w14:textId="082FA9C3" w:rsidR="0011367D" w:rsidRPr="00463A96" w:rsidRDefault="0011367D" w:rsidP="0011367D">
            <w:pPr>
              <w:ind w:firstLine="0"/>
              <w:jc w:val="center"/>
              <w:rPr>
                <w:rFonts w:cs="Arial"/>
                <w:szCs w:val="24"/>
              </w:rPr>
            </w:pPr>
            <w:r w:rsidRPr="00463A96">
              <w:rPr>
                <w:rFonts w:cs="Arial"/>
                <w:szCs w:val="24"/>
              </w:rPr>
              <w:t>X</w:t>
            </w:r>
          </w:p>
        </w:tc>
        <w:tc>
          <w:tcPr>
            <w:tcW w:w="670" w:type="dxa"/>
          </w:tcPr>
          <w:p w14:paraId="35524C35" w14:textId="27904913" w:rsidR="0011367D" w:rsidRPr="00463A96" w:rsidRDefault="0011367D" w:rsidP="0011367D">
            <w:pPr>
              <w:ind w:firstLine="0"/>
              <w:jc w:val="center"/>
              <w:rPr>
                <w:rFonts w:cs="Arial"/>
                <w:szCs w:val="24"/>
              </w:rPr>
            </w:pPr>
            <w:r w:rsidRPr="00463A96">
              <w:rPr>
                <w:rFonts w:cs="Arial"/>
                <w:szCs w:val="24"/>
              </w:rPr>
              <w:t>X</w:t>
            </w:r>
          </w:p>
        </w:tc>
        <w:tc>
          <w:tcPr>
            <w:tcW w:w="670" w:type="dxa"/>
          </w:tcPr>
          <w:p w14:paraId="3142508A" w14:textId="65503052" w:rsidR="0011367D" w:rsidRPr="00463A96" w:rsidRDefault="0011367D" w:rsidP="0011367D">
            <w:pPr>
              <w:ind w:firstLine="0"/>
              <w:jc w:val="center"/>
              <w:rPr>
                <w:rFonts w:cs="Arial"/>
                <w:szCs w:val="24"/>
              </w:rPr>
            </w:pPr>
            <w:r w:rsidRPr="00463A96">
              <w:rPr>
                <w:rFonts w:cs="Arial"/>
                <w:szCs w:val="24"/>
              </w:rPr>
              <w:t>X</w:t>
            </w:r>
          </w:p>
        </w:tc>
        <w:tc>
          <w:tcPr>
            <w:tcW w:w="670" w:type="dxa"/>
          </w:tcPr>
          <w:p w14:paraId="58189C51" w14:textId="505AB27F" w:rsidR="0011367D" w:rsidRPr="00463A96" w:rsidRDefault="0011367D" w:rsidP="0011367D">
            <w:pPr>
              <w:ind w:firstLine="0"/>
              <w:jc w:val="center"/>
              <w:rPr>
                <w:rFonts w:cs="Arial"/>
                <w:szCs w:val="24"/>
              </w:rPr>
            </w:pPr>
            <w:r w:rsidRPr="00463A96">
              <w:rPr>
                <w:rFonts w:cs="Arial"/>
                <w:szCs w:val="24"/>
              </w:rPr>
              <w:t>X</w:t>
            </w:r>
          </w:p>
        </w:tc>
        <w:tc>
          <w:tcPr>
            <w:tcW w:w="670" w:type="dxa"/>
          </w:tcPr>
          <w:p w14:paraId="4331B5A1" w14:textId="427EA3E1" w:rsidR="0011367D" w:rsidRPr="00463A96" w:rsidRDefault="0011367D" w:rsidP="0011367D">
            <w:pPr>
              <w:ind w:firstLine="0"/>
              <w:jc w:val="center"/>
              <w:rPr>
                <w:rFonts w:cs="Arial"/>
                <w:szCs w:val="24"/>
              </w:rPr>
            </w:pPr>
            <w:r w:rsidRPr="00463A96">
              <w:rPr>
                <w:rFonts w:cs="Arial"/>
                <w:szCs w:val="24"/>
              </w:rPr>
              <w:t>X</w:t>
            </w:r>
          </w:p>
        </w:tc>
        <w:tc>
          <w:tcPr>
            <w:tcW w:w="803" w:type="dxa"/>
          </w:tcPr>
          <w:p w14:paraId="6511B209" w14:textId="0F61BE3E" w:rsidR="0011367D" w:rsidRPr="00463A96" w:rsidRDefault="0011367D" w:rsidP="0011367D">
            <w:pPr>
              <w:ind w:firstLine="0"/>
              <w:jc w:val="center"/>
              <w:rPr>
                <w:rFonts w:cs="Arial"/>
                <w:szCs w:val="24"/>
              </w:rPr>
            </w:pPr>
            <w:r w:rsidRPr="00463A96">
              <w:rPr>
                <w:rFonts w:cs="Arial"/>
                <w:szCs w:val="24"/>
              </w:rPr>
              <w:t>X</w:t>
            </w:r>
          </w:p>
        </w:tc>
        <w:tc>
          <w:tcPr>
            <w:tcW w:w="803" w:type="dxa"/>
          </w:tcPr>
          <w:p w14:paraId="72E7E739" w14:textId="33CBF949" w:rsidR="0011367D" w:rsidRPr="00463A96" w:rsidRDefault="0011367D" w:rsidP="0011367D">
            <w:pPr>
              <w:ind w:firstLine="0"/>
              <w:jc w:val="center"/>
              <w:rPr>
                <w:rFonts w:cs="Arial"/>
                <w:szCs w:val="24"/>
              </w:rPr>
            </w:pPr>
            <w:r w:rsidRPr="00463A96">
              <w:rPr>
                <w:rFonts w:cs="Arial"/>
                <w:szCs w:val="24"/>
              </w:rPr>
              <w:t>X</w:t>
            </w:r>
          </w:p>
        </w:tc>
        <w:tc>
          <w:tcPr>
            <w:tcW w:w="1022" w:type="dxa"/>
          </w:tcPr>
          <w:p w14:paraId="6724AB2C" w14:textId="66A5DF24" w:rsidR="0011367D" w:rsidRPr="00463A96" w:rsidRDefault="0011367D" w:rsidP="0011367D">
            <w:pPr>
              <w:ind w:firstLine="0"/>
              <w:jc w:val="center"/>
              <w:rPr>
                <w:rFonts w:cs="Arial"/>
                <w:szCs w:val="24"/>
              </w:rPr>
            </w:pPr>
            <w:r w:rsidRPr="00463A96">
              <w:rPr>
                <w:rFonts w:cs="Arial"/>
                <w:szCs w:val="24"/>
              </w:rPr>
              <w:t>X</w:t>
            </w:r>
          </w:p>
        </w:tc>
      </w:tr>
    </w:tbl>
    <w:p w14:paraId="7DF4E37C" w14:textId="77777777" w:rsidR="00796ACB" w:rsidRDefault="00796ACB" w:rsidP="00A41FBD">
      <w:pPr>
        <w:ind w:firstLine="0"/>
        <w:rPr>
          <w:b/>
          <w:sz w:val="20"/>
          <w:szCs w:val="24"/>
        </w:rPr>
      </w:pPr>
    </w:p>
    <w:p w14:paraId="44FB30F8" w14:textId="77777777" w:rsidR="000D52C4" w:rsidRDefault="000D52C4" w:rsidP="00A41FBD">
      <w:pPr>
        <w:ind w:firstLine="0"/>
        <w:rPr>
          <w:b/>
          <w:sz w:val="20"/>
          <w:szCs w:val="24"/>
        </w:rPr>
      </w:pPr>
    </w:p>
    <w:p w14:paraId="2CE990AA" w14:textId="7ECC8F3F" w:rsidR="003447F4" w:rsidRDefault="00C50A1D" w:rsidP="00BD06F8">
      <w:pPr>
        <w:ind w:firstLine="0"/>
        <w:rPr>
          <w:szCs w:val="24"/>
        </w:rPr>
      </w:pPr>
      <w:r>
        <w:rPr>
          <w:szCs w:val="24"/>
        </w:rPr>
        <w:t>2</w:t>
      </w:r>
      <w:r w:rsidR="003447F4" w:rsidRPr="003447F4">
        <w:rPr>
          <w:szCs w:val="24"/>
        </w:rPr>
        <w:t>.</w:t>
      </w:r>
      <w:r w:rsidR="0054712A">
        <w:rPr>
          <w:szCs w:val="24"/>
        </w:rPr>
        <w:t>5</w:t>
      </w:r>
      <w:r w:rsidR="003447F4">
        <w:rPr>
          <w:szCs w:val="24"/>
        </w:rPr>
        <w:t xml:space="preserve"> </w:t>
      </w:r>
      <w:r w:rsidR="003447F4" w:rsidRPr="003447F4">
        <w:rPr>
          <w:szCs w:val="24"/>
        </w:rPr>
        <w:t>Casos de Uso</w:t>
      </w:r>
    </w:p>
    <w:p w14:paraId="4EFF332A" w14:textId="77777777" w:rsidR="004660BB" w:rsidRDefault="003447F4" w:rsidP="00BD06F8">
      <w:pPr>
        <w:ind w:firstLine="709"/>
        <w:rPr>
          <w:color w:val="FF0000"/>
          <w:szCs w:val="24"/>
        </w:rPr>
      </w:pPr>
      <w:r>
        <w:rPr>
          <w:szCs w:val="24"/>
        </w:rPr>
        <w:t>Í</w:t>
      </w:r>
      <w:r w:rsidR="004660BB">
        <w:rPr>
          <w:szCs w:val="24"/>
        </w:rPr>
        <w:t>ndice de casos de uso e D</w:t>
      </w:r>
      <w:r w:rsidRPr="003447F4">
        <w:rPr>
          <w:szCs w:val="24"/>
        </w:rPr>
        <w:t>iagrama de casos de uso</w:t>
      </w:r>
      <w:r w:rsidR="004660BB">
        <w:rPr>
          <w:szCs w:val="24"/>
        </w:rPr>
        <w:t xml:space="preserve"> </w:t>
      </w:r>
    </w:p>
    <w:p w14:paraId="1781F1A2" w14:textId="5A54DB9B" w:rsidR="00406E42" w:rsidRDefault="2A97DEEF" w:rsidP="2A97DEEF">
      <w:pPr>
        <w:ind w:firstLine="709"/>
        <w:rPr>
          <w:color w:val="000000" w:themeColor="text1"/>
        </w:rPr>
      </w:pPr>
      <w:r w:rsidRPr="2A97DEEF">
        <w:rPr>
          <w:color w:val="000000" w:themeColor="text1"/>
        </w:rPr>
        <w:t>UC001 – Gerenciar dados.</w:t>
      </w:r>
    </w:p>
    <w:p w14:paraId="210F2248" w14:textId="206386AC" w:rsidR="00406E42" w:rsidRDefault="2A97DEEF" w:rsidP="2A97DEEF">
      <w:pPr>
        <w:ind w:firstLine="709"/>
        <w:rPr>
          <w:color w:val="000000" w:themeColor="text1"/>
        </w:rPr>
      </w:pPr>
      <w:r w:rsidRPr="2A97DEEF">
        <w:rPr>
          <w:color w:val="000000" w:themeColor="text1"/>
        </w:rPr>
        <w:t>UC002 – Informar o resultado do exame de glicemia.</w:t>
      </w:r>
    </w:p>
    <w:p w14:paraId="585B84EF" w14:textId="068A27EC" w:rsidR="00F02F35" w:rsidRDefault="2A97DEEF" w:rsidP="2A97DEEF">
      <w:pPr>
        <w:ind w:firstLine="709"/>
        <w:rPr>
          <w:color w:val="000000" w:themeColor="text1"/>
        </w:rPr>
      </w:pPr>
      <w:r w:rsidRPr="2A97DEEF">
        <w:rPr>
          <w:color w:val="000000" w:themeColor="text1"/>
        </w:rPr>
        <w:t>UC003 – Gerenciar alimentos e dosagens.</w:t>
      </w:r>
    </w:p>
    <w:p w14:paraId="584D9D6B" w14:textId="5F27A316" w:rsidR="00406E42" w:rsidRDefault="2A97DEEF" w:rsidP="2A97DEEF">
      <w:pPr>
        <w:ind w:firstLine="709"/>
        <w:rPr>
          <w:color w:val="000000" w:themeColor="text1"/>
        </w:rPr>
      </w:pPr>
      <w:r w:rsidRPr="2A97DEEF">
        <w:rPr>
          <w:color w:val="000000" w:themeColor="text1"/>
        </w:rPr>
        <w:t>UC004 – Exibir sugestões.</w:t>
      </w:r>
    </w:p>
    <w:p w14:paraId="66B955AE" w14:textId="1CF4C503" w:rsidR="00AD68C2" w:rsidRDefault="2A97DEEF" w:rsidP="2A97DEEF">
      <w:pPr>
        <w:ind w:firstLine="709"/>
        <w:rPr>
          <w:color w:val="000000" w:themeColor="text1"/>
          <w:szCs w:val="24"/>
        </w:rPr>
      </w:pPr>
      <w:r w:rsidRPr="2A97DEEF">
        <w:rPr>
          <w:color w:val="000000" w:themeColor="text1"/>
        </w:rPr>
        <w:t>UC005 – Registrar/Confirmar aplicação.</w:t>
      </w:r>
    </w:p>
    <w:p w14:paraId="0561BEA4" w14:textId="15F2A377" w:rsidR="00AD68C2" w:rsidRDefault="2A97DEEF" w:rsidP="2A97DEEF">
      <w:pPr>
        <w:ind w:firstLine="709"/>
        <w:rPr>
          <w:color w:val="000000" w:themeColor="text1"/>
        </w:rPr>
      </w:pPr>
      <w:r w:rsidRPr="2A97DEEF">
        <w:rPr>
          <w:color w:val="000000" w:themeColor="text1"/>
        </w:rPr>
        <w:t>UC006 – Registrar atividades físicas.</w:t>
      </w:r>
    </w:p>
    <w:p w14:paraId="6FC4DB87" w14:textId="451C66FE" w:rsidR="00874B36" w:rsidRDefault="000D52C4" w:rsidP="005F6D29">
      <w:pPr>
        <w:ind w:firstLine="709"/>
        <w:rPr>
          <w:color w:val="000000" w:themeColor="text1"/>
        </w:rPr>
      </w:pPr>
      <w:r>
        <w:rPr>
          <w:color w:val="000000" w:themeColor="text1"/>
          <w:szCs w:val="24"/>
        </w:rPr>
        <w:t>UC007 – Exibir relatório.</w:t>
      </w:r>
      <w:r w:rsidR="2A97DEEF" w:rsidRPr="2A97DEEF">
        <w:rPr>
          <w:color w:val="000000" w:themeColor="text1"/>
        </w:rPr>
        <w:t xml:space="preserve"> </w:t>
      </w:r>
    </w:p>
    <w:p w14:paraId="1DA6542E" w14:textId="0258E926" w:rsidR="003B4489" w:rsidRPr="00615DAB" w:rsidRDefault="003B4489" w:rsidP="00615DAB">
      <w:pPr>
        <w:ind w:firstLine="0"/>
        <w:jc w:val="center"/>
        <w:rPr>
          <w:noProof/>
          <w:szCs w:val="24"/>
          <w:lang w:eastAsia="pt-BR"/>
        </w:rPr>
      </w:pPr>
      <w:r>
        <w:rPr>
          <w:b/>
          <w:color w:val="000000" w:themeColor="text1"/>
          <w:szCs w:val="24"/>
        </w:rPr>
        <w:t xml:space="preserve">Figura 3: </w:t>
      </w:r>
      <w:r>
        <w:rPr>
          <w:color w:val="000000" w:themeColor="text1"/>
          <w:szCs w:val="24"/>
        </w:rPr>
        <w:t>Diagrama de Casos de Uso</w:t>
      </w:r>
    </w:p>
    <w:p w14:paraId="3041E394" w14:textId="0BB037CA" w:rsidR="003B4489" w:rsidRPr="00615DAB" w:rsidRDefault="00615DAB" w:rsidP="00315BA0">
      <w:pPr>
        <w:ind w:firstLine="709"/>
        <w:jc w:val="center"/>
        <w:rPr>
          <w:noProof/>
          <w:szCs w:val="24"/>
          <w:lang w:eastAsia="pt-BR"/>
        </w:rPr>
      </w:pPr>
      <w:r>
        <w:rPr>
          <w:noProof/>
        </w:rPr>
        <w:lastRenderedPageBreak/>
        <w:drawing>
          <wp:inline distT="0" distB="0" distL="0" distR="0" wp14:anchorId="3BE188A7" wp14:editId="093C3EBD">
            <wp:extent cx="5753100" cy="46482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4648200"/>
                    </a:xfrm>
                    <a:prstGeom prst="rect">
                      <a:avLst/>
                    </a:prstGeom>
                    <a:noFill/>
                    <a:ln>
                      <a:noFill/>
                    </a:ln>
                  </pic:spPr>
                </pic:pic>
              </a:graphicData>
            </a:graphic>
          </wp:inline>
        </w:drawing>
      </w:r>
    </w:p>
    <w:p w14:paraId="722B00AE" w14:textId="77777777" w:rsidR="00AD68C2" w:rsidRDefault="00AD68C2" w:rsidP="00BD06F8">
      <w:pPr>
        <w:ind w:firstLine="709"/>
        <w:rPr>
          <w:szCs w:val="24"/>
        </w:rPr>
      </w:pPr>
    </w:p>
    <w:p w14:paraId="06B83E01" w14:textId="77777777" w:rsidR="003447F4" w:rsidRDefault="004660BB" w:rsidP="00BD06F8">
      <w:pPr>
        <w:ind w:firstLine="709"/>
        <w:rPr>
          <w:szCs w:val="24"/>
        </w:rPr>
      </w:pPr>
      <w:r>
        <w:rPr>
          <w:szCs w:val="24"/>
        </w:rPr>
        <w:t>E</w:t>
      </w:r>
      <w:r w:rsidR="003447F4" w:rsidRPr="003447F4">
        <w:rPr>
          <w:szCs w:val="24"/>
        </w:rPr>
        <w:t>specificação de cada um dos casos de uso</w:t>
      </w:r>
    </w:p>
    <w:p w14:paraId="42C6D796" w14:textId="77777777" w:rsidR="00B42452" w:rsidRDefault="00B42452" w:rsidP="00BD06F8">
      <w:pPr>
        <w:ind w:firstLine="709"/>
        <w:rPr>
          <w:szCs w:val="24"/>
        </w:rPr>
      </w:pPr>
    </w:p>
    <w:p w14:paraId="7BBCAA2A" w14:textId="77777777" w:rsidR="00406E42" w:rsidRDefault="00A41FBD" w:rsidP="00406E42">
      <w:pPr>
        <w:ind w:firstLine="0"/>
        <w:jc w:val="center"/>
        <w:rPr>
          <w:b/>
          <w:szCs w:val="24"/>
        </w:rPr>
      </w:pPr>
      <w:r>
        <w:rPr>
          <w:b/>
          <w:sz w:val="20"/>
          <w:szCs w:val="24"/>
        </w:rPr>
        <w:t>Quadro 5</w:t>
      </w:r>
      <w:r w:rsidR="00B42452" w:rsidRPr="008C5DD4">
        <w:rPr>
          <w:sz w:val="20"/>
          <w:szCs w:val="24"/>
        </w:rPr>
        <w:t xml:space="preserve"> – Use Case Cadastrar Usuários</w:t>
      </w:r>
      <w:r w:rsidR="00406E42" w:rsidRPr="00406E42">
        <w:rPr>
          <w:b/>
          <w:szCs w:val="24"/>
        </w:rPr>
        <w:t xml:space="preserve"> </w:t>
      </w:r>
    </w:p>
    <w:tbl>
      <w:tblPr>
        <w:tblStyle w:val="Tabelacomgrade1"/>
        <w:tblW w:w="0" w:type="auto"/>
        <w:jc w:val="center"/>
        <w:tblLook w:val="04A0" w:firstRow="1" w:lastRow="0" w:firstColumn="1" w:lastColumn="0" w:noHBand="0" w:noVBand="1"/>
      </w:tblPr>
      <w:tblGrid>
        <w:gridCol w:w="1755"/>
        <w:gridCol w:w="7305"/>
      </w:tblGrid>
      <w:tr w:rsidR="00406E42" w:rsidRPr="001F77AA" w14:paraId="6FC27700" w14:textId="77777777" w:rsidTr="2A97DEEF">
        <w:trPr>
          <w:trHeight w:val="283"/>
          <w:jc w:val="center"/>
        </w:trPr>
        <w:tc>
          <w:tcPr>
            <w:tcW w:w="0" w:type="auto"/>
            <w:gridSpan w:val="2"/>
          </w:tcPr>
          <w:p w14:paraId="4AA7559F" w14:textId="7B969D17" w:rsidR="00406E42" w:rsidRPr="00874B36" w:rsidRDefault="2A97DEEF" w:rsidP="2A97DEEF">
            <w:pPr>
              <w:suppressAutoHyphens w:val="0"/>
              <w:spacing w:line="240" w:lineRule="auto"/>
              <w:ind w:firstLine="0"/>
              <w:jc w:val="left"/>
              <w:rPr>
                <w:b/>
                <w:bCs/>
                <w:color w:val="000000" w:themeColor="text1"/>
                <w:lang w:eastAsia="en-US"/>
              </w:rPr>
            </w:pPr>
            <w:r w:rsidRPr="2A97DEEF">
              <w:rPr>
                <w:rFonts w:cs="Arial"/>
                <w:b/>
                <w:bCs/>
                <w:lang w:eastAsia="en-US"/>
              </w:rPr>
              <w:t xml:space="preserve">Caso de Uso – </w:t>
            </w:r>
            <w:r w:rsidRPr="009F03EE">
              <w:rPr>
                <w:rFonts w:cs="Arial"/>
                <w:bCs/>
                <w:lang w:eastAsia="en-US"/>
              </w:rPr>
              <w:t>Gerenciar dados.</w:t>
            </w:r>
          </w:p>
        </w:tc>
      </w:tr>
      <w:tr w:rsidR="0064162D" w:rsidRPr="00874B36" w14:paraId="446437B2" w14:textId="77777777" w:rsidTr="2A97DEEF">
        <w:trPr>
          <w:trHeight w:val="283"/>
          <w:jc w:val="center"/>
        </w:trPr>
        <w:tc>
          <w:tcPr>
            <w:tcW w:w="0" w:type="auto"/>
          </w:tcPr>
          <w:p w14:paraId="0A970367"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6816AB9B"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en-US"/>
              </w:rPr>
              <w:t>UC 001</w:t>
            </w:r>
          </w:p>
        </w:tc>
      </w:tr>
      <w:tr w:rsidR="0064162D" w:rsidRPr="00874B36" w14:paraId="564070FF" w14:textId="77777777" w:rsidTr="2A97DEEF">
        <w:trPr>
          <w:trHeight w:val="283"/>
          <w:jc w:val="center"/>
        </w:trPr>
        <w:tc>
          <w:tcPr>
            <w:tcW w:w="0" w:type="auto"/>
          </w:tcPr>
          <w:p w14:paraId="212251CE"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Descrição</w:t>
            </w:r>
          </w:p>
        </w:tc>
        <w:tc>
          <w:tcPr>
            <w:tcW w:w="0" w:type="auto"/>
          </w:tcPr>
          <w:p w14:paraId="6B36E927" w14:textId="50E2D6D8" w:rsidR="00406E42" w:rsidRPr="00497D6F" w:rsidRDefault="2A97DEEF" w:rsidP="2A97DEEF">
            <w:pPr>
              <w:suppressAutoHyphens w:val="0"/>
              <w:spacing w:line="240" w:lineRule="auto"/>
              <w:ind w:firstLine="0"/>
              <w:jc w:val="left"/>
              <w:rPr>
                <w:rFonts w:cs="Arial"/>
                <w:u w:val="single"/>
                <w:lang w:eastAsia="en-US"/>
              </w:rPr>
            </w:pPr>
            <w:r w:rsidRPr="2A97DEEF">
              <w:rPr>
                <w:rFonts w:cs="Arial"/>
                <w:lang w:eastAsia="en-US"/>
              </w:rPr>
              <w:t xml:space="preserve">Este caso de uso tem como objetivo gerenciar </w:t>
            </w:r>
            <w:r w:rsidR="0064162D">
              <w:rPr>
                <w:rFonts w:cs="Arial"/>
                <w:lang w:eastAsia="en-US"/>
              </w:rPr>
              <w:t>datas,</w:t>
            </w:r>
            <w:r w:rsidRPr="2A97DEEF">
              <w:rPr>
                <w:rFonts w:cs="Arial"/>
                <w:lang w:eastAsia="en-US"/>
              </w:rPr>
              <w:t xml:space="preserve"> horários e dosagens de cada medicação</w:t>
            </w:r>
            <w:r w:rsidR="0064162D">
              <w:rPr>
                <w:rFonts w:cs="Arial"/>
                <w:lang w:eastAsia="en-US"/>
              </w:rPr>
              <w:t>, referentes a</w:t>
            </w:r>
            <w:r w:rsidRPr="2A97DEEF">
              <w:rPr>
                <w:rFonts w:cs="Arial"/>
                <w:lang w:eastAsia="en-US"/>
              </w:rPr>
              <w:t xml:space="preserve"> agendamento</w:t>
            </w:r>
            <w:r w:rsidR="0064162D">
              <w:rPr>
                <w:rFonts w:cs="Arial"/>
                <w:lang w:eastAsia="en-US"/>
              </w:rPr>
              <w:t>s</w:t>
            </w:r>
            <w:r w:rsidRPr="2A97DEEF">
              <w:rPr>
                <w:rFonts w:cs="Arial"/>
                <w:lang w:eastAsia="en-US"/>
              </w:rPr>
              <w:t xml:space="preserve"> de consultas</w:t>
            </w:r>
            <w:r w:rsidR="0064162D">
              <w:rPr>
                <w:rFonts w:cs="Arial"/>
                <w:lang w:eastAsia="en-US"/>
              </w:rPr>
              <w:t>,</w:t>
            </w:r>
            <w:r w:rsidRPr="2A97DEEF">
              <w:rPr>
                <w:rFonts w:cs="Arial"/>
                <w:lang w:eastAsia="en-US"/>
              </w:rPr>
              <w:t xml:space="preserve"> exames</w:t>
            </w:r>
            <w:r w:rsidR="0064162D">
              <w:rPr>
                <w:rFonts w:cs="Arial"/>
                <w:lang w:eastAsia="en-US"/>
              </w:rPr>
              <w:t xml:space="preserve"> a ser</w:t>
            </w:r>
            <w:r w:rsidRPr="2A97DEEF">
              <w:rPr>
                <w:rFonts w:cs="Arial"/>
                <w:lang w:eastAsia="en-US"/>
              </w:rPr>
              <w:t xml:space="preserve"> feitos em laboratórios</w:t>
            </w:r>
            <w:r w:rsidR="0064162D">
              <w:rPr>
                <w:rFonts w:cs="Arial"/>
                <w:lang w:eastAsia="en-US"/>
              </w:rPr>
              <w:t xml:space="preserve">. </w:t>
            </w:r>
          </w:p>
        </w:tc>
      </w:tr>
      <w:tr w:rsidR="0064162D" w:rsidRPr="00874B36" w14:paraId="65F9413D" w14:textId="77777777" w:rsidTr="2A97DEEF">
        <w:trPr>
          <w:trHeight w:val="283"/>
          <w:jc w:val="center"/>
        </w:trPr>
        <w:tc>
          <w:tcPr>
            <w:tcW w:w="0" w:type="auto"/>
          </w:tcPr>
          <w:p w14:paraId="5B571C8B"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3FB338D2"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pt-BR"/>
              </w:rPr>
              <w:t>Paciente</w:t>
            </w:r>
          </w:p>
        </w:tc>
      </w:tr>
      <w:tr w:rsidR="0064162D" w:rsidRPr="00874B36" w14:paraId="6118BC26" w14:textId="77777777" w:rsidTr="2A97DEEF">
        <w:trPr>
          <w:trHeight w:val="283"/>
          <w:jc w:val="center"/>
        </w:trPr>
        <w:tc>
          <w:tcPr>
            <w:tcW w:w="0" w:type="auto"/>
          </w:tcPr>
          <w:p w14:paraId="4EF38577"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72AC34C2" w14:textId="3DFE7B9B" w:rsidR="00406E42" w:rsidRPr="00874B36" w:rsidRDefault="2A97DEEF" w:rsidP="2A97DEEF">
            <w:pPr>
              <w:suppressAutoHyphens w:val="0"/>
              <w:spacing w:line="240" w:lineRule="auto"/>
              <w:ind w:firstLine="0"/>
              <w:jc w:val="left"/>
              <w:rPr>
                <w:rFonts w:eastAsia="Arial" w:cs="Arial"/>
                <w:lang w:eastAsia="en-US"/>
              </w:rPr>
            </w:pPr>
            <w:r w:rsidRPr="2A97DEEF">
              <w:rPr>
                <w:rFonts w:eastAsia="Arial" w:cs="Arial"/>
                <w:lang w:eastAsia="pt-BR"/>
              </w:rPr>
              <w:t>É obrigatório que os dados sejam preenchidos com base na receita médica mais recente.</w:t>
            </w:r>
          </w:p>
        </w:tc>
      </w:tr>
      <w:tr w:rsidR="0064162D" w:rsidRPr="00874B36" w14:paraId="25FA3955" w14:textId="77777777" w:rsidTr="2A97DEEF">
        <w:trPr>
          <w:trHeight w:val="268"/>
          <w:jc w:val="center"/>
        </w:trPr>
        <w:tc>
          <w:tcPr>
            <w:tcW w:w="0" w:type="auto"/>
          </w:tcPr>
          <w:p w14:paraId="08F2B2A3"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6E1831B3" w14:textId="77777777" w:rsidR="00406E42" w:rsidRPr="00874B36" w:rsidRDefault="00406E42" w:rsidP="006E3700">
            <w:pPr>
              <w:suppressAutoHyphens w:val="0"/>
              <w:spacing w:line="240" w:lineRule="auto"/>
              <w:ind w:firstLine="0"/>
              <w:jc w:val="left"/>
              <w:rPr>
                <w:rFonts w:cs="Arial"/>
                <w:b/>
                <w:szCs w:val="24"/>
                <w:lang w:eastAsia="en-US"/>
              </w:rPr>
            </w:pPr>
          </w:p>
        </w:tc>
        <w:tc>
          <w:tcPr>
            <w:tcW w:w="0" w:type="auto"/>
          </w:tcPr>
          <w:p w14:paraId="4FBA06AE" w14:textId="5A7586B4" w:rsidR="00406E42" w:rsidRPr="00874B36" w:rsidRDefault="2A97DEEF" w:rsidP="006E3700">
            <w:pPr>
              <w:pStyle w:val="PargrafodaLista"/>
              <w:numPr>
                <w:ilvl w:val="0"/>
                <w:numId w:val="18"/>
              </w:numPr>
              <w:spacing w:line="240" w:lineRule="auto"/>
              <w:rPr>
                <w:rFonts w:ascii="Arial" w:hAnsi="Arial" w:cs="Arial"/>
                <w:sz w:val="24"/>
                <w:szCs w:val="24"/>
              </w:rPr>
            </w:pPr>
            <w:r w:rsidRPr="2A97DEEF">
              <w:rPr>
                <w:rFonts w:ascii="Arial" w:hAnsi="Arial" w:cs="Arial"/>
                <w:sz w:val="24"/>
                <w:szCs w:val="24"/>
              </w:rPr>
              <w:t>O use case inicia após o usuário selecionar a opção de agendamento.</w:t>
            </w:r>
          </w:p>
          <w:p w14:paraId="50080106" w14:textId="77777777" w:rsidR="00406E42" w:rsidRPr="00874B36" w:rsidRDefault="2A97DEEF" w:rsidP="006E3700">
            <w:pPr>
              <w:pStyle w:val="PargrafodaLista"/>
              <w:numPr>
                <w:ilvl w:val="0"/>
                <w:numId w:val="18"/>
              </w:numPr>
              <w:spacing w:line="240" w:lineRule="auto"/>
              <w:rPr>
                <w:rFonts w:ascii="Arial" w:hAnsi="Arial" w:cs="Arial"/>
                <w:sz w:val="24"/>
                <w:szCs w:val="24"/>
              </w:rPr>
            </w:pPr>
            <w:r w:rsidRPr="2A97DEEF">
              <w:rPr>
                <w:rFonts w:ascii="Arial" w:hAnsi="Arial" w:cs="Arial"/>
                <w:sz w:val="24"/>
                <w:szCs w:val="24"/>
              </w:rPr>
              <w:t>O sistema carrega um formulário de cadastro de horários.</w:t>
            </w:r>
          </w:p>
          <w:p w14:paraId="48DDF461" w14:textId="41E81824" w:rsidR="2A97DEEF" w:rsidRDefault="2A97DEEF" w:rsidP="2A97DEEF">
            <w:pPr>
              <w:pStyle w:val="PargrafodaLista"/>
              <w:numPr>
                <w:ilvl w:val="0"/>
                <w:numId w:val="18"/>
              </w:numPr>
              <w:spacing w:line="240" w:lineRule="auto"/>
              <w:rPr>
                <w:sz w:val="24"/>
                <w:szCs w:val="24"/>
              </w:rPr>
            </w:pPr>
            <w:r w:rsidRPr="2A97DEEF">
              <w:rPr>
                <w:rFonts w:ascii="Arial" w:hAnsi="Arial" w:cs="Arial"/>
                <w:sz w:val="24"/>
                <w:szCs w:val="24"/>
              </w:rPr>
              <w:t xml:space="preserve">O paciente escolhe entre a opção de agendar um evento ou atualizar </w:t>
            </w:r>
            <w:r w:rsidR="00487AFB">
              <w:rPr>
                <w:rFonts w:ascii="Arial" w:hAnsi="Arial" w:cs="Arial"/>
                <w:sz w:val="24"/>
                <w:szCs w:val="24"/>
              </w:rPr>
              <w:t>evento</w:t>
            </w:r>
            <w:r w:rsidRPr="2A97DEEF">
              <w:rPr>
                <w:rFonts w:ascii="Arial" w:hAnsi="Arial" w:cs="Arial"/>
                <w:sz w:val="24"/>
                <w:szCs w:val="24"/>
              </w:rPr>
              <w:t>.</w:t>
            </w:r>
          </w:p>
          <w:p w14:paraId="2B84AF8C" w14:textId="05AB41CA" w:rsidR="00406E42" w:rsidRPr="00874B36" w:rsidRDefault="2A97DEEF" w:rsidP="006E3700">
            <w:pPr>
              <w:pStyle w:val="PargrafodaLista"/>
              <w:numPr>
                <w:ilvl w:val="0"/>
                <w:numId w:val="18"/>
              </w:numPr>
              <w:spacing w:line="240" w:lineRule="auto"/>
              <w:rPr>
                <w:rFonts w:ascii="Arial" w:hAnsi="Arial" w:cs="Arial"/>
                <w:sz w:val="24"/>
                <w:szCs w:val="24"/>
              </w:rPr>
            </w:pPr>
            <w:r w:rsidRPr="2A97DEEF">
              <w:rPr>
                <w:rFonts w:ascii="Arial" w:hAnsi="Arial" w:cs="Arial"/>
                <w:sz w:val="24"/>
                <w:szCs w:val="24"/>
              </w:rPr>
              <w:t>O paciente defini os horários e dias quando necessário.</w:t>
            </w:r>
          </w:p>
          <w:p w14:paraId="66082DE4" w14:textId="77777777" w:rsidR="00406E42" w:rsidRPr="00874B36" w:rsidRDefault="2A97DEEF" w:rsidP="006E3700">
            <w:pPr>
              <w:pStyle w:val="PargrafodaLista"/>
              <w:numPr>
                <w:ilvl w:val="0"/>
                <w:numId w:val="18"/>
              </w:numPr>
              <w:spacing w:line="240" w:lineRule="auto"/>
              <w:rPr>
                <w:rFonts w:ascii="Arial" w:hAnsi="Arial" w:cs="Arial"/>
                <w:sz w:val="24"/>
                <w:szCs w:val="24"/>
              </w:rPr>
            </w:pPr>
            <w:r w:rsidRPr="2A97DEEF">
              <w:rPr>
                <w:rFonts w:ascii="Arial" w:hAnsi="Arial" w:cs="Arial"/>
                <w:sz w:val="24"/>
                <w:szCs w:val="24"/>
              </w:rPr>
              <w:t>O sistema valida as definições.</w:t>
            </w:r>
          </w:p>
          <w:p w14:paraId="2C87BF57" w14:textId="5084EFAC" w:rsidR="00406E42" w:rsidRPr="00874B36" w:rsidRDefault="2A97DEEF" w:rsidP="2A97DEEF">
            <w:pPr>
              <w:pStyle w:val="PargrafodaLista"/>
              <w:numPr>
                <w:ilvl w:val="0"/>
                <w:numId w:val="18"/>
              </w:numPr>
              <w:spacing w:line="240" w:lineRule="auto"/>
              <w:rPr>
                <w:rFonts w:ascii="Arial" w:eastAsia="Arial" w:hAnsi="Arial" w:cs="Arial"/>
                <w:sz w:val="24"/>
                <w:szCs w:val="24"/>
              </w:rPr>
            </w:pPr>
            <w:r w:rsidRPr="2A97DEEF">
              <w:rPr>
                <w:rFonts w:ascii="Arial" w:hAnsi="Arial" w:cs="Arial"/>
                <w:sz w:val="24"/>
                <w:szCs w:val="24"/>
              </w:rPr>
              <w:t xml:space="preserve">O Sistema armazena os dados. </w:t>
            </w:r>
          </w:p>
          <w:p w14:paraId="742E9BA9" w14:textId="77777777" w:rsidR="00406E42" w:rsidRPr="00874B36" w:rsidRDefault="2A97DEEF" w:rsidP="00406E42">
            <w:pPr>
              <w:pStyle w:val="PargrafodaLista"/>
              <w:numPr>
                <w:ilvl w:val="0"/>
                <w:numId w:val="18"/>
              </w:numPr>
              <w:spacing w:line="240" w:lineRule="auto"/>
              <w:rPr>
                <w:rFonts w:ascii="Arial" w:hAnsi="Arial" w:cs="Arial"/>
                <w:sz w:val="24"/>
                <w:szCs w:val="24"/>
              </w:rPr>
            </w:pPr>
            <w:r w:rsidRPr="2A97DEEF">
              <w:rPr>
                <w:rFonts w:ascii="Arial" w:hAnsi="Arial" w:cs="Arial"/>
                <w:sz w:val="24"/>
                <w:szCs w:val="24"/>
              </w:rPr>
              <w:lastRenderedPageBreak/>
              <w:t>O sistema encerra o caso de uso.</w:t>
            </w:r>
          </w:p>
        </w:tc>
      </w:tr>
      <w:tr w:rsidR="0064162D" w:rsidRPr="00874B36" w14:paraId="1ECD8339" w14:textId="77777777" w:rsidTr="2A97DEEF">
        <w:trPr>
          <w:trHeight w:val="283"/>
          <w:jc w:val="center"/>
        </w:trPr>
        <w:tc>
          <w:tcPr>
            <w:tcW w:w="0" w:type="auto"/>
          </w:tcPr>
          <w:p w14:paraId="19BE8C29"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lastRenderedPageBreak/>
              <w:t>Pós-condição</w:t>
            </w:r>
          </w:p>
        </w:tc>
        <w:tc>
          <w:tcPr>
            <w:tcW w:w="0" w:type="auto"/>
          </w:tcPr>
          <w:p w14:paraId="37ADCDBF"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pt-BR"/>
              </w:rPr>
              <w:t>Nenhuma</w:t>
            </w:r>
          </w:p>
        </w:tc>
      </w:tr>
      <w:tr w:rsidR="0064162D" w:rsidRPr="00874B36" w14:paraId="1E22995D" w14:textId="77777777" w:rsidTr="2A97DEEF">
        <w:trPr>
          <w:trHeight w:val="133"/>
          <w:jc w:val="center"/>
        </w:trPr>
        <w:tc>
          <w:tcPr>
            <w:tcW w:w="0" w:type="auto"/>
          </w:tcPr>
          <w:p w14:paraId="68D65025"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2FE97DDF" w14:textId="77777777" w:rsidR="00406E42" w:rsidRPr="00874B36" w:rsidRDefault="00406E42" w:rsidP="006E3700">
            <w:pPr>
              <w:suppressAutoHyphens w:val="0"/>
              <w:spacing w:line="240" w:lineRule="auto"/>
              <w:ind w:firstLine="0"/>
              <w:jc w:val="left"/>
              <w:rPr>
                <w:rFonts w:cs="Arial"/>
                <w:szCs w:val="24"/>
                <w:lang w:eastAsia="pt-BR"/>
              </w:rPr>
            </w:pPr>
            <w:r w:rsidRPr="00874B36">
              <w:rPr>
                <w:rFonts w:cs="Arial"/>
                <w:szCs w:val="24"/>
                <w:lang w:eastAsia="pt-BR"/>
              </w:rPr>
              <w:t>4a – Horário não informado.</w:t>
            </w:r>
          </w:p>
          <w:p w14:paraId="2BB7979F" w14:textId="77777777" w:rsidR="00406E42" w:rsidRPr="00874B36" w:rsidRDefault="00406E42" w:rsidP="006E3700">
            <w:pPr>
              <w:suppressAutoHyphens w:val="0"/>
              <w:spacing w:line="240" w:lineRule="auto"/>
              <w:ind w:firstLine="0"/>
              <w:jc w:val="left"/>
              <w:rPr>
                <w:rFonts w:cs="Arial"/>
                <w:szCs w:val="24"/>
                <w:lang w:eastAsia="pt-BR"/>
              </w:rPr>
            </w:pPr>
            <w:r w:rsidRPr="00874B36">
              <w:rPr>
                <w:rFonts w:cs="Arial"/>
                <w:szCs w:val="24"/>
                <w:lang w:eastAsia="pt-BR"/>
              </w:rPr>
              <w:t xml:space="preserve">        4a.1 O sistema informa ao usuário que este campo é obrigatório e deve ser preenchido.</w:t>
            </w:r>
          </w:p>
          <w:p w14:paraId="02F17100" w14:textId="77777777" w:rsidR="00406E42" w:rsidRPr="00874B36" w:rsidRDefault="00406E42" w:rsidP="006E3700">
            <w:pPr>
              <w:suppressAutoHyphens w:val="0"/>
              <w:spacing w:line="240" w:lineRule="auto"/>
              <w:ind w:firstLine="0"/>
              <w:jc w:val="left"/>
              <w:rPr>
                <w:rFonts w:cs="Arial"/>
                <w:szCs w:val="24"/>
                <w:lang w:eastAsia="pt-BR"/>
              </w:rPr>
            </w:pPr>
            <w:r w:rsidRPr="00874B36">
              <w:rPr>
                <w:rFonts w:cs="Arial"/>
                <w:szCs w:val="24"/>
                <w:lang w:eastAsia="pt-BR"/>
              </w:rPr>
              <w:t xml:space="preserve">        4a.2 Retorna ao passo </w:t>
            </w:r>
            <w:r w:rsidR="00F02F35" w:rsidRPr="00874B36">
              <w:rPr>
                <w:rFonts w:cs="Arial"/>
                <w:szCs w:val="24"/>
                <w:lang w:eastAsia="pt-BR"/>
              </w:rPr>
              <w:t>3</w:t>
            </w:r>
            <w:r w:rsidRPr="00874B36">
              <w:rPr>
                <w:rFonts w:cs="Arial"/>
                <w:szCs w:val="24"/>
                <w:lang w:eastAsia="pt-BR"/>
              </w:rPr>
              <w:t xml:space="preserve"> do cenário principal.</w:t>
            </w:r>
          </w:p>
          <w:p w14:paraId="47F9E3A4" w14:textId="77777777" w:rsidR="00406E42" w:rsidRPr="00874B36" w:rsidRDefault="00406E42" w:rsidP="006E3700">
            <w:pPr>
              <w:suppressAutoHyphens w:val="0"/>
              <w:spacing w:line="240" w:lineRule="auto"/>
              <w:ind w:firstLine="0"/>
              <w:jc w:val="left"/>
              <w:rPr>
                <w:rFonts w:cs="Arial"/>
                <w:szCs w:val="24"/>
                <w:lang w:eastAsia="pt-BR"/>
              </w:rPr>
            </w:pPr>
            <w:r w:rsidRPr="00874B36">
              <w:rPr>
                <w:rFonts w:cs="Arial"/>
                <w:szCs w:val="24"/>
                <w:lang w:eastAsia="pt-BR"/>
              </w:rPr>
              <w:t>4b – Horário definido não existe.</w:t>
            </w:r>
          </w:p>
          <w:p w14:paraId="62EFCB1A" w14:textId="77777777" w:rsidR="00406E42" w:rsidRPr="00874B36" w:rsidRDefault="00406E42" w:rsidP="006E3700">
            <w:pPr>
              <w:suppressAutoHyphens w:val="0"/>
              <w:spacing w:line="240" w:lineRule="auto"/>
              <w:ind w:firstLine="0"/>
              <w:jc w:val="left"/>
              <w:rPr>
                <w:rFonts w:cs="Arial"/>
                <w:szCs w:val="24"/>
                <w:lang w:eastAsia="pt-BR"/>
              </w:rPr>
            </w:pPr>
            <w:r w:rsidRPr="00874B36">
              <w:rPr>
                <w:rFonts w:cs="Arial"/>
                <w:szCs w:val="24"/>
                <w:lang w:eastAsia="pt-BR"/>
              </w:rPr>
              <w:t xml:space="preserve">        4b. 1 O Sistema informa ao usuário que o horário a ser definido não existe.</w:t>
            </w:r>
          </w:p>
          <w:p w14:paraId="51B090B4" w14:textId="3E16A1AE" w:rsidR="00406E42" w:rsidRPr="00874B36" w:rsidRDefault="2A97DEEF" w:rsidP="2A97DEEF">
            <w:pPr>
              <w:suppressAutoHyphens w:val="0"/>
              <w:spacing w:line="240" w:lineRule="auto"/>
              <w:ind w:firstLine="0"/>
              <w:jc w:val="left"/>
              <w:rPr>
                <w:rFonts w:cs="Arial"/>
                <w:lang w:eastAsia="pt-BR"/>
              </w:rPr>
            </w:pPr>
            <w:r w:rsidRPr="2A97DEEF">
              <w:rPr>
                <w:rFonts w:cs="Arial"/>
                <w:lang w:eastAsia="pt-BR"/>
              </w:rPr>
              <w:t xml:space="preserve">        4b. 2 Retorna ao passo 3 do cenário principal.</w:t>
            </w:r>
          </w:p>
          <w:p w14:paraId="58567FD7" w14:textId="6186FB28" w:rsidR="00406E42" w:rsidRPr="00874B36" w:rsidRDefault="2A97DEEF" w:rsidP="2A97DEEF">
            <w:pPr>
              <w:suppressAutoHyphens w:val="0"/>
              <w:spacing w:line="240" w:lineRule="auto"/>
              <w:ind w:firstLine="0"/>
              <w:jc w:val="left"/>
              <w:rPr>
                <w:szCs w:val="24"/>
                <w:lang w:eastAsia="pt-BR"/>
              </w:rPr>
            </w:pPr>
            <w:r w:rsidRPr="2A97DEEF">
              <w:rPr>
                <w:rFonts w:cs="Arial"/>
                <w:szCs w:val="24"/>
                <w:lang w:eastAsia="pt-BR"/>
              </w:rPr>
              <w:t>4c – Evento sem dia marcado.</w:t>
            </w:r>
          </w:p>
          <w:p w14:paraId="1FA3980A" w14:textId="45FB6997" w:rsidR="00406E42" w:rsidRPr="00874B36" w:rsidRDefault="2A97DEEF" w:rsidP="2A97DEEF">
            <w:pPr>
              <w:suppressAutoHyphens w:val="0"/>
              <w:spacing w:line="240" w:lineRule="auto"/>
              <w:ind w:firstLine="0"/>
              <w:jc w:val="left"/>
              <w:rPr>
                <w:szCs w:val="24"/>
                <w:lang w:eastAsia="pt-BR"/>
              </w:rPr>
            </w:pPr>
            <w:r w:rsidRPr="2A97DEEF">
              <w:rPr>
                <w:szCs w:val="24"/>
                <w:lang w:eastAsia="pt-BR"/>
              </w:rPr>
              <w:t xml:space="preserve">        4c. 1 O sistema informa ao usuário que para se cadastrar um evento deve-se definir um dia e um horário.</w:t>
            </w:r>
          </w:p>
          <w:p w14:paraId="7D7601C1" w14:textId="4C586660" w:rsidR="00406E42" w:rsidRPr="00874B36" w:rsidRDefault="2A97DEEF" w:rsidP="2A97DEEF">
            <w:pPr>
              <w:suppressAutoHyphens w:val="0"/>
              <w:spacing w:line="240" w:lineRule="auto"/>
              <w:ind w:firstLine="0"/>
              <w:jc w:val="left"/>
              <w:rPr>
                <w:szCs w:val="24"/>
                <w:lang w:eastAsia="pt-BR"/>
              </w:rPr>
            </w:pPr>
            <w:r w:rsidRPr="2A97DEEF">
              <w:rPr>
                <w:szCs w:val="24"/>
                <w:lang w:eastAsia="pt-BR"/>
              </w:rPr>
              <w:t xml:space="preserve">        4c. 2 Retorna ao passo 3 do cenário principal.</w:t>
            </w:r>
          </w:p>
        </w:tc>
      </w:tr>
    </w:tbl>
    <w:p w14:paraId="54E11D2A" w14:textId="77777777" w:rsidR="00B42452" w:rsidRPr="00874B36" w:rsidRDefault="00B42452" w:rsidP="00BD06F8">
      <w:pPr>
        <w:ind w:firstLine="0"/>
        <w:jc w:val="center"/>
        <w:rPr>
          <w:rFonts w:cs="Arial"/>
          <w:szCs w:val="24"/>
        </w:rPr>
      </w:pPr>
    </w:p>
    <w:tbl>
      <w:tblPr>
        <w:tblStyle w:val="Tabelacomgrade1"/>
        <w:tblW w:w="0" w:type="auto"/>
        <w:jc w:val="center"/>
        <w:tblLook w:val="04A0" w:firstRow="1" w:lastRow="0" w:firstColumn="1" w:lastColumn="0" w:noHBand="0" w:noVBand="1"/>
      </w:tblPr>
      <w:tblGrid>
        <w:gridCol w:w="1916"/>
        <w:gridCol w:w="7144"/>
      </w:tblGrid>
      <w:tr w:rsidR="001F77AA" w:rsidRPr="00874B36" w14:paraId="3C8BF697" w14:textId="77777777" w:rsidTr="009635B2">
        <w:trPr>
          <w:trHeight w:val="283"/>
          <w:jc w:val="center"/>
        </w:trPr>
        <w:tc>
          <w:tcPr>
            <w:tcW w:w="0" w:type="auto"/>
            <w:gridSpan w:val="2"/>
          </w:tcPr>
          <w:p w14:paraId="7E848FA2" w14:textId="77777777" w:rsidR="001F77AA" w:rsidRPr="00874B36" w:rsidRDefault="001F77AA" w:rsidP="00406E42">
            <w:pPr>
              <w:suppressAutoHyphens w:val="0"/>
              <w:spacing w:line="240" w:lineRule="auto"/>
              <w:ind w:firstLine="0"/>
              <w:jc w:val="left"/>
              <w:rPr>
                <w:rFonts w:cs="Arial"/>
                <w:b/>
                <w:szCs w:val="24"/>
                <w:lang w:eastAsia="en-US"/>
              </w:rPr>
            </w:pPr>
            <w:r w:rsidRPr="00874B36">
              <w:rPr>
                <w:rFonts w:cs="Arial"/>
                <w:b/>
                <w:szCs w:val="24"/>
                <w:lang w:eastAsia="en-US"/>
              </w:rPr>
              <w:t xml:space="preserve">Caso de Uso – </w:t>
            </w:r>
            <w:r w:rsidR="00BA17F8" w:rsidRPr="009F03EE">
              <w:rPr>
                <w:color w:val="000000" w:themeColor="text1"/>
                <w:szCs w:val="24"/>
              </w:rPr>
              <w:t>Informar o resultado do exame de glicemia</w:t>
            </w:r>
          </w:p>
        </w:tc>
      </w:tr>
      <w:tr w:rsidR="001F77AA" w:rsidRPr="00874B36" w14:paraId="0D212B5C" w14:textId="77777777" w:rsidTr="009635B2">
        <w:trPr>
          <w:trHeight w:val="283"/>
          <w:jc w:val="center"/>
        </w:trPr>
        <w:tc>
          <w:tcPr>
            <w:tcW w:w="0" w:type="auto"/>
          </w:tcPr>
          <w:p w14:paraId="5F31422F"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00CAB919" w14:textId="77777777" w:rsidR="001F77AA" w:rsidRPr="00874B36" w:rsidRDefault="00406E42" w:rsidP="009635B2">
            <w:pPr>
              <w:suppressAutoHyphens w:val="0"/>
              <w:spacing w:line="240" w:lineRule="auto"/>
              <w:ind w:firstLine="0"/>
              <w:jc w:val="left"/>
              <w:rPr>
                <w:rFonts w:cs="Arial"/>
                <w:szCs w:val="24"/>
                <w:lang w:eastAsia="en-US"/>
              </w:rPr>
            </w:pPr>
            <w:r w:rsidRPr="00874B36">
              <w:rPr>
                <w:rFonts w:cs="Arial"/>
                <w:szCs w:val="24"/>
                <w:lang w:eastAsia="en-US"/>
              </w:rPr>
              <w:t>UC 002</w:t>
            </w:r>
          </w:p>
        </w:tc>
      </w:tr>
      <w:tr w:rsidR="001F77AA" w:rsidRPr="00874B36" w14:paraId="0BE9301A" w14:textId="77777777" w:rsidTr="009635B2">
        <w:trPr>
          <w:trHeight w:val="283"/>
          <w:jc w:val="center"/>
        </w:trPr>
        <w:tc>
          <w:tcPr>
            <w:tcW w:w="0" w:type="auto"/>
          </w:tcPr>
          <w:p w14:paraId="29FCE41E"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Descrição</w:t>
            </w:r>
          </w:p>
        </w:tc>
        <w:tc>
          <w:tcPr>
            <w:tcW w:w="0" w:type="auto"/>
          </w:tcPr>
          <w:p w14:paraId="03F4813A" w14:textId="77777777" w:rsidR="001F77AA" w:rsidRPr="00874B36" w:rsidRDefault="001F77AA" w:rsidP="00BA17F8">
            <w:pPr>
              <w:suppressAutoHyphens w:val="0"/>
              <w:spacing w:line="240" w:lineRule="auto"/>
              <w:ind w:firstLine="0"/>
              <w:jc w:val="left"/>
              <w:rPr>
                <w:rFonts w:cs="Arial"/>
                <w:szCs w:val="24"/>
                <w:lang w:eastAsia="en-US"/>
              </w:rPr>
            </w:pPr>
            <w:r w:rsidRPr="00874B36">
              <w:rPr>
                <w:rFonts w:cs="Arial"/>
                <w:szCs w:val="24"/>
                <w:lang w:eastAsia="en-US"/>
              </w:rPr>
              <w:t xml:space="preserve">Este caso de uso tem por objetivo </w:t>
            </w:r>
            <w:r w:rsidR="00406E42" w:rsidRPr="00874B36">
              <w:rPr>
                <w:rFonts w:cs="Arial"/>
                <w:szCs w:val="24"/>
                <w:lang w:eastAsia="en-US"/>
              </w:rPr>
              <w:t>registrar</w:t>
            </w:r>
            <w:r w:rsidRPr="00874B36">
              <w:rPr>
                <w:rFonts w:cs="Arial"/>
                <w:szCs w:val="24"/>
                <w:lang w:eastAsia="en-US"/>
              </w:rPr>
              <w:t xml:space="preserve"> </w:t>
            </w:r>
            <w:r w:rsidR="001D0669" w:rsidRPr="00874B36">
              <w:rPr>
                <w:rFonts w:cs="Arial"/>
                <w:szCs w:val="24"/>
                <w:lang w:eastAsia="en-US"/>
              </w:rPr>
              <w:t xml:space="preserve">o resultado obtido </w:t>
            </w:r>
            <w:r w:rsidR="00BA17F8">
              <w:rPr>
                <w:rFonts w:cs="Arial"/>
                <w:szCs w:val="24"/>
                <w:lang w:eastAsia="en-US"/>
              </w:rPr>
              <w:t xml:space="preserve">através do </w:t>
            </w:r>
            <w:r w:rsidR="001D0669" w:rsidRPr="00874B36">
              <w:rPr>
                <w:rFonts w:cs="Arial"/>
                <w:szCs w:val="24"/>
                <w:lang w:eastAsia="en-US"/>
              </w:rPr>
              <w:t xml:space="preserve">exame de </w:t>
            </w:r>
            <w:r w:rsidR="00BA17F8">
              <w:rPr>
                <w:rFonts w:cs="Arial"/>
                <w:szCs w:val="24"/>
                <w:lang w:eastAsia="en-US"/>
              </w:rPr>
              <w:t>glicemia.</w:t>
            </w:r>
          </w:p>
        </w:tc>
      </w:tr>
      <w:tr w:rsidR="001F77AA" w:rsidRPr="00874B36" w14:paraId="3B76B905" w14:textId="77777777" w:rsidTr="009635B2">
        <w:trPr>
          <w:trHeight w:val="283"/>
          <w:jc w:val="center"/>
        </w:trPr>
        <w:tc>
          <w:tcPr>
            <w:tcW w:w="0" w:type="auto"/>
          </w:tcPr>
          <w:p w14:paraId="217D68F1"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73F7D821" w14:textId="77777777" w:rsidR="001F77AA" w:rsidRPr="00874B36" w:rsidRDefault="001D0669" w:rsidP="009635B2">
            <w:pPr>
              <w:suppressAutoHyphens w:val="0"/>
              <w:spacing w:line="240" w:lineRule="auto"/>
              <w:ind w:firstLine="0"/>
              <w:jc w:val="left"/>
              <w:rPr>
                <w:rFonts w:cs="Arial"/>
                <w:szCs w:val="24"/>
                <w:lang w:eastAsia="en-US"/>
              </w:rPr>
            </w:pPr>
            <w:r w:rsidRPr="00874B36">
              <w:rPr>
                <w:rFonts w:cs="Arial"/>
                <w:szCs w:val="24"/>
                <w:lang w:eastAsia="pt-BR"/>
              </w:rPr>
              <w:t>Paciente</w:t>
            </w:r>
          </w:p>
        </w:tc>
      </w:tr>
      <w:tr w:rsidR="001F77AA" w:rsidRPr="00874B36" w14:paraId="15762703" w14:textId="77777777" w:rsidTr="009635B2">
        <w:trPr>
          <w:trHeight w:val="283"/>
          <w:jc w:val="center"/>
        </w:trPr>
        <w:tc>
          <w:tcPr>
            <w:tcW w:w="0" w:type="auto"/>
          </w:tcPr>
          <w:p w14:paraId="06D9144B"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1019F277" w14:textId="77777777" w:rsidR="001F77AA" w:rsidRPr="00874B36" w:rsidRDefault="001D0669" w:rsidP="00BA17F8">
            <w:pPr>
              <w:suppressAutoHyphens w:val="0"/>
              <w:spacing w:line="240" w:lineRule="auto"/>
              <w:ind w:firstLine="0"/>
              <w:jc w:val="left"/>
              <w:rPr>
                <w:rFonts w:cs="Arial"/>
                <w:szCs w:val="24"/>
                <w:lang w:eastAsia="en-US"/>
              </w:rPr>
            </w:pPr>
            <w:r w:rsidRPr="00874B36">
              <w:rPr>
                <w:rFonts w:cs="Arial"/>
                <w:szCs w:val="24"/>
                <w:lang w:eastAsia="pt-BR"/>
              </w:rPr>
              <w:t xml:space="preserve">Deverá ser </w:t>
            </w:r>
            <w:r w:rsidR="00BA17F8">
              <w:rPr>
                <w:rFonts w:cs="Arial"/>
                <w:szCs w:val="24"/>
                <w:lang w:eastAsia="pt-BR"/>
              </w:rPr>
              <w:t>cadastrado no dia e no horário definidos pelo usuário.</w:t>
            </w:r>
          </w:p>
        </w:tc>
      </w:tr>
      <w:tr w:rsidR="001F77AA" w:rsidRPr="00874B36" w14:paraId="6948FFFB" w14:textId="77777777" w:rsidTr="009635B2">
        <w:trPr>
          <w:trHeight w:val="268"/>
          <w:jc w:val="center"/>
        </w:trPr>
        <w:tc>
          <w:tcPr>
            <w:tcW w:w="0" w:type="auto"/>
          </w:tcPr>
          <w:p w14:paraId="6543EC5F"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31126E5D" w14:textId="77777777" w:rsidR="001F77AA" w:rsidRPr="00874B36" w:rsidRDefault="001F77AA" w:rsidP="009635B2">
            <w:pPr>
              <w:suppressAutoHyphens w:val="0"/>
              <w:spacing w:line="240" w:lineRule="auto"/>
              <w:ind w:firstLine="0"/>
              <w:jc w:val="left"/>
              <w:rPr>
                <w:rFonts w:cs="Arial"/>
                <w:b/>
                <w:szCs w:val="24"/>
                <w:lang w:eastAsia="en-US"/>
              </w:rPr>
            </w:pPr>
          </w:p>
        </w:tc>
        <w:tc>
          <w:tcPr>
            <w:tcW w:w="0" w:type="auto"/>
          </w:tcPr>
          <w:p w14:paraId="0573AD3E" w14:textId="77777777" w:rsidR="001D0669" w:rsidRPr="00874B36" w:rsidRDefault="001D0669" w:rsidP="00881E03">
            <w:pPr>
              <w:numPr>
                <w:ilvl w:val="0"/>
                <w:numId w:val="11"/>
              </w:numPr>
              <w:suppressAutoHyphens w:val="0"/>
              <w:spacing w:line="240" w:lineRule="auto"/>
              <w:ind w:left="0" w:firstLine="0"/>
              <w:jc w:val="left"/>
              <w:rPr>
                <w:rFonts w:cs="Arial"/>
                <w:szCs w:val="24"/>
                <w:lang w:eastAsia="pt-BR"/>
              </w:rPr>
            </w:pPr>
            <w:r w:rsidRPr="00874B36">
              <w:rPr>
                <w:rFonts w:cs="Arial"/>
                <w:szCs w:val="24"/>
              </w:rPr>
              <w:t xml:space="preserve">O use case inicia </w:t>
            </w:r>
            <w:r w:rsidR="00BA17F8">
              <w:rPr>
                <w:rFonts w:cs="Arial"/>
                <w:szCs w:val="24"/>
              </w:rPr>
              <w:t>ao</w:t>
            </w:r>
            <w:r w:rsidRPr="00874B36">
              <w:rPr>
                <w:rFonts w:cs="Arial"/>
                <w:szCs w:val="24"/>
              </w:rPr>
              <w:t xml:space="preserve"> seleciona</w:t>
            </w:r>
            <w:r w:rsidR="00BA17F8">
              <w:rPr>
                <w:rFonts w:cs="Arial"/>
                <w:szCs w:val="24"/>
              </w:rPr>
              <w:t>r</w:t>
            </w:r>
            <w:r w:rsidRPr="00874B36">
              <w:rPr>
                <w:rFonts w:cs="Arial"/>
                <w:szCs w:val="24"/>
              </w:rPr>
              <w:t xml:space="preserve"> a opção cadastro de exames. </w:t>
            </w:r>
          </w:p>
          <w:p w14:paraId="7C61BC83" w14:textId="77777777" w:rsidR="001F77AA" w:rsidRPr="00874B36" w:rsidRDefault="001F77AA" w:rsidP="00881E03">
            <w:pPr>
              <w:numPr>
                <w:ilvl w:val="0"/>
                <w:numId w:val="11"/>
              </w:numPr>
              <w:suppressAutoHyphens w:val="0"/>
              <w:spacing w:line="240" w:lineRule="auto"/>
              <w:ind w:left="0" w:firstLine="0"/>
              <w:jc w:val="left"/>
              <w:rPr>
                <w:rFonts w:cs="Arial"/>
                <w:szCs w:val="24"/>
                <w:lang w:eastAsia="pt-BR"/>
              </w:rPr>
            </w:pPr>
            <w:r w:rsidRPr="00874B36">
              <w:rPr>
                <w:rFonts w:cs="Arial"/>
                <w:szCs w:val="24"/>
                <w:lang w:eastAsia="pt-BR"/>
              </w:rPr>
              <w:t xml:space="preserve">O sistema </w:t>
            </w:r>
            <w:r w:rsidR="001D0669" w:rsidRPr="00874B36">
              <w:rPr>
                <w:rFonts w:cs="Arial"/>
                <w:szCs w:val="24"/>
                <w:lang w:eastAsia="pt-BR"/>
              </w:rPr>
              <w:t>carrega o formulário de cadastro.</w:t>
            </w:r>
          </w:p>
          <w:p w14:paraId="513B0279" w14:textId="77777777" w:rsidR="001F77AA" w:rsidRPr="00874B36" w:rsidRDefault="001D0669" w:rsidP="009635B2">
            <w:pPr>
              <w:numPr>
                <w:ilvl w:val="0"/>
                <w:numId w:val="11"/>
              </w:numPr>
              <w:suppressAutoHyphens w:val="0"/>
              <w:spacing w:line="240" w:lineRule="auto"/>
              <w:ind w:left="0" w:firstLine="0"/>
              <w:jc w:val="left"/>
              <w:rPr>
                <w:rFonts w:cs="Arial"/>
                <w:szCs w:val="24"/>
                <w:lang w:eastAsia="pt-BR"/>
              </w:rPr>
            </w:pPr>
            <w:r w:rsidRPr="00874B36">
              <w:rPr>
                <w:rFonts w:cs="Arial"/>
                <w:szCs w:val="24"/>
                <w:lang w:eastAsia="pt-BR"/>
              </w:rPr>
              <w:t xml:space="preserve">O usuário informa o dia, o horário e o resultado do exame de </w:t>
            </w:r>
            <w:r w:rsidR="00BA17F8">
              <w:rPr>
                <w:rFonts w:cs="Arial"/>
                <w:szCs w:val="24"/>
                <w:lang w:eastAsia="pt-BR"/>
              </w:rPr>
              <w:t>glicemia</w:t>
            </w:r>
            <w:r w:rsidRPr="00874B36">
              <w:rPr>
                <w:rFonts w:cs="Arial"/>
                <w:szCs w:val="24"/>
                <w:lang w:eastAsia="pt-BR"/>
              </w:rPr>
              <w:t>.</w:t>
            </w:r>
          </w:p>
          <w:p w14:paraId="0E6E7BE5" w14:textId="77777777" w:rsidR="001F77AA" w:rsidRPr="00874B36" w:rsidRDefault="001F77AA" w:rsidP="00406E42">
            <w:pPr>
              <w:numPr>
                <w:ilvl w:val="0"/>
                <w:numId w:val="11"/>
              </w:numPr>
              <w:suppressAutoHyphens w:val="0"/>
              <w:spacing w:line="240" w:lineRule="auto"/>
              <w:ind w:left="0" w:firstLine="0"/>
              <w:jc w:val="left"/>
              <w:rPr>
                <w:rFonts w:cs="Arial"/>
                <w:szCs w:val="24"/>
                <w:lang w:eastAsia="pt-BR"/>
              </w:rPr>
            </w:pPr>
            <w:r w:rsidRPr="00874B36">
              <w:rPr>
                <w:rFonts w:cs="Arial"/>
                <w:szCs w:val="24"/>
                <w:lang w:eastAsia="pt-BR"/>
              </w:rPr>
              <w:t xml:space="preserve">O </w:t>
            </w:r>
            <w:r w:rsidR="00BA17F8">
              <w:rPr>
                <w:rFonts w:cs="Arial"/>
                <w:szCs w:val="24"/>
                <w:lang w:eastAsia="pt-BR"/>
              </w:rPr>
              <w:t>sistema valida os campos.</w:t>
            </w:r>
          </w:p>
          <w:p w14:paraId="518719A9" w14:textId="77777777" w:rsidR="001F77AA" w:rsidRPr="00874B36" w:rsidRDefault="001F77AA" w:rsidP="009635B2">
            <w:pPr>
              <w:numPr>
                <w:ilvl w:val="0"/>
                <w:numId w:val="11"/>
              </w:numPr>
              <w:suppressAutoHyphens w:val="0"/>
              <w:spacing w:line="240" w:lineRule="auto"/>
              <w:ind w:left="0" w:firstLine="0"/>
              <w:jc w:val="left"/>
              <w:rPr>
                <w:rFonts w:cs="Arial"/>
                <w:szCs w:val="24"/>
                <w:lang w:eastAsia="pt-BR"/>
              </w:rPr>
            </w:pPr>
            <w:r w:rsidRPr="00874B36">
              <w:rPr>
                <w:rFonts w:cs="Arial"/>
                <w:szCs w:val="24"/>
                <w:lang w:eastAsia="pt-BR"/>
              </w:rPr>
              <w:t xml:space="preserve">O </w:t>
            </w:r>
            <w:r w:rsidR="00F2496C" w:rsidRPr="00874B36">
              <w:rPr>
                <w:rFonts w:cs="Arial"/>
                <w:szCs w:val="24"/>
                <w:lang w:eastAsia="pt-BR"/>
              </w:rPr>
              <w:t>sistema armazena os dados e informa ao usuário que os dados foram salvos.</w:t>
            </w:r>
          </w:p>
          <w:p w14:paraId="53B649BF" w14:textId="77777777" w:rsidR="001F77AA" w:rsidRPr="00874B36" w:rsidRDefault="00F2496C" w:rsidP="00F2496C">
            <w:pPr>
              <w:numPr>
                <w:ilvl w:val="0"/>
                <w:numId w:val="11"/>
              </w:numPr>
              <w:suppressAutoHyphens w:val="0"/>
              <w:spacing w:line="240" w:lineRule="auto"/>
              <w:ind w:left="0" w:firstLine="0"/>
              <w:jc w:val="left"/>
              <w:rPr>
                <w:rFonts w:cs="Arial"/>
                <w:szCs w:val="24"/>
                <w:lang w:eastAsia="en-US"/>
              </w:rPr>
            </w:pPr>
            <w:r w:rsidRPr="00874B36">
              <w:rPr>
                <w:rFonts w:cs="Arial"/>
                <w:szCs w:val="24"/>
                <w:lang w:eastAsia="pt-BR"/>
              </w:rPr>
              <w:t>O sistema encerra o caso de uso.</w:t>
            </w:r>
          </w:p>
        </w:tc>
      </w:tr>
      <w:tr w:rsidR="001F77AA" w:rsidRPr="00874B36" w14:paraId="3C7660C2" w14:textId="77777777" w:rsidTr="009635B2">
        <w:trPr>
          <w:trHeight w:val="283"/>
          <w:jc w:val="center"/>
        </w:trPr>
        <w:tc>
          <w:tcPr>
            <w:tcW w:w="0" w:type="auto"/>
          </w:tcPr>
          <w:p w14:paraId="47DF8DCC"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Pós-condição</w:t>
            </w:r>
          </w:p>
        </w:tc>
        <w:tc>
          <w:tcPr>
            <w:tcW w:w="0" w:type="auto"/>
          </w:tcPr>
          <w:p w14:paraId="06DB22E8" w14:textId="77777777" w:rsidR="001F77AA" w:rsidRPr="00874B36" w:rsidRDefault="0088300A" w:rsidP="009635B2">
            <w:pPr>
              <w:suppressAutoHyphens w:val="0"/>
              <w:spacing w:line="240" w:lineRule="auto"/>
              <w:ind w:firstLine="0"/>
              <w:jc w:val="left"/>
              <w:rPr>
                <w:rFonts w:cs="Arial"/>
                <w:szCs w:val="24"/>
                <w:lang w:eastAsia="en-US"/>
              </w:rPr>
            </w:pPr>
            <w:r w:rsidRPr="00874B36">
              <w:rPr>
                <w:rFonts w:cs="Arial"/>
                <w:szCs w:val="24"/>
                <w:lang w:eastAsia="pt-BR"/>
              </w:rPr>
              <w:t>Nenhuma</w:t>
            </w:r>
          </w:p>
        </w:tc>
      </w:tr>
      <w:tr w:rsidR="001F77AA" w:rsidRPr="00874B36" w14:paraId="660A90AD" w14:textId="77777777" w:rsidTr="009635B2">
        <w:trPr>
          <w:trHeight w:val="133"/>
          <w:jc w:val="center"/>
        </w:trPr>
        <w:tc>
          <w:tcPr>
            <w:tcW w:w="0" w:type="auto"/>
          </w:tcPr>
          <w:p w14:paraId="4513FB5E" w14:textId="77777777" w:rsidR="001F77AA" w:rsidRPr="00874B36" w:rsidRDefault="001F77AA" w:rsidP="009635B2">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170E67E3" w14:textId="77777777" w:rsidR="001F77AA" w:rsidRPr="00874B36" w:rsidRDefault="001F77AA" w:rsidP="009635B2">
            <w:pPr>
              <w:suppressAutoHyphens w:val="0"/>
              <w:spacing w:line="240" w:lineRule="auto"/>
              <w:ind w:firstLine="0"/>
              <w:jc w:val="left"/>
              <w:rPr>
                <w:rFonts w:cs="Arial"/>
                <w:szCs w:val="24"/>
                <w:lang w:eastAsia="pt-BR"/>
              </w:rPr>
            </w:pPr>
            <w:r w:rsidRPr="00874B36">
              <w:rPr>
                <w:rFonts w:cs="Arial"/>
                <w:szCs w:val="24"/>
                <w:lang w:eastAsia="pt-BR"/>
              </w:rPr>
              <w:t xml:space="preserve">4a – </w:t>
            </w:r>
            <w:r w:rsidR="00BF7D80" w:rsidRPr="00874B36">
              <w:rPr>
                <w:rFonts w:cs="Arial"/>
                <w:szCs w:val="24"/>
                <w:lang w:eastAsia="pt-BR"/>
              </w:rPr>
              <w:t>Dia e horário não preenchidos ou inválidos</w:t>
            </w:r>
          </w:p>
          <w:p w14:paraId="346EF59C" w14:textId="77777777" w:rsidR="00BF7D80" w:rsidRPr="00874B36" w:rsidRDefault="00BF7D80" w:rsidP="009635B2">
            <w:pPr>
              <w:suppressAutoHyphens w:val="0"/>
              <w:spacing w:line="240" w:lineRule="auto"/>
              <w:ind w:firstLine="0"/>
              <w:jc w:val="left"/>
              <w:rPr>
                <w:rFonts w:cs="Arial"/>
                <w:szCs w:val="24"/>
                <w:lang w:eastAsia="pt-BR"/>
              </w:rPr>
            </w:pPr>
            <w:r w:rsidRPr="00874B36">
              <w:rPr>
                <w:rFonts w:cs="Arial"/>
                <w:szCs w:val="24"/>
                <w:lang w:eastAsia="pt-BR"/>
              </w:rPr>
              <w:t xml:space="preserve">        </w:t>
            </w:r>
            <w:r w:rsidR="001F77AA" w:rsidRPr="00874B36">
              <w:rPr>
                <w:rFonts w:cs="Arial"/>
                <w:szCs w:val="24"/>
                <w:lang w:eastAsia="pt-BR"/>
              </w:rPr>
              <w:t xml:space="preserve">4a.1 O sistema </w:t>
            </w:r>
            <w:r w:rsidRPr="00874B36">
              <w:rPr>
                <w:rFonts w:cs="Arial"/>
                <w:szCs w:val="24"/>
                <w:lang w:eastAsia="pt-BR"/>
              </w:rPr>
              <w:t xml:space="preserve">informa que o atributo dia e horário são obrigatórios e que deveram ser preenchidos com </w:t>
            </w:r>
            <w:r w:rsidR="00BA17F8">
              <w:rPr>
                <w:rFonts w:cs="Arial"/>
                <w:szCs w:val="24"/>
                <w:lang w:eastAsia="pt-BR"/>
              </w:rPr>
              <w:t>valores</w:t>
            </w:r>
            <w:r w:rsidRPr="00874B36">
              <w:rPr>
                <w:rFonts w:cs="Arial"/>
                <w:szCs w:val="24"/>
                <w:lang w:eastAsia="pt-BR"/>
              </w:rPr>
              <w:t xml:space="preserve"> válidos.</w:t>
            </w:r>
          </w:p>
          <w:p w14:paraId="186C2035" w14:textId="77777777" w:rsidR="001F77AA" w:rsidRPr="00874B36" w:rsidRDefault="00BF7D80" w:rsidP="009635B2">
            <w:pPr>
              <w:suppressAutoHyphens w:val="0"/>
              <w:spacing w:line="240" w:lineRule="auto"/>
              <w:ind w:firstLine="0"/>
              <w:jc w:val="left"/>
              <w:rPr>
                <w:rFonts w:cs="Arial"/>
                <w:szCs w:val="24"/>
                <w:lang w:eastAsia="pt-BR"/>
              </w:rPr>
            </w:pPr>
            <w:r w:rsidRPr="00874B36">
              <w:rPr>
                <w:rFonts w:cs="Arial"/>
                <w:szCs w:val="24"/>
                <w:lang w:eastAsia="pt-BR"/>
              </w:rPr>
              <w:t xml:space="preserve">        4a. 2 Retorna ao passo 3 no cenário principal.</w:t>
            </w:r>
          </w:p>
          <w:p w14:paraId="438C2E2C" w14:textId="77777777" w:rsidR="00BF7D80" w:rsidRPr="00874B36" w:rsidRDefault="00BF7D80" w:rsidP="00BF7D80">
            <w:pPr>
              <w:suppressAutoHyphens w:val="0"/>
              <w:spacing w:line="240" w:lineRule="auto"/>
              <w:ind w:firstLine="0"/>
              <w:jc w:val="left"/>
              <w:rPr>
                <w:rFonts w:cs="Arial"/>
                <w:szCs w:val="24"/>
                <w:lang w:eastAsia="pt-BR"/>
              </w:rPr>
            </w:pPr>
            <w:r w:rsidRPr="00874B36">
              <w:rPr>
                <w:rFonts w:cs="Arial"/>
                <w:szCs w:val="24"/>
                <w:lang w:eastAsia="pt-BR"/>
              </w:rPr>
              <w:t>4b – Exame de destro inválido ou não preenchido.</w:t>
            </w:r>
          </w:p>
          <w:p w14:paraId="12B453C6" w14:textId="77777777" w:rsidR="00BA17F8" w:rsidRDefault="00BF7D80" w:rsidP="00BA17F8">
            <w:pPr>
              <w:suppressAutoHyphens w:val="0"/>
              <w:spacing w:line="240" w:lineRule="auto"/>
              <w:ind w:firstLine="0"/>
              <w:jc w:val="left"/>
              <w:rPr>
                <w:rFonts w:cs="Arial"/>
                <w:szCs w:val="24"/>
                <w:lang w:eastAsia="pt-BR"/>
              </w:rPr>
            </w:pPr>
            <w:r w:rsidRPr="00874B36">
              <w:rPr>
                <w:rFonts w:cs="Arial"/>
                <w:szCs w:val="24"/>
                <w:lang w:eastAsia="pt-BR"/>
              </w:rPr>
              <w:t xml:space="preserve">        4b. 1 O sistema informa que o exame de destro deve ser um </w:t>
            </w:r>
            <w:r w:rsidR="00BA17F8">
              <w:rPr>
                <w:rFonts w:cs="Arial"/>
                <w:szCs w:val="24"/>
                <w:lang w:eastAsia="pt-BR"/>
              </w:rPr>
              <w:t>valor</w:t>
            </w:r>
            <w:r w:rsidRPr="00874B36">
              <w:rPr>
                <w:rFonts w:cs="Arial"/>
                <w:szCs w:val="24"/>
                <w:lang w:eastAsia="pt-BR"/>
              </w:rPr>
              <w:t xml:space="preserve"> válido</w:t>
            </w:r>
            <w:r w:rsidR="00BA17F8">
              <w:rPr>
                <w:rFonts w:cs="Arial"/>
                <w:szCs w:val="24"/>
                <w:lang w:eastAsia="pt-BR"/>
              </w:rPr>
              <w:t>,</w:t>
            </w:r>
            <w:r w:rsidRPr="00874B36">
              <w:rPr>
                <w:rFonts w:cs="Arial"/>
                <w:szCs w:val="24"/>
                <w:lang w:eastAsia="pt-BR"/>
              </w:rPr>
              <w:t xml:space="preserve"> e que este campo é</w:t>
            </w:r>
            <w:r w:rsidR="00BA17F8">
              <w:rPr>
                <w:rFonts w:cs="Arial"/>
                <w:szCs w:val="24"/>
                <w:lang w:eastAsia="pt-BR"/>
              </w:rPr>
              <w:t xml:space="preserve"> obrigatório.</w:t>
            </w:r>
          </w:p>
          <w:p w14:paraId="4E172193" w14:textId="77777777" w:rsidR="00BF7D80" w:rsidRPr="00874B36" w:rsidRDefault="00BF7D80" w:rsidP="00BA17F8">
            <w:pPr>
              <w:suppressAutoHyphens w:val="0"/>
              <w:spacing w:line="240" w:lineRule="auto"/>
              <w:ind w:firstLine="0"/>
              <w:jc w:val="left"/>
              <w:rPr>
                <w:rFonts w:cs="Arial"/>
                <w:szCs w:val="24"/>
                <w:lang w:eastAsia="pt-BR"/>
              </w:rPr>
            </w:pPr>
            <w:r w:rsidRPr="00874B36">
              <w:rPr>
                <w:rFonts w:cs="Arial"/>
                <w:szCs w:val="24"/>
                <w:lang w:eastAsia="pt-BR"/>
              </w:rPr>
              <w:t xml:space="preserve">        4b. 2 Retorna ao passo 3 no cenário principal.</w:t>
            </w:r>
          </w:p>
        </w:tc>
      </w:tr>
    </w:tbl>
    <w:p w14:paraId="2DE403A5" w14:textId="77777777" w:rsidR="00406E42" w:rsidRDefault="00406E42" w:rsidP="00406E42">
      <w:pPr>
        <w:ind w:firstLine="0"/>
        <w:jc w:val="center"/>
        <w:rPr>
          <w:rFonts w:cs="Arial"/>
          <w:b/>
          <w:szCs w:val="24"/>
        </w:rPr>
      </w:pPr>
    </w:p>
    <w:p w14:paraId="62431CDC" w14:textId="77777777" w:rsidR="00BA17F8" w:rsidRDefault="00BA17F8" w:rsidP="00406E42">
      <w:pPr>
        <w:ind w:firstLine="0"/>
        <w:jc w:val="center"/>
        <w:rPr>
          <w:rFonts w:cs="Arial"/>
          <w:b/>
          <w:szCs w:val="24"/>
        </w:rPr>
      </w:pPr>
    </w:p>
    <w:p w14:paraId="49E398E2" w14:textId="77777777" w:rsidR="00BA17F8" w:rsidRPr="00874B36" w:rsidRDefault="00BA17F8" w:rsidP="00406E42">
      <w:pPr>
        <w:ind w:firstLine="0"/>
        <w:jc w:val="center"/>
        <w:rPr>
          <w:rFonts w:cs="Arial"/>
          <w:b/>
          <w:szCs w:val="24"/>
        </w:rPr>
      </w:pPr>
    </w:p>
    <w:tbl>
      <w:tblPr>
        <w:tblStyle w:val="Tabelacomgrade1"/>
        <w:tblW w:w="0" w:type="auto"/>
        <w:jc w:val="center"/>
        <w:tblLook w:val="04A0" w:firstRow="1" w:lastRow="0" w:firstColumn="1" w:lastColumn="0" w:noHBand="0" w:noVBand="1"/>
      </w:tblPr>
      <w:tblGrid>
        <w:gridCol w:w="1773"/>
        <w:gridCol w:w="7287"/>
      </w:tblGrid>
      <w:tr w:rsidR="00406E42" w:rsidRPr="00874B36" w14:paraId="5C1CB377" w14:textId="77777777" w:rsidTr="2A97DEEF">
        <w:trPr>
          <w:trHeight w:val="283"/>
          <w:jc w:val="center"/>
        </w:trPr>
        <w:tc>
          <w:tcPr>
            <w:tcW w:w="0" w:type="auto"/>
            <w:gridSpan w:val="2"/>
          </w:tcPr>
          <w:p w14:paraId="6B2696E2" w14:textId="03F6C11D" w:rsidR="00406E42" w:rsidRPr="00874B36" w:rsidRDefault="2A97DEEF" w:rsidP="2A97DEEF">
            <w:pPr>
              <w:suppressAutoHyphens w:val="0"/>
              <w:spacing w:line="240" w:lineRule="auto"/>
              <w:ind w:firstLine="0"/>
              <w:jc w:val="left"/>
              <w:rPr>
                <w:rFonts w:cs="Arial"/>
                <w:b/>
                <w:bCs/>
                <w:lang w:eastAsia="en-US"/>
              </w:rPr>
            </w:pPr>
            <w:r w:rsidRPr="2A97DEEF">
              <w:rPr>
                <w:rFonts w:cs="Arial"/>
                <w:b/>
                <w:bCs/>
                <w:lang w:eastAsia="en-US"/>
              </w:rPr>
              <w:t xml:space="preserve">Caso de Uso – </w:t>
            </w:r>
            <w:r w:rsidRPr="2A97DEEF">
              <w:rPr>
                <w:color w:val="000000" w:themeColor="text1"/>
              </w:rPr>
              <w:t>Gerenciar alimentos e dosagens</w:t>
            </w:r>
            <w:r w:rsidRPr="2A97DEEF">
              <w:rPr>
                <w:b/>
                <w:bCs/>
                <w:color w:val="000000" w:themeColor="text1"/>
              </w:rPr>
              <w:t>.</w:t>
            </w:r>
          </w:p>
        </w:tc>
      </w:tr>
      <w:tr w:rsidR="00BA17F8" w:rsidRPr="00874B36" w14:paraId="0CE1AC7B" w14:textId="77777777" w:rsidTr="2A97DEEF">
        <w:trPr>
          <w:trHeight w:val="283"/>
          <w:jc w:val="center"/>
        </w:trPr>
        <w:tc>
          <w:tcPr>
            <w:tcW w:w="0" w:type="auto"/>
          </w:tcPr>
          <w:p w14:paraId="21F7E317"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1F71E14E"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en-US"/>
              </w:rPr>
              <w:t>UC 003</w:t>
            </w:r>
          </w:p>
        </w:tc>
      </w:tr>
      <w:tr w:rsidR="00BA17F8" w:rsidRPr="00874B36" w14:paraId="40CD8413" w14:textId="77777777" w:rsidTr="2A97DEEF">
        <w:trPr>
          <w:trHeight w:val="283"/>
          <w:jc w:val="center"/>
        </w:trPr>
        <w:tc>
          <w:tcPr>
            <w:tcW w:w="0" w:type="auto"/>
          </w:tcPr>
          <w:p w14:paraId="07DD280C"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lastRenderedPageBreak/>
              <w:t>Descrição</w:t>
            </w:r>
          </w:p>
        </w:tc>
        <w:tc>
          <w:tcPr>
            <w:tcW w:w="0" w:type="auto"/>
          </w:tcPr>
          <w:p w14:paraId="28EDFDF8" w14:textId="31995F33" w:rsidR="00406E42" w:rsidRPr="00874B36" w:rsidRDefault="2A97DEEF" w:rsidP="2A97DEEF">
            <w:pPr>
              <w:suppressAutoHyphens w:val="0"/>
              <w:spacing w:line="240" w:lineRule="auto"/>
              <w:ind w:firstLine="0"/>
              <w:jc w:val="left"/>
              <w:rPr>
                <w:rFonts w:cs="Arial"/>
                <w:lang w:eastAsia="en-US"/>
              </w:rPr>
            </w:pPr>
            <w:r w:rsidRPr="2A97DEEF">
              <w:rPr>
                <w:rFonts w:cs="Arial"/>
                <w:lang w:eastAsia="en-US"/>
              </w:rPr>
              <w:t>Este caso de uso tem por objetivo gerenciar a quantidade de insulina referentes aos carboidratos de alimentos cadastrados no sistema.</w:t>
            </w:r>
          </w:p>
        </w:tc>
      </w:tr>
      <w:tr w:rsidR="00BA17F8" w:rsidRPr="00874B36" w14:paraId="327479C8" w14:textId="77777777" w:rsidTr="2A97DEEF">
        <w:trPr>
          <w:trHeight w:val="283"/>
          <w:jc w:val="center"/>
        </w:trPr>
        <w:tc>
          <w:tcPr>
            <w:tcW w:w="0" w:type="auto"/>
          </w:tcPr>
          <w:p w14:paraId="0CF4101A"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1692EE1A"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pt-BR"/>
              </w:rPr>
              <w:t>Paciente</w:t>
            </w:r>
          </w:p>
        </w:tc>
      </w:tr>
      <w:tr w:rsidR="00BA17F8" w:rsidRPr="00874B36" w14:paraId="1E399C33" w14:textId="77777777" w:rsidTr="2A97DEEF">
        <w:trPr>
          <w:trHeight w:val="283"/>
          <w:jc w:val="center"/>
        </w:trPr>
        <w:tc>
          <w:tcPr>
            <w:tcW w:w="0" w:type="auto"/>
          </w:tcPr>
          <w:p w14:paraId="133ECCC9"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484B6EF3" w14:textId="3230F63A" w:rsidR="00406E42" w:rsidRPr="00874B36" w:rsidRDefault="2A97DEEF" w:rsidP="2A97DEEF">
            <w:pPr>
              <w:suppressAutoHyphens w:val="0"/>
              <w:spacing w:line="240" w:lineRule="auto"/>
              <w:ind w:firstLine="0"/>
              <w:jc w:val="left"/>
              <w:rPr>
                <w:rFonts w:cs="Arial"/>
                <w:lang w:eastAsia="en-US"/>
              </w:rPr>
            </w:pPr>
            <w:r w:rsidRPr="2A97DEEF">
              <w:rPr>
                <w:rFonts w:cs="Arial"/>
                <w:lang w:eastAsia="en-US"/>
              </w:rPr>
              <w:t>Nenhuma.</w:t>
            </w:r>
          </w:p>
        </w:tc>
      </w:tr>
      <w:tr w:rsidR="00BA17F8" w:rsidRPr="00874B36" w14:paraId="2F350ACD" w14:textId="77777777" w:rsidTr="2A97DEEF">
        <w:trPr>
          <w:trHeight w:val="268"/>
          <w:jc w:val="center"/>
        </w:trPr>
        <w:tc>
          <w:tcPr>
            <w:tcW w:w="0" w:type="auto"/>
          </w:tcPr>
          <w:p w14:paraId="2CDAF1D7"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16287F21" w14:textId="77777777" w:rsidR="00406E42" w:rsidRPr="00874B36" w:rsidRDefault="00406E42" w:rsidP="006E3700">
            <w:pPr>
              <w:suppressAutoHyphens w:val="0"/>
              <w:spacing w:line="240" w:lineRule="auto"/>
              <w:ind w:firstLine="0"/>
              <w:jc w:val="left"/>
              <w:rPr>
                <w:rFonts w:cs="Arial"/>
                <w:b/>
                <w:szCs w:val="24"/>
                <w:lang w:eastAsia="en-US"/>
              </w:rPr>
            </w:pPr>
          </w:p>
        </w:tc>
        <w:tc>
          <w:tcPr>
            <w:tcW w:w="0" w:type="auto"/>
          </w:tcPr>
          <w:p w14:paraId="1015C5F9" w14:textId="136DF9CD"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use case inicia após o usuário selecionar a opção de contagem de carboidratos.</w:t>
            </w:r>
          </w:p>
          <w:p w14:paraId="0229BB12" w14:textId="77777777"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carrega o formulário de seleção de alimentos.</w:t>
            </w:r>
          </w:p>
          <w:p w14:paraId="7D09F322" w14:textId="2DDA2358" w:rsidR="2A97DEEF" w:rsidRDefault="2A97DEEF" w:rsidP="2A97DEEF">
            <w:pPr>
              <w:pStyle w:val="PargrafodaLista"/>
              <w:numPr>
                <w:ilvl w:val="0"/>
                <w:numId w:val="14"/>
              </w:numPr>
              <w:spacing w:line="240" w:lineRule="auto"/>
              <w:rPr>
                <w:sz w:val="24"/>
                <w:szCs w:val="24"/>
              </w:rPr>
            </w:pPr>
            <w:r w:rsidRPr="2A97DEEF">
              <w:rPr>
                <w:rFonts w:ascii="Arial" w:hAnsi="Arial" w:cs="Arial"/>
                <w:sz w:val="24"/>
                <w:szCs w:val="24"/>
              </w:rPr>
              <w:t>O usuário seleciona/cadastra um alimento.</w:t>
            </w:r>
          </w:p>
          <w:p w14:paraId="288AF9C4" w14:textId="4F1F0D58" w:rsidR="2A97DEEF" w:rsidRDefault="2A97DEEF" w:rsidP="2A97DEEF">
            <w:pPr>
              <w:pStyle w:val="PargrafodaLista"/>
              <w:numPr>
                <w:ilvl w:val="0"/>
                <w:numId w:val="14"/>
              </w:numPr>
              <w:spacing w:line="240" w:lineRule="auto"/>
              <w:rPr>
                <w:sz w:val="24"/>
                <w:szCs w:val="24"/>
              </w:rPr>
            </w:pPr>
            <w:r w:rsidRPr="2A97DEEF">
              <w:rPr>
                <w:rFonts w:ascii="Arial" w:hAnsi="Arial" w:cs="Arial"/>
                <w:sz w:val="24"/>
                <w:szCs w:val="24"/>
              </w:rPr>
              <w:t>O sistema abre um formulário de adição de alimentos.</w:t>
            </w:r>
          </w:p>
          <w:p w14:paraId="1DE16FC4" w14:textId="77777777"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usuário preenche os campos destacando quais alimentos foram consumidos e sua respectiva quantidade.</w:t>
            </w:r>
          </w:p>
          <w:p w14:paraId="35088ACA" w14:textId="77777777"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valida os campos.</w:t>
            </w:r>
          </w:p>
          <w:p w14:paraId="3A8A67A4" w14:textId="77777777" w:rsidR="00406E42"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calcula a quantidade total de carboidratos informadas armazena os dados obtidos.</w:t>
            </w:r>
          </w:p>
          <w:p w14:paraId="04BA865F" w14:textId="77777777" w:rsidR="00DC2512" w:rsidRPr="00DC2512" w:rsidRDefault="2A97DEEF" w:rsidP="00DC2512">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verifica se o paciente faz uso de insulina injetável, caso faça o valor obtido dos carboidratos é convertido para unidades do medicamento.</w:t>
            </w:r>
          </w:p>
          <w:p w14:paraId="59CD38AA" w14:textId="77777777"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informa ao usuário que foi concluído essa etapa com sucesso.</w:t>
            </w:r>
          </w:p>
          <w:p w14:paraId="68FCF00B" w14:textId="77777777" w:rsidR="00406E42" w:rsidRPr="00874B36" w:rsidRDefault="2A97DEEF" w:rsidP="006E3700">
            <w:pPr>
              <w:pStyle w:val="PargrafodaLista"/>
              <w:numPr>
                <w:ilvl w:val="0"/>
                <w:numId w:val="14"/>
              </w:numPr>
              <w:spacing w:line="240" w:lineRule="auto"/>
              <w:rPr>
                <w:rFonts w:ascii="Arial" w:hAnsi="Arial" w:cs="Arial"/>
                <w:sz w:val="24"/>
                <w:szCs w:val="24"/>
              </w:rPr>
            </w:pPr>
            <w:r w:rsidRPr="2A97DEEF">
              <w:rPr>
                <w:rFonts w:ascii="Arial" w:hAnsi="Arial" w:cs="Arial"/>
                <w:sz w:val="24"/>
                <w:szCs w:val="24"/>
              </w:rPr>
              <w:t>O sistema encerra o caso de uso.</w:t>
            </w:r>
          </w:p>
        </w:tc>
      </w:tr>
      <w:tr w:rsidR="00BA17F8" w:rsidRPr="00874B36" w14:paraId="08C18793" w14:textId="77777777" w:rsidTr="2A97DEEF">
        <w:trPr>
          <w:trHeight w:val="283"/>
          <w:jc w:val="center"/>
        </w:trPr>
        <w:tc>
          <w:tcPr>
            <w:tcW w:w="0" w:type="auto"/>
          </w:tcPr>
          <w:p w14:paraId="0FC3DBA1"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Pós-condição</w:t>
            </w:r>
          </w:p>
        </w:tc>
        <w:tc>
          <w:tcPr>
            <w:tcW w:w="0" w:type="auto"/>
          </w:tcPr>
          <w:p w14:paraId="0A139C21" w14:textId="77777777" w:rsidR="00406E42" w:rsidRPr="00874B36" w:rsidRDefault="00406E42" w:rsidP="006E3700">
            <w:pPr>
              <w:suppressAutoHyphens w:val="0"/>
              <w:spacing w:line="240" w:lineRule="auto"/>
              <w:ind w:firstLine="0"/>
              <w:jc w:val="left"/>
              <w:rPr>
                <w:rFonts w:cs="Arial"/>
                <w:szCs w:val="24"/>
                <w:lang w:eastAsia="en-US"/>
              </w:rPr>
            </w:pPr>
            <w:r w:rsidRPr="00874B36">
              <w:rPr>
                <w:rFonts w:cs="Arial"/>
                <w:szCs w:val="24"/>
                <w:lang w:eastAsia="pt-BR"/>
              </w:rPr>
              <w:t>Nenhuma</w:t>
            </w:r>
          </w:p>
        </w:tc>
      </w:tr>
      <w:tr w:rsidR="00BA17F8" w:rsidRPr="00874B36" w14:paraId="33BDD8AE" w14:textId="77777777" w:rsidTr="2A97DEEF">
        <w:trPr>
          <w:trHeight w:val="133"/>
          <w:jc w:val="center"/>
        </w:trPr>
        <w:tc>
          <w:tcPr>
            <w:tcW w:w="0" w:type="auto"/>
          </w:tcPr>
          <w:p w14:paraId="422E7FDF" w14:textId="77777777" w:rsidR="00406E42" w:rsidRPr="00874B36" w:rsidRDefault="00406E42" w:rsidP="006E3700">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60C87B9A" w14:textId="72F7E291" w:rsidR="00406E42" w:rsidRPr="00874B36" w:rsidRDefault="2A97DEEF" w:rsidP="2A97DEEF">
            <w:pPr>
              <w:suppressAutoHyphens w:val="0"/>
              <w:spacing w:line="240" w:lineRule="auto"/>
              <w:ind w:firstLine="0"/>
              <w:jc w:val="left"/>
              <w:rPr>
                <w:rFonts w:cs="Arial"/>
                <w:lang w:eastAsia="pt-BR"/>
              </w:rPr>
            </w:pPr>
            <w:r w:rsidRPr="2A97DEEF">
              <w:rPr>
                <w:rFonts w:cs="Arial"/>
                <w:lang w:eastAsia="pt-BR"/>
              </w:rPr>
              <w:t>6a – Alimento não cadastrado.</w:t>
            </w:r>
          </w:p>
          <w:p w14:paraId="67CDBD37" w14:textId="7707820D" w:rsidR="00406E42" w:rsidRPr="00874B36" w:rsidRDefault="2A97DEEF" w:rsidP="2A97DEEF">
            <w:pPr>
              <w:suppressAutoHyphens w:val="0"/>
              <w:spacing w:line="240" w:lineRule="auto"/>
              <w:ind w:firstLine="0"/>
              <w:jc w:val="left"/>
              <w:rPr>
                <w:rFonts w:cs="Arial"/>
                <w:lang w:eastAsia="pt-BR"/>
              </w:rPr>
            </w:pPr>
            <w:r w:rsidRPr="2A97DEEF">
              <w:rPr>
                <w:rFonts w:cs="Arial"/>
                <w:lang w:eastAsia="pt-BR"/>
              </w:rPr>
              <w:t xml:space="preserve">        6a.1 O sistema informa ao usuário que o alimento informado não está cadastrado no banco de dados.</w:t>
            </w:r>
          </w:p>
          <w:p w14:paraId="1B5DB61D" w14:textId="6CA27730" w:rsidR="00406E42" w:rsidRPr="00874B36" w:rsidRDefault="2A97DEEF" w:rsidP="2A97DEEF">
            <w:pPr>
              <w:suppressAutoHyphens w:val="0"/>
              <w:spacing w:line="240" w:lineRule="auto"/>
              <w:ind w:firstLine="0"/>
              <w:jc w:val="left"/>
              <w:rPr>
                <w:rFonts w:cs="Arial"/>
                <w:lang w:eastAsia="pt-BR"/>
              </w:rPr>
            </w:pPr>
            <w:r w:rsidRPr="2A97DEEF">
              <w:rPr>
                <w:rFonts w:cs="Arial"/>
                <w:lang w:eastAsia="pt-BR"/>
              </w:rPr>
              <w:t xml:space="preserve">        6a.2 Retorna para o passo 3 do cenário atual.</w:t>
            </w:r>
          </w:p>
        </w:tc>
      </w:tr>
    </w:tbl>
    <w:p w14:paraId="5BE93A62" w14:textId="77777777" w:rsidR="00E155B1" w:rsidRPr="00874B36" w:rsidRDefault="00E155B1" w:rsidP="2A97DEEF">
      <w:pPr>
        <w:ind w:firstLine="0"/>
        <w:jc w:val="center"/>
        <w:rPr>
          <w:rFonts w:cs="Arial"/>
          <w:b/>
          <w:bCs/>
        </w:rPr>
      </w:pPr>
    </w:p>
    <w:tbl>
      <w:tblPr>
        <w:tblStyle w:val="Tabelacomgrade"/>
        <w:tblW w:w="0" w:type="auto"/>
        <w:tblLook w:val="04A0" w:firstRow="1" w:lastRow="0" w:firstColumn="1" w:lastColumn="0" w:noHBand="0" w:noVBand="1"/>
      </w:tblPr>
      <w:tblGrid>
        <w:gridCol w:w="1696"/>
        <w:gridCol w:w="7364"/>
      </w:tblGrid>
      <w:tr w:rsidR="2A97DEEF" w14:paraId="6BA56AC7" w14:textId="77777777" w:rsidTr="2A97DEEF">
        <w:tc>
          <w:tcPr>
            <w:tcW w:w="9060" w:type="dxa"/>
            <w:gridSpan w:val="2"/>
          </w:tcPr>
          <w:p w14:paraId="29FC057B" w14:textId="77777777" w:rsidR="2A97DEEF" w:rsidRDefault="2A97DEEF" w:rsidP="2A97DEEF">
            <w:pPr>
              <w:ind w:firstLine="0"/>
              <w:jc w:val="left"/>
              <w:rPr>
                <w:rFonts w:cs="Arial"/>
                <w:b/>
                <w:bCs/>
              </w:rPr>
            </w:pPr>
            <w:r w:rsidRPr="2A97DEEF">
              <w:rPr>
                <w:rFonts w:cs="Arial"/>
                <w:b/>
                <w:bCs/>
                <w:lang w:eastAsia="en-US"/>
              </w:rPr>
              <w:t>Caso de Uso – Exibir sugestões.</w:t>
            </w:r>
          </w:p>
        </w:tc>
      </w:tr>
      <w:tr w:rsidR="2A97DEEF" w14:paraId="6CF930B4" w14:textId="77777777" w:rsidTr="2A97DEEF">
        <w:trPr>
          <w:trHeight w:val="860"/>
        </w:trPr>
        <w:tc>
          <w:tcPr>
            <w:tcW w:w="1696" w:type="dxa"/>
          </w:tcPr>
          <w:p w14:paraId="1F3E89F5" w14:textId="77777777" w:rsidR="2A97DEEF" w:rsidRDefault="2A97DEEF" w:rsidP="2A97DEEF">
            <w:pPr>
              <w:ind w:firstLine="0"/>
              <w:jc w:val="left"/>
              <w:rPr>
                <w:rFonts w:cs="Arial"/>
                <w:b/>
                <w:bCs/>
              </w:rPr>
            </w:pPr>
            <w:r w:rsidRPr="2A97DEEF">
              <w:rPr>
                <w:rFonts w:cs="Arial"/>
                <w:b/>
                <w:bCs/>
              </w:rPr>
              <w:t>ID</w:t>
            </w:r>
          </w:p>
        </w:tc>
        <w:tc>
          <w:tcPr>
            <w:tcW w:w="7364" w:type="dxa"/>
          </w:tcPr>
          <w:p w14:paraId="08EBB2CB" w14:textId="436A3B60" w:rsidR="2A97DEEF" w:rsidRDefault="2A97DEEF" w:rsidP="2A97DEEF">
            <w:pPr>
              <w:ind w:firstLine="0"/>
              <w:jc w:val="left"/>
              <w:rPr>
                <w:rFonts w:cs="Arial"/>
              </w:rPr>
            </w:pPr>
            <w:r w:rsidRPr="2A97DEEF">
              <w:rPr>
                <w:rFonts w:cs="Arial"/>
              </w:rPr>
              <w:t>UC 004</w:t>
            </w:r>
          </w:p>
        </w:tc>
      </w:tr>
      <w:tr w:rsidR="2A97DEEF" w14:paraId="57E5988D" w14:textId="77777777" w:rsidTr="2A97DEEF">
        <w:tc>
          <w:tcPr>
            <w:tcW w:w="1696" w:type="dxa"/>
          </w:tcPr>
          <w:p w14:paraId="01337857" w14:textId="77777777" w:rsidR="2A97DEEF" w:rsidRDefault="2A97DEEF" w:rsidP="2A97DEEF">
            <w:pPr>
              <w:ind w:firstLine="0"/>
              <w:jc w:val="left"/>
              <w:rPr>
                <w:rFonts w:cs="Arial"/>
                <w:b/>
                <w:bCs/>
              </w:rPr>
            </w:pPr>
            <w:r w:rsidRPr="2A97DEEF">
              <w:rPr>
                <w:rFonts w:cs="Arial"/>
                <w:b/>
                <w:bCs/>
                <w:lang w:eastAsia="en-US"/>
              </w:rPr>
              <w:t>Descrição</w:t>
            </w:r>
          </w:p>
        </w:tc>
        <w:tc>
          <w:tcPr>
            <w:tcW w:w="7364" w:type="dxa"/>
          </w:tcPr>
          <w:p w14:paraId="01E0CBF3" w14:textId="3F5ACC84" w:rsidR="2A97DEEF" w:rsidRDefault="2A97DEEF" w:rsidP="2A97DEEF">
            <w:pPr>
              <w:ind w:firstLine="0"/>
              <w:jc w:val="left"/>
              <w:rPr>
                <w:rFonts w:cs="Arial"/>
              </w:rPr>
            </w:pPr>
            <w:r w:rsidRPr="2A97DEEF">
              <w:rPr>
                <w:rFonts w:cs="Arial"/>
              </w:rPr>
              <w:t>Este caso de uso tem por objetivo sugerir a quantidade correta de da medicação a ser utilizada.</w:t>
            </w:r>
          </w:p>
        </w:tc>
      </w:tr>
      <w:tr w:rsidR="2A97DEEF" w14:paraId="104C7417" w14:textId="77777777" w:rsidTr="2A97DEEF">
        <w:tc>
          <w:tcPr>
            <w:tcW w:w="1696" w:type="dxa"/>
          </w:tcPr>
          <w:p w14:paraId="55206FCD" w14:textId="77777777" w:rsidR="2A97DEEF" w:rsidRDefault="2A97DEEF" w:rsidP="2A97DEEF">
            <w:pPr>
              <w:ind w:firstLine="0"/>
              <w:jc w:val="left"/>
              <w:rPr>
                <w:rFonts w:cs="Arial"/>
                <w:b/>
                <w:bCs/>
              </w:rPr>
            </w:pPr>
            <w:r w:rsidRPr="2A97DEEF">
              <w:rPr>
                <w:rFonts w:cs="Arial"/>
                <w:b/>
                <w:bCs/>
              </w:rPr>
              <w:t>Ator Primário</w:t>
            </w:r>
          </w:p>
        </w:tc>
        <w:tc>
          <w:tcPr>
            <w:tcW w:w="7364" w:type="dxa"/>
          </w:tcPr>
          <w:p w14:paraId="236143F0" w14:textId="77777777" w:rsidR="2A97DEEF" w:rsidRDefault="2A97DEEF" w:rsidP="2A97DEEF">
            <w:pPr>
              <w:ind w:firstLine="0"/>
              <w:jc w:val="left"/>
              <w:rPr>
                <w:rFonts w:cs="Arial"/>
              </w:rPr>
            </w:pPr>
            <w:r w:rsidRPr="2A97DEEF">
              <w:rPr>
                <w:rFonts w:cs="Arial"/>
              </w:rPr>
              <w:t>Paciente</w:t>
            </w:r>
          </w:p>
        </w:tc>
      </w:tr>
      <w:tr w:rsidR="2A97DEEF" w14:paraId="158B8D08" w14:textId="77777777" w:rsidTr="2A97DEEF">
        <w:tc>
          <w:tcPr>
            <w:tcW w:w="1696" w:type="dxa"/>
          </w:tcPr>
          <w:p w14:paraId="4EA5AE0C" w14:textId="77777777" w:rsidR="2A97DEEF" w:rsidRDefault="2A97DEEF" w:rsidP="2A97DEEF">
            <w:pPr>
              <w:ind w:firstLine="0"/>
              <w:jc w:val="left"/>
              <w:rPr>
                <w:rFonts w:cs="Arial"/>
                <w:b/>
                <w:bCs/>
              </w:rPr>
            </w:pPr>
            <w:r w:rsidRPr="2A97DEEF">
              <w:rPr>
                <w:rFonts w:cs="Arial"/>
                <w:b/>
                <w:bCs/>
              </w:rPr>
              <w:t>Pré-condição</w:t>
            </w:r>
          </w:p>
        </w:tc>
        <w:tc>
          <w:tcPr>
            <w:tcW w:w="7364" w:type="dxa"/>
          </w:tcPr>
          <w:p w14:paraId="3A3467D0" w14:textId="3D14B9EC" w:rsidR="2A97DEEF" w:rsidRDefault="2A97DEEF" w:rsidP="2A97DEEF">
            <w:pPr>
              <w:ind w:firstLine="0"/>
              <w:jc w:val="left"/>
              <w:rPr>
                <w:rFonts w:cs="Arial"/>
              </w:rPr>
            </w:pPr>
            <w:r w:rsidRPr="2A97DEEF">
              <w:rPr>
                <w:rFonts w:cs="Arial"/>
              </w:rPr>
              <w:t>Os dados serão apresentados somente após ser executado pelo menos o UC002.</w:t>
            </w:r>
          </w:p>
        </w:tc>
      </w:tr>
      <w:tr w:rsidR="2A97DEEF" w14:paraId="50D0E5DE" w14:textId="77777777" w:rsidTr="2A97DEEF">
        <w:tc>
          <w:tcPr>
            <w:tcW w:w="1696" w:type="dxa"/>
          </w:tcPr>
          <w:p w14:paraId="454E3665" w14:textId="77777777" w:rsidR="2A97DEEF" w:rsidRDefault="2A97DEEF" w:rsidP="2A97DEEF">
            <w:pPr>
              <w:ind w:firstLine="0"/>
              <w:jc w:val="left"/>
              <w:rPr>
                <w:rFonts w:cs="Arial"/>
                <w:b/>
                <w:bCs/>
              </w:rPr>
            </w:pPr>
            <w:r w:rsidRPr="2A97DEEF">
              <w:rPr>
                <w:rFonts w:cs="Arial"/>
                <w:b/>
                <w:bCs/>
              </w:rPr>
              <w:t>Cenário Principal</w:t>
            </w:r>
          </w:p>
        </w:tc>
        <w:tc>
          <w:tcPr>
            <w:tcW w:w="7364" w:type="dxa"/>
          </w:tcPr>
          <w:p w14:paraId="52264D7E" w14:textId="77777777" w:rsidR="2A97DEEF" w:rsidRDefault="2A97DEEF" w:rsidP="2A97DEEF">
            <w:pPr>
              <w:pStyle w:val="PargrafodaLista"/>
              <w:numPr>
                <w:ilvl w:val="0"/>
                <w:numId w:val="13"/>
              </w:numPr>
              <w:rPr>
                <w:rFonts w:ascii="Arial" w:hAnsi="Arial" w:cs="Arial"/>
                <w:sz w:val="24"/>
                <w:szCs w:val="24"/>
              </w:rPr>
            </w:pPr>
            <w:r w:rsidRPr="2A97DEEF">
              <w:rPr>
                <w:rFonts w:ascii="Arial" w:hAnsi="Arial" w:cs="Arial"/>
                <w:sz w:val="24"/>
                <w:szCs w:val="24"/>
              </w:rPr>
              <w:t>O use case inicia após o usuário informar o resultado do exame de destro e/ou os alimentos consumidos.</w:t>
            </w:r>
          </w:p>
          <w:p w14:paraId="3D07FD33" w14:textId="77777777" w:rsidR="2A97DEEF" w:rsidRDefault="2A97DEEF" w:rsidP="2A97DEEF">
            <w:pPr>
              <w:pStyle w:val="PargrafodaLista"/>
              <w:numPr>
                <w:ilvl w:val="0"/>
                <w:numId w:val="13"/>
              </w:numPr>
              <w:rPr>
                <w:rFonts w:ascii="Arial" w:hAnsi="Arial" w:cs="Arial"/>
                <w:sz w:val="24"/>
                <w:szCs w:val="24"/>
              </w:rPr>
            </w:pPr>
            <w:r w:rsidRPr="2A97DEEF">
              <w:rPr>
                <w:rFonts w:ascii="Arial" w:hAnsi="Arial" w:cs="Arial"/>
                <w:sz w:val="24"/>
                <w:szCs w:val="24"/>
              </w:rPr>
              <w:t>O sistema valida os campos obrigatórios</w:t>
            </w:r>
          </w:p>
          <w:p w14:paraId="265C2392" w14:textId="77777777" w:rsidR="2A97DEEF" w:rsidRDefault="2A97DEEF" w:rsidP="2A97DEEF">
            <w:pPr>
              <w:pStyle w:val="PargrafodaLista"/>
              <w:numPr>
                <w:ilvl w:val="0"/>
                <w:numId w:val="13"/>
              </w:numPr>
              <w:rPr>
                <w:rFonts w:ascii="Arial" w:hAnsi="Arial" w:cs="Arial"/>
                <w:sz w:val="24"/>
                <w:szCs w:val="24"/>
              </w:rPr>
            </w:pPr>
            <w:r w:rsidRPr="2A97DEEF">
              <w:rPr>
                <w:rFonts w:ascii="Arial" w:hAnsi="Arial" w:cs="Arial"/>
                <w:sz w:val="24"/>
                <w:szCs w:val="24"/>
              </w:rPr>
              <w:t>O sistema deverá calcular a quantidade de insulina/comprimido, tendo como referência o resultado do destro e a quantidade de carboidratos ingeridos.</w:t>
            </w:r>
          </w:p>
          <w:p w14:paraId="628D57FA" w14:textId="77777777" w:rsidR="2A97DEEF" w:rsidRDefault="2A97DEEF" w:rsidP="2A97DEEF">
            <w:pPr>
              <w:pStyle w:val="PargrafodaLista"/>
              <w:numPr>
                <w:ilvl w:val="0"/>
                <w:numId w:val="13"/>
              </w:numPr>
              <w:rPr>
                <w:rFonts w:ascii="Arial" w:hAnsi="Arial" w:cs="Arial"/>
                <w:sz w:val="24"/>
                <w:szCs w:val="24"/>
              </w:rPr>
            </w:pPr>
            <w:r w:rsidRPr="2A97DEEF">
              <w:rPr>
                <w:rFonts w:ascii="Arial" w:hAnsi="Arial" w:cs="Arial"/>
                <w:sz w:val="24"/>
                <w:szCs w:val="24"/>
              </w:rPr>
              <w:lastRenderedPageBreak/>
              <w:t xml:space="preserve">O sistema sugere a quantidade de medicamento. </w:t>
            </w:r>
          </w:p>
        </w:tc>
      </w:tr>
      <w:tr w:rsidR="2A97DEEF" w14:paraId="06B6D640" w14:textId="77777777" w:rsidTr="2A97DEEF">
        <w:tc>
          <w:tcPr>
            <w:tcW w:w="1696" w:type="dxa"/>
          </w:tcPr>
          <w:p w14:paraId="3ECDC972" w14:textId="77777777" w:rsidR="2A97DEEF" w:rsidRDefault="2A97DEEF" w:rsidP="2A97DEEF">
            <w:pPr>
              <w:ind w:firstLine="0"/>
              <w:jc w:val="left"/>
              <w:rPr>
                <w:rFonts w:cs="Arial"/>
                <w:b/>
                <w:bCs/>
              </w:rPr>
            </w:pPr>
            <w:r w:rsidRPr="2A97DEEF">
              <w:rPr>
                <w:rFonts w:cs="Arial"/>
                <w:b/>
                <w:bCs/>
              </w:rPr>
              <w:lastRenderedPageBreak/>
              <w:t>Pós-condição</w:t>
            </w:r>
          </w:p>
        </w:tc>
        <w:tc>
          <w:tcPr>
            <w:tcW w:w="7364" w:type="dxa"/>
          </w:tcPr>
          <w:p w14:paraId="02629EF7" w14:textId="77777777" w:rsidR="2A97DEEF" w:rsidRDefault="2A97DEEF" w:rsidP="2A97DEEF">
            <w:pPr>
              <w:ind w:firstLine="0"/>
              <w:jc w:val="left"/>
              <w:rPr>
                <w:rFonts w:cs="Arial"/>
              </w:rPr>
            </w:pPr>
            <w:r w:rsidRPr="2A97DEEF">
              <w:rPr>
                <w:rFonts w:cs="Arial"/>
              </w:rPr>
              <w:t>Nenhuma.</w:t>
            </w:r>
          </w:p>
        </w:tc>
      </w:tr>
      <w:tr w:rsidR="2A97DEEF" w14:paraId="32B88FC0" w14:textId="77777777" w:rsidTr="2A97DEEF">
        <w:tc>
          <w:tcPr>
            <w:tcW w:w="1696" w:type="dxa"/>
          </w:tcPr>
          <w:p w14:paraId="16900BD1" w14:textId="77777777" w:rsidR="2A97DEEF" w:rsidRDefault="2A97DEEF" w:rsidP="2A97DEEF">
            <w:pPr>
              <w:ind w:firstLine="0"/>
              <w:jc w:val="left"/>
              <w:rPr>
                <w:rFonts w:cs="Arial"/>
                <w:b/>
                <w:bCs/>
              </w:rPr>
            </w:pPr>
            <w:r w:rsidRPr="2A97DEEF">
              <w:rPr>
                <w:rFonts w:cs="Arial"/>
                <w:b/>
                <w:bCs/>
              </w:rPr>
              <w:t>Cenário Alternativo</w:t>
            </w:r>
          </w:p>
        </w:tc>
        <w:tc>
          <w:tcPr>
            <w:tcW w:w="7364" w:type="dxa"/>
          </w:tcPr>
          <w:p w14:paraId="5B314B89" w14:textId="77777777" w:rsidR="2A97DEEF" w:rsidRDefault="2A97DEEF" w:rsidP="2A97DEEF">
            <w:pPr>
              <w:ind w:firstLine="0"/>
              <w:jc w:val="left"/>
              <w:rPr>
                <w:rFonts w:cs="Arial"/>
              </w:rPr>
            </w:pPr>
            <w:r w:rsidRPr="2A97DEEF">
              <w:rPr>
                <w:rFonts w:cs="Arial"/>
              </w:rPr>
              <w:t>2a – Resultado do destro não informados</w:t>
            </w:r>
          </w:p>
          <w:p w14:paraId="750F9C22" w14:textId="77777777" w:rsidR="2A97DEEF" w:rsidRDefault="2A97DEEF" w:rsidP="2A97DEEF">
            <w:pPr>
              <w:ind w:firstLine="0"/>
              <w:jc w:val="left"/>
              <w:rPr>
                <w:rFonts w:cs="Arial"/>
              </w:rPr>
            </w:pPr>
            <w:r w:rsidRPr="2A97DEEF">
              <w:rPr>
                <w:rFonts w:cs="Arial"/>
              </w:rPr>
              <w:t xml:space="preserve">        2a. 1 O sistema informa que o atributo resultado de destro é obrigatório.</w:t>
            </w:r>
          </w:p>
          <w:p w14:paraId="4E63DF34" w14:textId="77777777" w:rsidR="2A97DEEF" w:rsidRDefault="2A97DEEF" w:rsidP="2A97DEEF">
            <w:pPr>
              <w:ind w:firstLine="0"/>
              <w:jc w:val="left"/>
              <w:rPr>
                <w:rFonts w:cs="Arial"/>
              </w:rPr>
            </w:pPr>
            <w:r w:rsidRPr="2A97DEEF">
              <w:rPr>
                <w:rFonts w:cs="Arial"/>
              </w:rPr>
              <w:t xml:space="preserve">        2b. 2 Retorna ao passo 1 no cenário principal</w:t>
            </w:r>
          </w:p>
        </w:tc>
      </w:tr>
    </w:tbl>
    <w:p w14:paraId="328C1167" w14:textId="377B9954" w:rsidR="2A97DEEF" w:rsidRDefault="2A97DEEF" w:rsidP="2A97DEEF">
      <w:pPr>
        <w:ind w:firstLine="0"/>
        <w:jc w:val="center"/>
        <w:rPr>
          <w:b/>
          <w:bCs/>
          <w:szCs w:val="24"/>
        </w:rPr>
      </w:pPr>
    </w:p>
    <w:tbl>
      <w:tblPr>
        <w:tblStyle w:val="Tabelacomgrade1"/>
        <w:tblW w:w="0" w:type="auto"/>
        <w:jc w:val="center"/>
        <w:tblLook w:val="04A0" w:firstRow="1" w:lastRow="0" w:firstColumn="1" w:lastColumn="0" w:noHBand="0" w:noVBand="1"/>
      </w:tblPr>
      <w:tblGrid>
        <w:gridCol w:w="1969"/>
        <w:gridCol w:w="7091"/>
      </w:tblGrid>
      <w:tr w:rsidR="00B06D46" w:rsidRPr="00874B36" w14:paraId="168D63C9" w14:textId="77777777" w:rsidTr="2A97DEEF">
        <w:trPr>
          <w:trHeight w:val="283"/>
          <w:jc w:val="center"/>
        </w:trPr>
        <w:tc>
          <w:tcPr>
            <w:tcW w:w="0" w:type="auto"/>
            <w:gridSpan w:val="2"/>
          </w:tcPr>
          <w:p w14:paraId="0E90617C" w14:textId="550D685E" w:rsidR="00B06D46" w:rsidRPr="00874B36" w:rsidRDefault="2A97DEEF" w:rsidP="2A97DEEF">
            <w:pPr>
              <w:suppressAutoHyphens w:val="0"/>
              <w:spacing w:line="240" w:lineRule="auto"/>
              <w:ind w:firstLine="0"/>
              <w:jc w:val="left"/>
              <w:rPr>
                <w:color w:val="000000" w:themeColor="text1"/>
                <w:szCs w:val="24"/>
                <w:lang w:eastAsia="en-US"/>
              </w:rPr>
            </w:pPr>
            <w:r w:rsidRPr="2A97DEEF">
              <w:rPr>
                <w:rFonts w:cs="Arial"/>
                <w:b/>
                <w:bCs/>
                <w:lang w:eastAsia="en-US"/>
              </w:rPr>
              <w:t xml:space="preserve">Caso de Uso – </w:t>
            </w:r>
            <w:r w:rsidRPr="2A97DEEF">
              <w:rPr>
                <w:color w:val="000000" w:themeColor="text1"/>
              </w:rPr>
              <w:t>Registrar/Confirmar aplicação</w:t>
            </w:r>
          </w:p>
        </w:tc>
      </w:tr>
      <w:tr w:rsidR="009E2873" w:rsidRPr="00874B36" w14:paraId="708A3001" w14:textId="77777777" w:rsidTr="2A97DEEF">
        <w:trPr>
          <w:trHeight w:val="283"/>
          <w:jc w:val="center"/>
        </w:trPr>
        <w:tc>
          <w:tcPr>
            <w:tcW w:w="0" w:type="auto"/>
          </w:tcPr>
          <w:p w14:paraId="470E0940"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30FAB019" w14:textId="252224A0" w:rsidR="00B06D46" w:rsidRPr="00874B36" w:rsidRDefault="2A97DEEF" w:rsidP="2A97DEEF">
            <w:pPr>
              <w:suppressAutoHyphens w:val="0"/>
              <w:spacing w:line="240" w:lineRule="auto"/>
              <w:ind w:firstLine="0"/>
              <w:jc w:val="left"/>
              <w:rPr>
                <w:rFonts w:cs="Arial"/>
                <w:lang w:eastAsia="en-US"/>
              </w:rPr>
            </w:pPr>
            <w:r w:rsidRPr="2A97DEEF">
              <w:rPr>
                <w:rFonts w:cs="Arial"/>
                <w:lang w:eastAsia="en-US"/>
              </w:rPr>
              <w:t>UC 005</w:t>
            </w:r>
          </w:p>
        </w:tc>
      </w:tr>
      <w:tr w:rsidR="009E2873" w:rsidRPr="00874B36" w14:paraId="19474D4C" w14:textId="77777777" w:rsidTr="2A97DEEF">
        <w:trPr>
          <w:trHeight w:val="283"/>
          <w:jc w:val="center"/>
        </w:trPr>
        <w:tc>
          <w:tcPr>
            <w:tcW w:w="0" w:type="auto"/>
          </w:tcPr>
          <w:p w14:paraId="34DD6046"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Descrição</w:t>
            </w:r>
          </w:p>
        </w:tc>
        <w:tc>
          <w:tcPr>
            <w:tcW w:w="0" w:type="auto"/>
          </w:tcPr>
          <w:p w14:paraId="7DCA88FD" w14:textId="65E9AE19" w:rsidR="00B06D46" w:rsidRPr="00874B36" w:rsidRDefault="2A97DEEF" w:rsidP="2A97DEEF">
            <w:pPr>
              <w:suppressAutoHyphens w:val="0"/>
              <w:spacing w:line="240" w:lineRule="auto"/>
              <w:ind w:firstLine="0"/>
              <w:jc w:val="left"/>
              <w:rPr>
                <w:rFonts w:cs="Arial"/>
                <w:lang w:eastAsia="en-US"/>
              </w:rPr>
            </w:pPr>
            <w:r w:rsidRPr="2A97DEEF">
              <w:rPr>
                <w:rFonts w:cs="Arial"/>
                <w:lang w:eastAsia="en-US"/>
              </w:rPr>
              <w:t>Este caso de uso tem por finalidade fazer o cadastro das quantidades das medicações feitas pelo usuário</w:t>
            </w:r>
          </w:p>
        </w:tc>
      </w:tr>
      <w:tr w:rsidR="009E2873" w:rsidRPr="00874B36" w14:paraId="61315BF9" w14:textId="77777777" w:rsidTr="2A97DEEF">
        <w:trPr>
          <w:trHeight w:val="283"/>
          <w:jc w:val="center"/>
        </w:trPr>
        <w:tc>
          <w:tcPr>
            <w:tcW w:w="0" w:type="auto"/>
          </w:tcPr>
          <w:p w14:paraId="197DBE49"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3F8A29D8" w14:textId="77777777" w:rsidR="00B06D46" w:rsidRPr="00874B36" w:rsidRDefault="00B06D46" w:rsidP="0008248B">
            <w:pPr>
              <w:suppressAutoHyphens w:val="0"/>
              <w:spacing w:line="240" w:lineRule="auto"/>
              <w:ind w:firstLine="0"/>
              <w:jc w:val="left"/>
              <w:rPr>
                <w:rFonts w:cs="Arial"/>
                <w:szCs w:val="24"/>
                <w:lang w:eastAsia="en-US"/>
              </w:rPr>
            </w:pPr>
            <w:r w:rsidRPr="00874B36">
              <w:rPr>
                <w:rFonts w:cs="Arial"/>
                <w:szCs w:val="24"/>
                <w:lang w:eastAsia="pt-BR"/>
              </w:rPr>
              <w:t>Paciente</w:t>
            </w:r>
          </w:p>
        </w:tc>
      </w:tr>
      <w:tr w:rsidR="009E2873" w:rsidRPr="00874B36" w14:paraId="0182953B" w14:textId="77777777" w:rsidTr="2A97DEEF">
        <w:trPr>
          <w:trHeight w:val="283"/>
          <w:jc w:val="center"/>
        </w:trPr>
        <w:tc>
          <w:tcPr>
            <w:tcW w:w="0" w:type="auto"/>
          </w:tcPr>
          <w:p w14:paraId="029383D0"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24B4222E" w14:textId="7A2AB71C" w:rsidR="00B06D46" w:rsidRPr="00874B36" w:rsidRDefault="2A97DEEF" w:rsidP="2A97DEEF">
            <w:pPr>
              <w:suppressAutoHyphens w:val="0"/>
              <w:spacing w:line="240" w:lineRule="auto"/>
              <w:ind w:firstLine="0"/>
              <w:jc w:val="left"/>
              <w:rPr>
                <w:rFonts w:cs="Arial"/>
                <w:lang w:eastAsia="pt-BR"/>
              </w:rPr>
            </w:pPr>
            <w:r w:rsidRPr="2A97DEEF">
              <w:rPr>
                <w:rFonts w:cs="Arial"/>
                <w:lang w:eastAsia="pt-BR"/>
              </w:rPr>
              <w:t>Deve ter sido apresentado a sugestão ao usuário.</w:t>
            </w:r>
          </w:p>
        </w:tc>
      </w:tr>
      <w:tr w:rsidR="009E2873" w:rsidRPr="00874B36" w14:paraId="22AA7CFD" w14:textId="77777777" w:rsidTr="2A97DEEF">
        <w:trPr>
          <w:trHeight w:val="268"/>
          <w:jc w:val="center"/>
        </w:trPr>
        <w:tc>
          <w:tcPr>
            <w:tcW w:w="0" w:type="auto"/>
          </w:tcPr>
          <w:p w14:paraId="70FA86E9"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384BA73E" w14:textId="77777777" w:rsidR="00B06D46" w:rsidRPr="00874B36" w:rsidRDefault="00B06D46" w:rsidP="0008248B">
            <w:pPr>
              <w:suppressAutoHyphens w:val="0"/>
              <w:spacing w:line="240" w:lineRule="auto"/>
              <w:ind w:firstLine="0"/>
              <w:jc w:val="left"/>
              <w:rPr>
                <w:rFonts w:cs="Arial"/>
                <w:b/>
                <w:szCs w:val="24"/>
                <w:lang w:eastAsia="en-US"/>
              </w:rPr>
            </w:pPr>
          </w:p>
        </w:tc>
        <w:tc>
          <w:tcPr>
            <w:tcW w:w="0" w:type="auto"/>
          </w:tcPr>
          <w:p w14:paraId="3BD160CB" w14:textId="07B9EE59" w:rsidR="00B06D46" w:rsidRPr="00874B36" w:rsidRDefault="2A97DEEF" w:rsidP="2A97DEEF">
            <w:pPr>
              <w:spacing w:line="240" w:lineRule="auto"/>
              <w:ind w:left="360" w:firstLine="0"/>
              <w:rPr>
                <w:rFonts w:cs="Arial"/>
              </w:rPr>
            </w:pPr>
            <w:r w:rsidRPr="2A97DEEF">
              <w:rPr>
                <w:rFonts w:cs="Arial"/>
              </w:rPr>
              <w:t>1. O use case inicia após o sistema exibir a sugestão ao usuário.</w:t>
            </w:r>
          </w:p>
          <w:p w14:paraId="7B5B9F61" w14:textId="0E0851C3" w:rsidR="009E2873" w:rsidRPr="00874B36" w:rsidRDefault="2A97DEEF" w:rsidP="00E155B1">
            <w:pPr>
              <w:pStyle w:val="PargrafodaLista"/>
              <w:numPr>
                <w:ilvl w:val="0"/>
                <w:numId w:val="16"/>
              </w:numPr>
              <w:spacing w:line="240" w:lineRule="auto"/>
              <w:rPr>
                <w:rFonts w:ascii="Arial" w:hAnsi="Arial" w:cs="Arial"/>
                <w:sz w:val="24"/>
                <w:szCs w:val="24"/>
              </w:rPr>
            </w:pPr>
            <w:r w:rsidRPr="2A97DEEF">
              <w:rPr>
                <w:rFonts w:ascii="Arial" w:hAnsi="Arial" w:cs="Arial"/>
                <w:sz w:val="24"/>
                <w:szCs w:val="24"/>
              </w:rPr>
              <w:t>O sistema abre um formulário de observações.</w:t>
            </w:r>
          </w:p>
          <w:p w14:paraId="425EBE90" w14:textId="0DF235CD" w:rsidR="00502697" w:rsidRPr="00874B36" w:rsidRDefault="2A97DEEF" w:rsidP="00E155B1">
            <w:pPr>
              <w:pStyle w:val="PargrafodaLista"/>
              <w:numPr>
                <w:ilvl w:val="0"/>
                <w:numId w:val="16"/>
              </w:numPr>
              <w:spacing w:line="240" w:lineRule="auto"/>
              <w:rPr>
                <w:rFonts w:ascii="Arial" w:hAnsi="Arial" w:cs="Arial"/>
                <w:sz w:val="24"/>
                <w:szCs w:val="24"/>
              </w:rPr>
            </w:pPr>
            <w:r w:rsidRPr="2A97DEEF">
              <w:rPr>
                <w:rFonts w:ascii="Arial" w:hAnsi="Arial" w:cs="Arial"/>
                <w:sz w:val="24"/>
                <w:szCs w:val="24"/>
              </w:rPr>
              <w:t>O usuário, anota a quantidade que foi aplicada caso seja diferente da sugestão.</w:t>
            </w:r>
          </w:p>
          <w:p w14:paraId="65461B27" w14:textId="57394DBE" w:rsidR="2A97DEEF" w:rsidRDefault="2A97DEEF" w:rsidP="2A97DEEF">
            <w:pPr>
              <w:pStyle w:val="PargrafodaLista"/>
              <w:numPr>
                <w:ilvl w:val="0"/>
                <w:numId w:val="16"/>
              </w:numPr>
              <w:spacing w:line="240" w:lineRule="auto"/>
              <w:rPr>
                <w:rFonts w:ascii="Arial" w:eastAsia="Arial" w:hAnsi="Arial" w:cs="Arial"/>
                <w:sz w:val="24"/>
                <w:szCs w:val="24"/>
              </w:rPr>
            </w:pPr>
            <w:r w:rsidRPr="2A97DEEF">
              <w:rPr>
                <w:rFonts w:ascii="Arial" w:hAnsi="Arial" w:cs="Arial"/>
                <w:sz w:val="24"/>
                <w:szCs w:val="24"/>
              </w:rPr>
              <w:t>O sistema carrega uma caixa de confirmação.</w:t>
            </w:r>
          </w:p>
          <w:p w14:paraId="3BBD7831" w14:textId="1D6A2EBB" w:rsidR="2A97DEEF" w:rsidRDefault="2A97DEEF" w:rsidP="2A97DEEF">
            <w:pPr>
              <w:pStyle w:val="PargrafodaLista"/>
              <w:numPr>
                <w:ilvl w:val="0"/>
                <w:numId w:val="16"/>
              </w:numPr>
              <w:spacing w:line="240" w:lineRule="auto"/>
              <w:rPr>
                <w:rFonts w:ascii="Arial" w:eastAsia="Arial" w:hAnsi="Arial" w:cs="Arial"/>
                <w:sz w:val="24"/>
                <w:szCs w:val="24"/>
              </w:rPr>
            </w:pPr>
            <w:r w:rsidRPr="2A97DEEF">
              <w:rPr>
                <w:rFonts w:ascii="Arial" w:hAnsi="Arial" w:cs="Arial"/>
                <w:sz w:val="24"/>
                <w:szCs w:val="24"/>
              </w:rPr>
              <w:t>O usuário confirma a aplicação.</w:t>
            </w:r>
          </w:p>
          <w:p w14:paraId="3C4A54A8" w14:textId="522B9A4B" w:rsidR="00502697" w:rsidRPr="00874B36" w:rsidRDefault="2A97DEEF" w:rsidP="00E155B1">
            <w:pPr>
              <w:pStyle w:val="PargrafodaLista"/>
              <w:numPr>
                <w:ilvl w:val="0"/>
                <w:numId w:val="16"/>
              </w:numPr>
              <w:spacing w:line="240" w:lineRule="auto"/>
              <w:rPr>
                <w:rFonts w:ascii="Arial" w:hAnsi="Arial" w:cs="Arial"/>
                <w:sz w:val="24"/>
                <w:szCs w:val="24"/>
              </w:rPr>
            </w:pPr>
            <w:r w:rsidRPr="2A97DEEF">
              <w:rPr>
                <w:rFonts w:ascii="Arial" w:hAnsi="Arial" w:cs="Arial"/>
                <w:sz w:val="24"/>
                <w:szCs w:val="24"/>
              </w:rPr>
              <w:t>O sistema salva os dados.</w:t>
            </w:r>
          </w:p>
          <w:p w14:paraId="57A6E8AB" w14:textId="60D778C4" w:rsidR="00502697" w:rsidRPr="00874B36" w:rsidRDefault="2A97DEEF" w:rsidP="2A97DEEF">
            <w:pPr>
              <w:pStyle w:val="PargrafodaLista"/>
              <w:numPr>
                <w:ilvl w:val="0"/>
                <w:numId w:val="16"/>
              </w:numPr>
              <w:spacing w:line="240" w:lineRule="auto"/>
              <w:rPr>
                <w:sz w:val="24"/>
                <w:szCs w:val="24"/>
              </w:rPr>
            </w:pPr>
            <w:r w:rsidRPr="2A97DEEF">
              <w:rPr>
                <w:rFonts w:ascii="Arial" w:hAnsi="Arial" w:cs="Arial"/>
                <w:sz w:val="24"/>
                <w:szCs w:val="24"/>
              </w:rPr>
              <w:t>O sistema encerra o caso de uso.</w:t>
            </w:r>
          </w:p>
        </w:tc>
      </w:tr>
      <w:tr w:rsidR="009E2873" w:rsidRPr="00874B36" w14:paraId="693F5D94" w14:textId="77777777" w:rsidTr="2A97DEEF">
        <w:trPr>
          <w:trHeight w:val="283"/>
          <w:jc w:val="center"/>
        </w:trPr>
        <w:tc>
          <w:tcPr>
            <w:tcW w:w="0" w:type="auto"/>
          </w:tcPr>
          <w:p w14:paraId="5F3147C7"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Pós-condição</w:t>
            </w:r>
          </w:p>
        </w:tc>
        <w:tc>
          <w:tcPr>
            <w:tcW w:w="0" w:type="auto"/>
          </w:tcPr>
          <w:p w14:paraId="7F36628C" w14:textId="77777777" w:rsidR="00B06D46" w:rsidRPr="00874B36" w:rsidRDefault="00B06D46" w:rsidP="0008248B">
            <w:pPr>
              <w:suppressAutoHyphens w:val="0"/>
              <w:spacing w:line="240" w:lineRule="auto"/>
              <w:ind w:firstLine="0"/>
              <w:jc w:val="left"/>
              <w:rPr>
                <w:rFonts w:cs="Arial"/>
                <w:szCs w:val="24"/>
                <w:lang w:eastAsia="en-US"/>
              </w:rPr>
            </w:pPr>
            <w:r w:rsidRPr="00874B36">
              <w:rPr>
                <w:rFonts w:cs="Arial"/>
                <w:szCs w:val="24"/>
                <w:lang w:eastAsia="pt-BR"/>
              </w:rPr>
              <w:t>Nenhuma</w:t>
            </w:r>
          </w:p>
        </w:tc>
      </w:tr>
      <w:tr w:rsidR="009E2873" w:rsidRPr="00874B36" w14:paraId="5DBB257A" w14:textId="77777777" w:rsidTr="2A97DEEF">
        <w:trPr>
          <w:trHeight w:val="133"/>
          <w:jc w:val="center"/>
        </w:trPr>
        <w:tc>
          <w:tcPr>
            <w:tcW w:w="0" w:type="auto"/>
          </w:tcPr>
          <w:p w14:paraId="1862CC05" w14:textId="77777777" w:rsidR="00B06D46" w:rsidRPr="00874B36" w:rsidRDefault="00B06D46" w:rsidP="0008248B">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5C9A2692" w14:textId="6CE0CE5C" w:rsidR="00502697" w:rsidRPr="00874B36" w:rsidRDefault="2A97DEEF" w:rsidP="2A97DEEF">
            <w:pPr>
              <w:suppressAutoHyphens w:val="0"/>
              <w:spacing w:line="240" w:lineRule="auto"/>
              <w:ind w:firstLine="0"/>
              <w:jc w:val="left"/>
              <w:rPr>
                <w:rFonts w:cs="Arial"/>
                <w:lang w:eastAsia="pt-BR"/>
              </w:rPr>
            </w:pPr>
            <w:r w:rsidRPr="2A97DEEF">
              <w:rPr>
                <w:rFonts w:cs="Arial"/>
                <w:lang w:eastAsia="pt-BR"/>
              </w:rPr>
              <w:t>4a – Dados não confirmados.</w:t>
            </w:r>
          </w:p>
          <w:p w14:paraId="2F448A8C" w14:textId="75F772FF" w:rsidR="00B06D46" w:rsidRPr="00874B36" w:rsidRDefault="2A97DEEF" w:rsidP="2A97DEEF">
            <w:pPr>
              <w:suppressAutoHyphens w:val="0"/>
              <w:spacing w:line="240" w:lineRule="auto"/>
              <w:ind w:firstLine="0"/>
              <w:jc w:val="left"/>
              <w:rPr>
                <w:rFonts w:cs="Arial"/>
                <w:lang w:eastAsia="pt-BR"/>
              </w:rPr>
            </w:pPr>
            <w:r w:rsidRPr="2A97DEEF">
              <w:rPr>
                <w:rFonts w:cs="Arial"/>
                <w:lang w:eastAsia="pt-BR"/>
              </w:rPr>
              <w:t xml:space="preserve">        4a.1 O sistema encerra o caso de uso e retorna uma tela de notificação.</w:t>
            </w:r>
          </w:p>
        </w:tc>
      </w:tr>
    </w:tbl>
    <w:p w14:paraId="7D34F5C7" w14:textId="47131D44" w:rsidR="00F02F35" w:rsidRPr="00874B36" w:rsidRDefault="00F02F35" w:rsidP="2A97DEEF">
      <w:pPr>
        <w:ind w:firstLine="0"/>
        <w:rPr>
          <w:b/>
          <w:bCs/>
          <w:szCs w:val="24"/>
        </w:rPr>
      </w:pPr>
    </w:p>
    <w:tbl>
      <w:tblPr>
        <w:tblStyle w:val="Tabelacomgrade1"/>
        <w:tblW w:w="0" w:type="auto"/>
        <w:jc w:val="center"/>
        <w:tblLook w:val="04A0" w:firstRow="1" w:lastRow="0" w:firstColumn="1" w:lastColumn="0" w:noHBand="0" w:noVBand="1"/>
      </w:tblPr>
      <w:tblGrid>
        <w:gridCol w:w="1801"/>
        <w:gridCol w:w="7259"/>
      </w:tblGrid>
      <w:tr w:rsidR="00A41044" w:rsidRPr="00874B36" w14:paraId="12E0DA1D" w14:textId="77777777" w:rsidTr="2A97DEEF">
        <w:trPr>
          <w:trHeight w:val="283"/>
          <w:jc w:val="center"/>
        </w:trPr>
        <w:tc>
          <w:tcPr>
            <w:tcW w:w="0" w:type="auto"/>
            <w:gridSpan w:val="2"/>
          </w:tcPr>
          <w:p w14:paraId="202EFC7F" w14:textId="22F38E9A" w:rsidR="00A41044" w:rsidRPr="00874B36" w:rsidRDefault="2A97DEEF" w:rsidP="2A97DEEF">
            <w:pPr>
              <w:suppressAutoHyphens w:val="0"/>
              <w:spacing w:line="240" w:lineRule="auto"/>
              <w:ind w:firstLine="0"/>
              <w:jc w:val="left"/>
              <w:rPr>
                <w:color w:val="000000" w:themeColor="text1"/>
                <w:szCs w:val="24"/>
                <w:lang w:eastAsia="en-US"/>
              </w:rPr>
            </w:pPr>
            <w:r w:rsidRPr="2A97DEEF">
              <w:rPr>
                <w:rFonts w:cs="Arial"/>
                <w:b/>
                <w:bCs/>
                <w:lang w:eastAsia="en-US"/>
              </w:rPr>
              <w:t xml:space="preserve">Caso de Uso – </w:t>
            </w:r>
            <w:r w:rsidRPr="2A97DEEF">
              <w:rPr>
                <w:color w:val="000000" w:themeColor="text1"/>
              </w:rPr>
              <w:t>Registrar atividades físicas.</w:t>
            </w:r>
          </w:p>
        </w:tc>
      </w:tr>
      <w:tr w:rsidR="00D46051" w:rsidRPr="00874B36" w14:paraId="6A271842" w14:textId="77777777" w:rsidTr="2A97DEEF">
        <w:trPr>
          <w:trHeight w:val="283"/>
          <w:jc w:val="center"/>
        </w:trPr>
        <w:tc>
          <w:tcPr>
            <w:tcW w:w="0" w:type="auto"/>
          </w:tcPr>
          <w:p w14:paraId="1D85B389"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4602F67A" w14:textId="77777777" w:rsidR="00A41044" w:rsidRPr="00874B36" w:rsidRDefault="00F02F35" w:rsidP="00063A2D">
            <w:pPr>
              <w:suppressAutoHyphens w:val="0"/>
              <w:spacing w:line="240" w:lineRule="auto"/>
              <w:ind w:firstLine="0"/>
              <w:jc w:val="left"/>
              <w:rPr>
                <w:rFonts w:cs="Arial"/>
                <w:szCs w:val="24"/>
                <w:lang w:eastAsia="en-US"/>
              </w:rPr>
            </w:pPr>
            <w:r w:rsidRPr="00874B36">
              <w:rPr>
                <w:rFonts w:cs="Arial"/>
                <w:szCs w:val="24"/>
                <w:lang w:eastAsia="en-US"/>
              </w:rPr>
              <w:t>UC 006</w:t>
            </w:r>
          </w:p>
        </w:tc>
      </w:tr>
      <w:tr w:rsidR="00D46051" w:rsidRPr="00874B36" w14:paraId="2C373E41" w14:textId="77777777" w:rsidTr="2A97DEEF">
        <w:trPr>
          <w:trHeight w:val="283"/>
          <w:jc w:val="center"/>
        </w:trPr>
        <w:tc>
          <w:tcPr>
            <w:tcW w:w="0" w:type="auto"/>
          </w:tcPr>
          <w:p w14:paraId="55F663F2"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Descrição</w:t>
            </w:r>
          </w:p>
        </w:tc>
        <w:tc>
          <w:tcPr>
            <w:tcW w:w="0" w:type="auto"/>
          </w:tcPr>
          <w:p w14:paraId="719486CF" w14:textId="77777777" w:rsidR="00A41044" w:rsidRPr="00874B36" w:rsidRDefault="00A41044" w:rsidP="00D46051">
            <w:pPr>
              <w:suppressAutoHyphens w:val="0"/>
              <w:spacing w:line="240" w:lineRule="auto"/>
              <w:ind w:firstLine="0"/>
              <w:jc w:val="left"/>
              <w:rPr>
                <w:rFonts w:cs="Arial"/>
                <w:szCs w:val="24"/>
                <w:lang w:eastAsia="en-US"/>
              </w:rPr>
            </w:pPr>
            <w:r w:rsidRPr="00874B36">
              <w:rPr>
                <w:rFonts w:cs="Arial"/>
                <w:szCs w:val="24"/>
                <w:lang w:eastAsia="en-US"/>
              </w:rPr>
              <w:t xml:space="preserve">Este caso de uso tem por objetivo </w:t>
            </w:r>
            <w:r w:rsidR="00D46051">
              <w:rPr>
                <w:rFonts w:cs="Arial"/>
                <w:szCs w:val="24"/>
                <w:lang w:eastAsia="en-US"/>
              </w:rPr>
              <w:t>monitorar</w:t>
            </w:r>
            <w:r w:rsidRPr="00874B36">
              <w:rPr>
                <w:rFonts w:cs="Arial"/>
                <w:szCs w:val="24"/>
                <w:lang w:eastAsia="en-US"/>
              </w:rPr>
              <w:t xml:space="preserve"> as atividades físicas realizadas </w:t>
            </w:r>
            <w:r w:rsidR="00D46051">
              <w:rPr>
                <w:rFonts w:cs="Arial"/>
                <w:szCs w:val="24"/>
                <w:lang w:eastAsia="en-US"/>
              </w:rPr>
              <w:t>pelo usuário.</w:t>
            </w:r>
          </w:p>
        </w:tc>
      </w:tr>
      <w:tr w:rsidR="00D46051" w:rsidRPr="00874B36" w14:paraId="7399B114" w14:textId="77777777" w:rsidTr="2A97DEEF">
        <w:trPr>
          <w:trHeight w:val="283"/>
          <w:jc w:val="center"/>
        </w:trPr>
        <w:tc>
          <w:tcPr>
            <w:tcW w:w="0" w:type="auto"/>
          </w:tcPr>
          <w:p w14:paraId="3F98A7D3"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5CDC3532" w14:textId="77777777" w:rsidR="00A41044" w:rsidRPr="00874B36" w:rsidRDefault="00A41044" w:rsidP="00063A2D">
            <w:pPr>
              <w:suppressAutoHyphens w:val="0"/>
              <w:spacing w:line="240" w:lineRule="auto"/>
              <w:ind w:firstLine="0"/>
              <w:jc w:val="left"/>
              <w:rPr>
                <w:rFonts w:cs="Arial"/>
                <w:szCs w:val="24"/>
                <w:lang w:eastAsia="en-US"/>
              </w:rPr>
            </w:pPr>
            <w:r w:rsidRPr="00874B36">
              <w:rPr>
                <w:rFonts w:cs="Arial"/>
                <w:szCs w:val="24"/>
                <w:lang w:eastAsia="pt-BR"/>
              </w:rPr>
              <w:t>Paciente</w:t>
            </w:r>
          </w:p>
        </w:tc>
      </w:tr>
      <w:tr w:rsidR="00D46051" w:rsidRPr="00874B36" w14:paraId="40032D0E" w14:textId="77777777" w:rsidTr="2A97DEEF">
        <w:trPr>
          <w:trHeight w:val="283"/>
          <w:jc w:val="center"/>
        </w:trPr>
        <w:tc>
          <w:tcPr>
            <w:tcW w:w="0" w:type="auto"/>
          </w:tcPr>
          <w:p w14:paraId="0A82AB68"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64D2B262" w14:textId="77777777" w:rsidR="00A41044" w:rsidRPr="00874B36" w:rsidRDefault="00A41044" w:rsidP="00063A2D">
            <w:pPr>
              <w:suppressAutoHyphens w:val="0"/>
              <w:spacing w:line="240" w:lineRule="auto"/>
              <w:ind w:firstLine="0"/>
              <w:jc w:val="left"/>
              <w:rPr>
                <w:rFonts w:cs="Arial"/>
                <w:szCs w:val="24"/>
                <w:lang w:eastAsia="en-US"/>
              </w:rPr>
            </w:pPr>
            <w:r w:rsidRPr="00874B36">
              <w:rPr>
                <w:rFonts w:cs="Arial"/>
                <w:szCs w:val="24"/>
                <w:lang w:eastAsia="pt-BR"/>
              </w:rPr>
              <w:t>Nenhuma.</w:t>
            </w:r>
          </w:p>
        </w:tc>
      </w:tr>
      <w:tr w:rsidR="00D46051" w:rsidRPr="00874B36" w14:paraId="601DCE35" w14:textId="77777777" w:rsidTr="2A97DEEF">
        <w:trPr>
          <w:trHeight w:val="268"/>
          <w:jc w:val="center"/>
        </w:trPr>
        <w:tc>
          <w:tcPr>
            <w:tcW w:w="0" w:type="auto"/>
          </w:tcPr>
          <w:p w14:paraId="422ED150"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0B4020A7" w14:textId="77777777" w:rsidR="00A41044" w:rsidRPr="00874B36" w:rsidRDefault="00A41044" w:rsidP="00063A2D">
            <w:pPr>
              <w:suppressAutoHyphens w:val="0"/>
              <w:spacing w:line="240" w:lineRule="auto"/>
              <w:ind w:firstLine="0"/>
              <w:jc w:val="left"/>
              <w:rPr>
                <w:rFonts w:cs="Arial"/>
                <w:b/>
                <w:szCs w:val="24"/>
                <w:lang w:eastAsia="en-US"/>
              </w:rPr>
            </w:pPr>
          </w:p>
        </w:tc>
        <w:tc>
          <w:tcPr>
            <w:tcW w:w="0" w:type="auto"/>
          </w:tcPr>
          <w:p w14:paraId="397490C9"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t xml:space="preserve">O use case inicia após o </w:t>
            </w:r>
            <w:r w:rsidR="00D46051">
              <w:rPr>
                <w:rFonts w:ascii="Arial" w:hAnsi="Arial" w:cs="Arial"/>
                <w:sz w:val="24"/>
                <w:szCs w:val="24"/>
              </w:rPr>
              <w:t>sistema</w:t>
            </w:r>
            <w:r w:rsidRPr="00874B36">
              <w:rPr>
                <w:rFonts w:ascii="Arial" w:hAnsi="Arial" w:cs="Arial"/>
                <w:sz w:val="24"/>
                <w:szCs w:val="24"/>
              </w:rPr>
              <w:t xml:space="preserve"> </w:t>
            </w:r>
            <w:r w:rsidR="00D46051">
              <w:rPr>
                <w:rFonts w:ascii="Arial" w:hAnsi="Arial" w:cs="Arial"/>
                <w:sz w:val="24"/>
                <w:szCs w:val="24"/>
              </w:rPr>
              <w:t>alertar o usuário de suas atividades físicas.</w:t>
            </w:r>
          </w:p>
          <w:p w14:paraId="4B73EB70"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t>O sistema carrega o formulário de cadastro.</w:t>
            </w:r>
          </w:p>
          <w:p w14:paraId="6FB6DEB2"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t>O usuário informa qual atividade física foi realizada (</w:t>
            </w:r>
            <w:r w:rsidR="00D46051">
              <w:rPr>
                <w:rFonts w:ascii="Arial" w:hAnsi="Arial" w:cs="Arial"/>
                <w:sz w:val="24"/>
                <w:szCs w:val="24"/>
              </w:rPr>
              <w:t>caminhada, corrida, futebol, luta, etc</w:t>
            </w:r>
            <w:r w:rsidRPr="00874B36">
              <w:rPr>
                <w:rFonts w:ascii="Arial" w:hAnsi="Arial" w:cs="Arial"/>
                <w:sz w:val="24"/>
                <w:szCs w:val="24"/>
              </w:rPr>
              <w:t xml:space="preserve">.) e também informa </w:t>
            </w:r>
            <w:r w:rsidR="00D46051">
              <w:rPr>
                <w:rFonts w:ascii="Arial" w:hAnsi="Arial" w:cs="Arial"/>
                <w:sz w:val="24"/>
                <w:szCs w:val="24"/>
              </w:rPr>
              <w:t>o período que foi realizada</w:t>
            </w:r>
            <w:r w:rsidRPr="00874B36">
              <w:rPr>
                <w:rFonts w:ascii="Arial" w:hAnsi="Arial" w:cs="Arial"/>
                <w:sz w:val="24"/>
                <w:szCs w:val="24"/>
              </w:rPr>
              <w:t xml:space="preserve"> a atividade.</w:t>
            </w:r>
          </w:p>
          <w:p w14:paraId="5A88D3F2"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t>O sistema valida os campos obrigatórios.</w:t>
            </w:r>
          </w:p>
          <w:p w14:paraId="2951DF98"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t>O sistema salva os dados no banco de dados e informa ao usuário que os dados foram salvos.</w:t>
            </w:r>
          </w:p>
          <w:p w14:paraId="4DA4FD4A" w14:textId="77777777" w:rsidR="00A41044" w:rsidRPr="00874B36" w:rsidRDefault="00A41044" w:rsidP="00A41044">
            <w:pPr>
              <w:pStyle w:val="PargrafodaLista"/>
              <w:numPr>
                <w:ilvl w:val="0"/>
                <w:numId w:val="17"/>
              </w:numPr>
              <w:spacing w:line="240" w:lineRule="auto"/>
              <w:rPr>
                <w:rFonts w:ascii="Arial" w:hAnsi="Arial" w:cs="Arial"/>
                <w:sz w:val="24"/>
                <w:szCs w:val="24"/>
              </w:rPr>
            </w:pPr>
            <w:r w:rsidRPr="00874B36">
              <w:rPr>
                <w:rFonts w:ascii="Arial" w:hAnsi="Arial" w:cs="Arial"/>
                <w:sz w:val="24"/>
                <w:szCs w:val="24"/>
              </w:rPr>
              <w:lastRenderedPageBreak/>
              <w:t>O sistema encerra o caso de uso</w:t>
            </w:r>
            <w:r w:rsidR="00DF2C3C">
              <w:rPr>
                <w:rFonts w:ascii="Arial" w:hAnsi="Arial" w:cs="Arial"/>
                <w:sz w:val="24"/>
                <w:szCs w:val="24"/>
              </w:rPr>
              <w:t>.</w:t>
            </w:r>
          </w:p>
        </w:tc>
      </w:tr>
      <w:tr w:rsidR="00D46051" w:rsidRPr="00874B36" w14:paraId="3449CA35" w14:textId="77777777" w:rsidTr="2A97DEEF">
        <w:trPr>
          <w:trHeight w:val="283"/>
          <w:jc w:val="center"/>
        </w:trPr>
        <w:tc>
          <w:tcPr>
            <w:tcW w:w="0" w:type="auto"/>
          </w:tcPr>
          <w:p w14:paraId="53376DC5"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lastRenderedPageBreak/>
              <w:t>Pós-condição</w:t>
            </w:r>
          </w:p>
        </w:tc>
        <w:tc>
          <w:tcPr>
            <w:tcW w:w="0" w:type="auto"/>
          </w:tcPr>
          <w:p w14:paraId="05EC3786" w14:textId="77777777" w:rsidR="00A41044" w:rsidRPr="00874B36" w:rsidRDefault="00A41044" w:rsidP="00063A2D">
            <w:pPr>
              <w:suppressAutoHyphens w:val="0"/>
              <w:spacing w:line="240" w:lineRule="auto"/>
              <w:ind w:firstLine="0"/>
              <w:jc w:val="left"/>
              <w:rPr>
                <w:rFonts w:cs="Arial"/>
                <w:szCs w:val="24"/>
                <w:lang w:eastAsia="en-US"/>
              </w:rPr>
            </w:pPr>
            <w:r w:rsidRPr="00874B36">
              <w:rPr>
                <w:rFonts w:cs="Arial"/>
                <w:szCs w:val="24"/>
                <w:lang w:eastAsia="pt-BR"/>
              </w:rPr>
              <w:t>Nenhuma</w:t>
            </w:r>
          </w:p>
        </w:tc>
      </w:tr>
      <w:tr w:rsidR="00D46051" w:rsidRPr="00874B36" w14:paraId="70B1ABF7" w14:textId="77777777" w:rsidTr="2A97DEEF">
        <w:trPr>
          <w:trHeight w:val="133"/>
          <w:jc w:val="center"/>
        </w:trPr>
        <w:tc>
          <w:tcPr>
            <w:tcW w:w="0" w:type="auto"/>
          </w:tcPr>
          <w:p w14:paraId="0D5D4E81" w14:textId="77777777" w:rsidR="00A41044" w:rsidRPr="00874B36" w:rsidRDefault="00A41044" w:rsidP="00063A2D">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284EFD82" w14:textId="77777777" w:rsidR="00D46051" w:rsidRDefault="00D46051" w:rsidP="00063A2D">
            <w:pPr>
              <w:suppressAutoHyphens w:val="0"/>
              <w:spacing w:line="240" w:lineRule="auto"/>
              <w:ind w:firstLine="0"/>
              <w:jc w:val="left"/>
              <w:rPr>
                <w:rFonts w:cs="Arial"/>
                <w:szCs w:val="24"/>
                <w:lang w:eastAsia="pt-BR"/>
              </w:rPr>
            </w:pPr>
            <w:r>
              <w:rPr>
                <w:rFonts w:cs="Arial"/>
                <w:szCs w:val="24"/>
                <w:lang w:eastAsia="pt-BR"/>
              </w:rPr>
              <w:t>1a – Usuário ignora o alerta.</w:t>
            </w:r>
          </w:p>
          <w:p w14:paraId="5A10011B" w14:textId="77777777" w:rsidR="00D46051" w:rsidRDefault="00D46051" w:rsidP="00063A2D">
            <w:pPr>
              <w:suppressAutoHyphens w:val="0"/>
              <w:spacing w:line="240" w:lineRule="auto"/>
              <w:ind w:firstLine="0"/>
              <w:jc w:val="left"/>
              <w:rPr>
                <w:rFonts w:cs="Arial"/>
                <w:szCs w:val="24"/>
                <w:lang w:eastAsia="pt-BR"/>
              </w:rPr>
            </w:pPr>
            <w:r>
              <w:rPr>
                <w:rFonts w:cs="Arial"/>
                <w:szCs w:val="24"/>
                <w:lang w:eastAsia="pt-BR"/>
              </w:rPr>
              <w:t xml:space="preserve">        1a – O sistema </w:t>
            </w:r>
            <w:r w:rsidR="00DF2C3C">
              <w:rPr>
                <w:rFonts w:cs="Arial"/>
                <w:szCs w:val="24"/>
                <w:lang w:eastAsia="pt-BR"/>
              </w:rPr>
              <w:t>encerra o caso de uso.</w:t>
            </w:r>
          </w:p>
          <w:p w14:paraId="7416D16A" w14:textId="77777777" w:rsidR="00A41044" w:rsidRPr="00874B36" w:rsidRDefault="00A41044" w:rsidP="00063A2D">
            <w:pPr>
              <w:suppressAutoHyphens w:val="0"/>
              <w:spacing w:line="240" w:lineRule="auto"/>
              <w:ind w:firstLine="0"/>
              <w:jc w:val="left"/>
              <w:rPr>
                <w:rFonts w:cs="Arial"/>
                <w:szCs w:val="24"/>
                <w:lang w:eastAsia="pt-BR"/>
              </w:rPr>
            </w:pPr>
            <w:r w:rsidRPr="00874B36">
              <w:rPr>
                <w:rFonts w:cs="Arial"/>
                <w:szCs w:val="24"/>
                <w:lang w:eastAsia="pt-BR"/>
              </w:rPr>
              <w:t>4a – Campos Atividade realizada não preenchido.</w:t>
            </w:r>
          </w:p>
          <w:p w14:paraId="7A4A6512" w14:textId="77777777" w:rsidR="00A41044" w:rsidRPr="00874B36" w:rsidRDefault="00A41044" w:rsidP="00A41044">
            <w:pPr>
              <w:suppressAutoHyphens w:val="0"/>
              <w:spacing w:line="240" w:lineRule="auto"/>
              <w:ind w:firstLine="0"/>
              <w:jc w:val="left"/>
              <w:rPr>
                <w:rFonts w:cs="Arial"/>
                <w:szCs w:val="24"/>
                <w:lang w:eastAsia="pt-BR"/>
              </w:rPr>
            </w:pPr>
            <w:r w:rsidRPr="00874B36">
              <w:rPr>
                <w:rFonts w:cs="Arial"/>
                <w:szCs w:val="24"/>
                <w:lang w:eastAsia="pt-BR"/>
              </w:rPr>
              <w:t xml:space="preserve">        4a.1 O sistema informa ao usuário que este campo é obrigatório e deve ser preenchido.</w:t>
            </w:r>
          </w:p>
          <w:p w14:paraId="5A8582D7" w14:textId="77777777" w:rsidR="00A41044" w:rsidRPr="00874B36" w:rsidRDefault="00A41044" w:rsidP="00A41044">
            <w:pPr>
              <w:suppressAutoHyphens w:val="0"/>
              <w:spacing w:line="240" w:lineRule="auto"/>
              <w:ind w:firstLine="0"/>
              <w:jc w:val="left"/>
              <w:rPr>
                <w:rFonts w:cs="Arial"/>
                <w:szCs w:val="24"/>
                <w:lang w:eastAsia="pt-BR"/>
              </w:rPr>
            </w:pPr>
            <w:r w:rsidRPr="00874B36">
              <w:rPr>
                <w:rFonts w:cs="Arial"/>
                <w:szCs w:val="24"/>
                <w:lang w:eastAsia="pt-BR"/>
              </w:rPr>
              <w:t xml:space="preserve">        4a.2 Retorna ao passo 3 do cenário principal.</w:t>
            </w:r>
          </w:p>
        </w:tc>
      </w:tr>
    </w:tbl>
    <w:p w14:paraId="1D7B270A" w14:textId="77777777" w:rsidR="00A41044" w:rsidRPr="00874B36" w:rsidRDefault="00A41044" w:rsidP="0008248B">
      <w:pPr>
        <w:ind w:firstLine="0"/>
        <w:jc w:val="center"/>
        <w:rPr>
          <w:rFonts w:cs="Arial"/>
          <w:b/>
          <w:szCs w:val="24"/>
        </w:rPr>
      </w:pPr>
    </w:p>
    <w:tbl>
      <w:tblPr>
        <w:tblStyle w:val="Tabelacomgrade1"/>
        <w:tblW w:w="0" w:type="auto"/>
        <w:jc w:val="center"/>
        <w:tblLook w:val="04A0" w:firstRow="1" w:lastRow="0" w:firstColumn="1" w:lastColumn="0" w:noHBand="0" w:noVBand="1"/>
      </w:tblPr>
      <w:tblGrid>
        <w:gridCol w:w="1890"/>
        <w:gridCol w:w="7170"/>
      </w:tblGrid>
      <w:tr w:rsidR="000D52C4" w:rsidRPr="00874B36" w14:paraId="142308BE" w14:textId="77777777" w:rsidTr="000D52C4">
        <w:trPr>
          <w:trHeight w:val="283"/>
          <w:jc w:val="center"/>
        </w:trPr>
        <w:tc>
          <w:tcPr>
            <w:tcW w:w="0" w:type="auto"/>
            <w:gridSpan w:val="2"/>
          </w:tcPr>
          <w:p w14:paraId="3728F89F"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Caso de Uso – Exibir relatório</w:t>
            </w:r>
          </w:p>
        </w:tc>
      </w:tr>
      <w:tr w:rsidR="000D52C4" w:rsidRPr="00874B36" w14:paraId="6BC00591" w14:textId="77777777" w:rsidTr="000D52C4">
        <w:trPr>
          <w:trHeight w:val="283"/>
          <w:jc w:val="center"/>
        </w:trPr>
        <w:tc>
          <w:tcPr>
            <w:tcW w:w="0" w:type="auto"/>
          </w:tcPr>
          <w:p w14:paraId="291F18DD"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ID</w:t>
            </w:r>
          </w:p>
        </w:tc>
        <w:tc>
          <w:tcPr>
            <w:tcW w:w="0" w:type="auto"/>
          </w:tcPr>
          <w:p w14:paraId="33AAA3B7" w14:textId="77777777" w:rsidR="000D52C4" w:rsidRPr="00874B36" w:rsidRDefault="00DF2C3C" w:rsidP="000D52C4">
            <w:pPr>
              <w:suppressAutoHyphens w:val="0"/>
              <w:spacing w:line="240" w:lineRule="auto"/>
              <w:ind w:firstLine="0"/>
              <w:jc w:val="left"/>
              <w:rPr>
                <w:rFonts w:cs="Arial"/>
                <w:szCs w:val="24"/>
                <w:lang w:eastAsia="en-US"/>
              </w:rPr>
            </w:pPr>
            <w:r>
              <w:rPr>
                <w:rFonts w:cs="Arial"/>
                <w:szCs w:val="24"/>
                <w:lang w:eastAsia="en-US"/>
              </w:rPr>
              <w:t>UC 007</w:t>
            </w:r>
          </w:p>
        </w:tc>
      </w:tr>
      <w:tr w:rsidR="000D52C4" w:rsidRPr="00874B36" w14:paraId="3ED2E010" w14:textId="77777777" w:rsidTr="000D52C4">
        <w:trPr>
          <w:trHeight w:val="283"/>
          <w:jc w:val="center"/>
        </w:trPr>
        <w:tc>
          <w:tcPr>
            <w:tcW w:w="0" w:type="auto"/>
          </w:tcPr>
          <w:p w14:paraId="799121DD"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Descrição</w:t>
            </w:r>
          </w:p>
        </w:tc>
        <w:tc>
          <w:tcPr>
            <w:tcW w:w="0" w:type="auto"/>
          </w:tcPr>
          <w:p w14:paraId="1B1C17F7" w14:textId="77777777" w:rsidR="000D52C4" w:rsidRPr="00874B36" w:rsidRDefault="000D52C4" w:rsidP="00DF2C3C">
            <w:pPr>
              <w:suppressAutoHyphens w:val="0"/>
              <w:spacing w:line="240" w:lineRule="auto"/>
              <w:ind w:firstLine="0"/>
              <w:jc w:val="left"/>
              <w:rPr>
                <w:rFonts w:cs="Arial"/>
                <w:szCs w:val="24"/>
                <w:lang w:eastAsia="en-US"/>
              </w:rPr>
            </w:pPr>
            <w:r w:rsidRPr="00874B36">
              <w:rPr>
                <w:rFonts w:cs="Arial"/>
                <w:szCs w:val="24"/>
                <w:lang w:eastAsia="en-US"/>
              </w:rPr>
              <w:t>Este caso de uso tem por objetivo permitir que o usuário possa</w:t>
            </w:r>
            <w:r w:rsidR="00DF2C3C">
              <w:rPr>
                <w:rFonts w:cs="Arial"/>
                <w:szCs w:val="24"/>
                <w:lang w:eastAsia="en-US"/>
              </w:rPr>
              <w:t xml:space="preserve"> monitorar a doença.</w:t>
            </w:r>
          </w:p>
        </w:tc>
      </w:tr>
      <w:tr w:rsidR="000D52C4" w:rsidRPr="00874B36" w14:paraId="16A3892F" w14:textId="77777777" w:rsidTr="000D52C4">
        <w:trPr>
          <w:trHeight w:val="283"/>
          <w:jc w:val="center"/>
        </w:trPr>
        <w:tc>
          <w:tcPr>
            <w:tcW w:w="0" w:type="auto"/>
          </w:tcPr>
          <w:p w14:paraId="451B6C84"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Ator Primário</w:t>
            </w:r>
          </w:p>
        </w:tc>
        <w:tc>
          <w:tcPr>
            <w:tcW w:w="0" w:type="auto"/>
          </w:tcPr>
          <w:p w14:paraId="084CCBA8" w14:textId="77777777" w:rsidR="000D52C4" w:rsidRPr="00874B36" w:rsidRDefault="000D52C4" w:rsidP="000D52C4">
            <w:pPr>
              <w:suppressAutoHyphens w:val="0"/>
              <w:spacing w:line="240" w:lineRule="auto"/>
              <w:ind w:firstLine="0"/>
              <w:jc w:val="left"/>
              <w:rPr>
                <w:rFonts w:cs="Arial"/>
                <w:szCs w:val="24"/>
                <w:lang w:eastAsia="en-US"/>
              </w:rPr>
            </w:pPr>
            <w:r w:rsidRPr="00874B36">
              <w:rPr>
                <w:rFonts w:cs="Arial"/>
                <w:szCs w:val="24"/>
                <w:lang w:eastAsia="pt-BR"/>
              </w:rPr>
              <w:t>Paciente</w:t>
            </w:r>
          </w:p>
        </w:tc>
      </w:tr>
      <w:tr w:rsidR="000D52C4" w:rsidRPr="00874B36" w14:paraId="1D9E7309" w14:textId="77777777" w:rsidTr="000D52C4">
        <w:trPr>
          <w:trHeight w:val="283"/>
          <w:jc w:val="center"/>
        </w:trPr>
        <w:tc>
          <w:tcPr>
            <w:tcW w:w="0" w:type="auto"/>
          </w:tcPr>
          <w:p w14:paraId="057CD4D8"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Pré-condição</w:t>
            </w:r>
          </w:p>
        </w:tc>
        <w:tc>
          <w:tcPr>
            <w:tcW w:w="0" w:type="auto"/>
          </w:tcPr>
          <w:p w14:paraId="0FB4CBBB" w14:textId="77777777" w:rsidR="000D52C4" w:rsidRPr="00874B36" w:rsidRDefault="00DF2C3C" w:rsidP="000D52C4">
            <w:pPr>
              <w:suppressAutoHyphens w:val="0"/>
              <w:spacing w:line="240" w:lineRule="auto"/>
              <w:ind w:firstLine="0"/>
              <w:jc w:val="left"/>
              <w:rPr>
                <w:rFonts w:cs="Arial"/>
                <w:szCs w:val="24"/>
                <w:lang w:eastAsia="en-US"/>
              </w:rPr>
            </w:pPr>
            <w:r>
              <w:rPr>
                <w:rFonts w:cs="Arial"/>
                <w:szCs w:val="24"/>
                <w:lang w:eastAsia="pt-BR"/>
              </w:rPr>
              <w:t>Deverá conter pelo menos um dado cadastrado</w:t>
            </w:r>
            <w:r w:rsidR="000D52C4" w:rsidRPr="00874B36">
              <w:rPr>
                <w:rFonts w:cs="Arial"/>
                <w:szCs w:val="24"/>
                <w:lang w:eastAsia="pt-BR"/>
              </w:rPr>
              <w:t>.</w:t>
            </w:r>
          </w:p>
        </w:tc>
      </w:tr>
      <w:tr w:rsidR="000D52C4" w:rsidRPr="00874B36" w14:paraId="2119D6DC" w14:textId="77777777" w:rsidTr="000D52C4">
        <w:trPr>
          <w:trHeight w:val="268"/>
          <w:jc w:val="center"/>
        </w:trPr>
        <w:tc>
          <w:tcPr>
            <w:tcW w:w="0" w:type="auto"/>
          </w:tcPr>
          <w:p w14:paraId="549CBDDB"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Cenário Principal</w:t>
            </w:r>
          </w:p>
          <w:p w14:paraId="4F904CB7" w14:textId="77777777" w:rsidR="000D52C4" w:rsidRPr="00874B36" w:rsidRDefault="000D52C4" w:rsidP="000D52C4">
            <w:pPr>
              <w:suppressAutoHyphens w:val="0"/>
              <w:spacing w:line="240" w:lineRule="auto"/>
              <w:ind w:firstLine="0"/>
              <w:jc w:val="left"/>
              <w:rPr>
                <w:rFonts w:cs="Arial"/>
                <w:b/>
                <w:szCs w:val="24"/>
                <w:lang w:eastAsia="en-US"/>
              </w:rPr>
            </w:pPr>
          </w:p>
        </w:tc>
        <w:tc>
          <w:tcPr>
            <w:tcW w:w="0" w:type="auto"/>
          </w:tcPr>
          <w:p w14:paraId="70963383" w14:textId="77777777" w:rsidR="000D52C4" w:rsidRPr="00874B36" w:rsidRDefault="000D52C4" w:rsidP="000D52C4">
            <w:pPr>
              <w:pStyle w:val="PargrafodaLista"/>
              <w:numPr>
                <w:ilvl w:val="0"/>
                <w:numId w:val="19"/>
              </w:numPr>
              <w:spacing w:line="240" w:lineRule="auto"/>
              <w:rPr>
                <w:rFonts w:ascii="Arial" w:hAnsi="Arial" w:cs="Arial"/>
                <w:sz w:val="24"/>
                <w:szCs w:val="24"/>
              </w:rPr>
            </w:pPr>
            <w:r w:rsidRPr="00874B36">
              <w:rPr>
                <w:rFonts w:ascii="Arial" w:hAnsi="Arial" w:cs="Arial"/>
                <w:sz w:val="24"/>
                <w:szCs w:val="24"/>
              </w:rPr>
              <w:t>O use case inicia após o usuário selecionar a opção relatório.</w:t>
            </w:r>
          </w:p>
          <w:p w14:paraId="041A45B9" w14:textId="77777777" w:rsidR="000D52C4" w:rsidRPr="00874B36" w:rsidRDefault="000D52C4" w:rsidP="000D52C4">
            <w:pPr>
              <w:pStyle w:val="PargrafodaLista"/>
              <w:numPr>
                <w:ilvl w:val="0"/>
                <w:numId w:val="19"/>
              </w:numPr>
              <w:spacing w:line="240" w:lineRule="auto"/>
              <w:rPr>
                <w:rFonts w:ascii="Arial" w:hAnsi="Arial" w:cs="Arial"/>
                <w:sz w:val="24"/>
                <w:szCs w:val="24"/>
              </w:rPr>
            </w:pPr>
            <w:r w:rsidRPr="00874B36">
              <w:rPr>
                <w:rFonts w:ascii="Arial" w:hAnsi="Arial" w:cs="Arial"/>
                <w:sz w:val="24"/>
                <w:szCs w:val="24"/>
              </w:rPr>
              <w:t>O sistema valida os dados que deveram conter no relatório.</w:t>
            </w:r>
          </w:p>
          <w:p w14:paraId="51DDA1B0" w14:textId="77777777" w:rsidR="005F6D29" w:rsidRDefault="000D52C4" w:rsidP="005F6D29">
            <w:pPr>
              <w:pStyle w:val="PargrafodaLista"/>
              <w:numPr>
                <w:ilvl w:val="0"/>
                <w:numId w:val="19"/>
              </w:numPr>
              <w:spacing w:line="240" w:lineRule="auto"/>
              <w:rPr>
                <w:rFonts w:ascii="Arial" w:hAnsi="Arial" w:cs="Arial"/>
                <w:sz w:val="24"/>
                <w:szCs w:val="24"/>
              </w:rPr>
            </w:pPr>
            <w:r w:rsidRPr="00874B36">
              <w:rPr>
                <w:rFonts w:ascii="Arial" w:hAnsi="Arial" w:cs="Arial"/>
                <w:sz w:val="24"/>
                <w:szCs w:val="24"/>
              </w:rPr>
              <w:t xml:space="preserve">O sistema </w:t>
            </w:r>
            <w:r w:rsidR="005F6D29">
              <w:rPr>
                <w:rFonts w:ascii="Arial" w:hAnsi="Arial" w:cs="Arial"/>
                <w:sz w:val="24"/>
                <w:szCs w:val="24"/>
              </w:rPr>
              <w:t>gera o relatório</w:t>
            </w:r>
            <w:r w:rsidRPr="00874B36">
              <w:rPr>
                <w:rFonts w:ascii="Arial" w:hAnsi="Arial" w:cs="Arial"/>
                <w:sz w:val="24"/>
                <w:szCs w:val="24"/>
              </w:rPr>
              <w:t>.</w:t>
            </w:r>
          </w:p>
          <w:p w14:paraId="49D5E513" w14:textId="70CBB4A2" w:rsidR="000D52C4" w:rsidRPr="00874B36" w:rsidRDefault="000D52C4" w:rsidP="005F6D29">
            <w:pPr>
              <w:pStyle w:val="PargrafodaLista"/>
              <w:numPr>
                <w:ilvl w:val="0"/>
                <w:numId w:val="19"/>
              </w:numPr>
              <w:spacing w:line="240" w:lineRule="auto"/>
              <w:rPr>
                <w:rFonts w:ascii="Arial" w:hAnsi="Arial" w:cs="Arial"/>
                <w:sz w:val="24"/>
                <w:szCs w:val="24"/>
              </w:rPr>
            </w:pPr>
            <w:r w:rsidRPr="00874B36">
              <w:rPr>
                <w:rFonts w:ascii="Arial" w:hAnsi="Arial" w:cs="Arial"/>
                <w:sz w:val="24"/>
                <w:szCs w:val="24"/>
              </w:rPr>
              <w:t>O sistema encerra o caso de uso.</w:t>
            </w:r>
          </w:p>
        </w:tc>
      </w:tr>
      <w:tr w:rsidR="000D52C4" w:rsidRPr="00874B36" w14:paraId="74C47E8E" w14:textId="77777777" w:rsidTr="000D52C4">
        <w:trPr>
          <w:trHeight w:val="283"/>
          <w:jc w:val="center"/>
        </w:trPr>
        <w:tc>
          <w:tcPr>
            <w:tcW w:w="0" w:type="auto"/>
          </w:tcPr>
          <w:p w14:paraId="4D51A9DA"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Pós-condição</w:t>
            </w:r>
          </w:p>
        </w:tc>
        <w:tc>
          <w:tcPr>
            <w:tcW w:w="0" w:type="auto"/>
          </w:tcPr>
          <w:p w14:paraId="2CDD7E10" w14:textId="77777777" w:rsidR="000D52C4" w:rsidRPr="00874B36" w:rsidRDefault="000D52C4" w:rsidP="000D52C4">
            <w:pPr>
              <w:suppressAutoHyphens w:val="0"/>
              <w:spacing w:line="240" w:lineRule="auto"/>
              <w:ind w:firstLine="0"/>
              <w:jc w:val="left"/>
              <w:rPr>
                <w:rFonts w:cs="Arial"/>
                <w:szCs w:val="24"/>
                <w:lang w:eastAsia="en-US"/>
              </w:rPr>
            </w:pPr>
            <w:r w:rsidRPr="00874B36">
              <w:rPr>
                <w:rFonts w:cs="Arial"/>
                <w:szCs w:val="24"/>
                <w:lang w:eastAsia="pt-BR"/>
              </w:rPr>
              <w:t>Nenhuma</w:t>
            </w:r>
          </w:p>
        </w:tc>
      </w:tr>
      <w:tr w:rsidR="000D52C4" w:rsidRPr="00874B36" w14:paraId="2973E34B" w14:textId="77777777" w:rsidTr="000D52C4">
        <w:trPr>
          <w:trHeight w:val="133"/>
          <w:jc w:val="center"/>
        </w:trPr>
        <w:tc>
          <w:tcPr>
            <w:tcW w:w="0" w:type="auto"/>
          </w:tcPr>
          <w:p w14:paraId="5A19CBEA" w14:textId="77777777" w:rsidR="000D52C4" w:rsidRPr="00874B36" w:rsidRDefault="000D52C4" w:rsidP="000D52C4">
            <w:pPr>
              <w:suppressAutoHyphens w:val="0"/>
              <w:spacing w:line="240" w:lineRule="auto"/>
              <w:ind w:firstLine="0"/>
              <w:jc w:val="left"/>
              <w:rPr>
                <w:rFonts w:cs="Arial"/>
                <w:b/>
                <w:szCs w:val="24"/>
                <w:lang w:eastAsia="en-US"/>
              </w:rPr>
            </w:pPr>
            <w:r w:rsidRPr="00874B36">
              <w:rPr>
                <w:rFonts w:cs="Arial"/>
                <w:b/>
                <w:szCs w:val="24"/>
                <w:lang w:eastAsia="en-US"/>
              </w:rPr>
              <w:t>Cenário Alternativo</w:t>
            </w:r>
          </w:p>
        </w:tc>
        <w:tc>
          <w:tcPr>
            <w:tcW w:w="0" w:type="auto"/>
          </w:tcPr>
          <w:p w14:paraId="12011A5A" w14:textId="77777777" w:rsidR="000D52C4" w:rsidRPr="00874B36" w:rsidRDefault="000D52C4" w:rsidP="000D52C4">
            <w:pPr>
              <w:suppressAutoHyphens w:val="0"/>
              <w:spacing w:line="240" w:lineRule="auto"/>
              <w:ind w:firstLine="0"/>
              <w:jc w:val="left"/>
              <w:rPr>
                <w:rFonts w:cs="Arial"/>
                <w:szCs w:val="24"/>
                <w:lang w:eastAsia="pt-BR"/>
              </w:rPr>
            </w:pPr>
            <w:r w:rsidRPr="00874B36">
              <w:rPr>
                <w:rFonts w:cs="Arial"/>
                <w:szCs w:val="24"/>
                <w:lang w:eastAsia="pt-BR"/>
              </w:rPr>
              <w:t>2a – Nenhum exame de destro registrado.</w:t>
            </w:r>
          </w:p>
          <w:p w14:paraId="0575C912" w14:textId="77777777" w:rsidR="000D52C4" w:rsidRPr="00874B36" w:rsidRDefault="000D52C4" w:rsidP="000D52C4">
            <w:pPr>
              <w:suppressAutoHyphens w:val="0"/>
              <w:spacing w:line="240" w:lineRule="auto"/>
              <w:ind w:firstLine="0"/>
              <w:jc w:val="left"/>
              <w:rPr>
                <w:rFonts w:cs="Arial"/>
                <w:szCs w:val="24"/>
                <w:lang w:eastAsia="pt-BR"/>
              </w:rPr>
            </w:pPr>
            <w:r w:rsidRPr="00874B36">
              <w:rPr>
                <w:rFonts w:cs="Arial"/>
                <w:szCs w:val="24"/>
                <w:lang w:eastAsia="pt-BR"/>
              </w:rPr>
              <w:t xml:space="preserve">        2a.1 O sistema informa ao usuário que é necessário ter pelo menos um exame de destro cadastrado para gerar o relatório</w:t>
            </w:r>
          </w:p>
          <w:p w14:paraId="07BA4858" w14:textId="77777777" w:rsidR="00D81E44" w:rsidRPr="00874B36" w:rsidRDefault="000D52C4" w:rsidP="00D81E44">
            <w:pPr>
              <w:suppressAutoHyphens w:val="0"/>
              <w:spacing w:line="240" w:lineRule="auto"/>
              <w:ind w:firstLine="0"/>
              <w:jc w:val="left"/>
              <w:rPr>
                <w:rFonts w:cs="Arial"/>
                <w:szCs w:val="24"/>
                <w:lang w:eastAsia="pt-BR"/>
              </w:rPr>
            </w:pPr>
            <w:r w:rsidRPr="00874B36">
              <w:rPr>
                <w:rFonts w:cs="Arial"/>
                <w:szCs w:val="24"/>
                <w:lang w:eastAsia="pt-BR"/>
              </w:rPr>
              <w:t xml:space="preserve">        2a.2 Retorna ao passo 1 do cenário principal.</w:t>
            </w:r>
          </w:p>
        </w:tc>
      </w:tr>
    </w:tbl>
    <w:p w14:paraId="5F96A722" w14:textId="77777777" w:rsidR="00DF2C3C" w:rsidRDefault="00DF2C3C" w:rsidP="005F6D29">
      <w:pPr>
        <w:ind w:firstLine="0"/>
        <w:rPr>
          <w:b/>
          <w:szCs w:val="24"/>
        </w:rPr>
      </w:pPr>
    </w:p>
    <w:p w14:paraId="5B95CD12" w14:textId="77777777" w:rsidR="008D5E06" w:rsidRPr="004B79FA" w:rsidRDefault="008D5E06" w:rsidP="008D5E06">
      <w:pPr>
        <w:ind w:firstLine="709"/>
        <w:rPr>
          <w:szCs w:val="24"/>
        </w:rPr>
      </w:pPr>
    </w:p>
    <w:p w14:paraId="76B95474" w14:textId="77777777" w:rsidR="008D5E06" w:rsidRDefault="008D5E06" w:rsidP="008D5E06">
      <w:pPr>
        <w:ind w:firstLine="0"/>
        <w:jc w:val="center"/>
        <w:rPr>
          <w:szCs w:val="24"/>
        </w:rPr>
      </w:pPr>
      <w:r w:rsidRPr="004B79FA">
        <w:rPr>
          <w:b/>
          <w:szCs w:val="24"/>
        </w:rPr>
        <w:t>Quadro 6</w:t>
      </w:r>
      <w:r w:rsidRPr="004B79FA">
        <w:rPr>
          <w:szCs w:val="24"/>
        </w:rPr>
        <w:t xml:space="preserve"> – Matriz de rastreabilidade RF x UC</w:t>
      </w:r>
    </w:p>
    <w:tbl>
      <w:tblPr>
        <w:tblStyle w:val="Tabelacomgrade"/>
        <w:tblW w:w="0" w:type="auto"/>
        <w:tblLook w:val="04A0" w:firstRow="1" w:lastRow="0" w:firstColumn="1" w:lastColumn="0" w:noHBand="0" w:noVBand="1"/>
      </w:tblPr>
      <w:tblGrid>
        <w:gridCol w:w="697"/>
        <w:gridCol w:w="696"/>
        <w:gridCol w:w="697"/>
        <w:gridCol w:w="697"/>
        <w:gridCol w:w="697"/>
        <w:gridCol w:w="697"/>
        <w:gridCol w:w="697"/>
        <w:gridCol w:w="697"/>
        <w:gridCol w:w="697"/>
        <w:gridCol w:w="697"/>
        <w:gridCol w:w="697"/>
        <w:gridCol w:w="697"/>
      </w:tblGrid>
      <w:tr w:rsidR="005F6D29" w14:paraId="2AED3755" w14:textId="77777777" w:rsidTr="005F6D29">
        <w:tc>
          <w:tcPr>
            <w:tcW w:w="697" w:type="dxa"/>
          </w:tcPr>
          <w:p w14:paraId="571B4FFC" w14:textId="77777777" w:rsidR="005F6D29" w:rsidRPr="004B79FA" w:rsidRDefault="005F6D29" w:rsidP="008D5E06">
            <w:pPr>
              <w:ind w:firstLine="0"/>
              <w:jc w:val="center"/>
              <w:rPr>
                <w:szCs w:val="24"/>
              </w:rPr>
            </w:pPr>
          </w:p>
        </w:tc>
        <w:tc>
          <w:tcPr>
            <w:tcW w:w="696" w:type="dxa"/>
          </w:tcPr>
          <w:p w14:paraId="4DD868BD" w14:textId="01630D53" w:rsidR="005F6D29" w:rsidRPr="004B79FA" w:rsidRDefault="005F6D29" w:rsidP="008D5E06">
            <w:pPr>
              <w:ind w:firstLine="0"/>
              <w:jc w:val="center"/>
              <w:rPr>
                <w:szCs w:val="24"/>
              </w:rPr>
            </w:pPr>
            <w:r w:rsidRPr="004B79FA">
              <w:rPr>
                <w:szCs w:val="24"/>
              </w:rPr>
              <w:t>RF</w:t>
            </w:r>
            <w:r>
              <w:rPr>
                <w:szCs w:val="24"/>
              </w:rPr>
              <w:t xml:space="preserve"> </w:t>
            </w:r>
            <w:r w:rsidRPr="004B79FA">
              <w:rPr>
                <w:szCs w:val="24"/>
              </w:rPr>
              <w:t>1</w:t>
            </w:r>
          </w:p>
        </w:tc>
        <w:tc>
          <w:tcPr>
            <w:tcW w:w="697" w:type="dxa"/>
          </w:tcPr>
          <w:p w14:paraId="0236ED9C" w14:textId="12FFFB94" w:rsidR="005F6D29" w:rsidRPr="004B79FA" w:rsidRDefault="005F6D29" w:rsidP="008D5E06">
            <w:pPr>
              <w:ind w:firstLine="0"/>
              <w:jc w:val="center"/>
              <w:rPr>
                <w:szCs w:val="24"/>
              </w:rPr>
            </w:pPr>
            <w:r w:rsidRPr="004B79FA">
              <w:rPr>
                <w:szCs w:val="24"/>
              </w:rPr>
              <w:t>RF</w:t>
            </w:r>
            <w:r>
              <w:rPr>
                <w:szCs w:val="24"/>
              </w:rPr>
              <w:t xml:space="preserve"> </w:t>
            </w:r>
            <w:r w:rsidRPr="004B79FA">
              <w:rPr>
                <w:szCs w:val="24"/>
              </w:rPr>
              <w:t>2</w:t>
            </w:r>
          </w:p>
        </w:tc>
        <w:tc>
          <w:tcPr>
            <w:tcW w:w="697" w:type="dxa"/>
          </w:tcPr>
          <w:p w14:paraId="10463013" w14:textId="67827644" w:rsidR="005F6D29" w:rsidRPr="004B79FA" w:rsidRDefault="005F6D29" w:rsidP="008D5E06">
            <w:pPr>
              <w:ind w:firstLine="0"/>
              <w:jc w:val="center"/>
              <w:rPr>
                <w:szCs w:val="24"/>
              </w:rPr>
            </w:pPr>
            <w:r>
              <w:rPr>
                <w:szCs w:val="24"/>
              </w:rPr>
              <w:t>RF 3</w:t>
            </w:r>
          </w:p>
        </w:tc>
        <w:tc>
          <w:tcPr>
            <w:tcW w:w="697" w:type="dxa"/>
          </w:tcPr>
          <w:p w14:paraId="6FAEF76F" w14:textId="63DE702E" w:rsidR="005F6D29" w:rsidRPr="004B79FA" w:rsidRDefault="005F6D29" w:rsidP="008D5E06">
            <w:pPr>
              <w:ind w:firstLine="0"/>
              <w:jc w:val="center"/>
              <w:rPr>
                <w:szCs w:val="24"/>
              </w:rPr>
            </w:pPr>
            <w:r>
              <w:rPr>
                <w:szCs w:val="24"/>
              </w:rPr>
              <w:t>RF 4</w:t>
            </w:r>
          </w:p>
        </w:tc>
        <w:tc>
          <w:tcPr>
            <w:tcW w:w="697" w:type="dxa"/>
          </w:tcPr>
          <w:p w14:paraId="26574673" w14:textId="1590822B" w:rsidR="005F6D29" w:rsidRPr="004B79FA" w:rsidRDefault="005F6D29" w:rsidP="008D5E06">
            <w:pPr>
              <w:ind w:firstLine="0"/>
              <w:jc w:val="center"/>
              <w:rPr>
                <w:szCs w:val="24"/>
              </w:rPr>
            </w:pPr>
            <w:r>
              <w:rPr>
                <w:szCs w:val="24"/>
              </w:rPr>
              <w:t>RF 5</w:t>
            </w:r>
          </w:p>
        </w:tc>
        <w:tc>
          <w:tcPr>
            <w:tcW w:w="697" w:type="dxa"/>
          </w:tcPr>
          <w:p w14:paraId="7D367D9E" w14:textId="0C78E908" w:rsidR="005F6D29" w:rsidRPr="004B79FA" w:rsidRDefault="005F6D29" w:rsidP="008D5E06">
            <w:pPr>
              <w:ind w:firstLine="0"/>
              <w:jc w:val="center"/>
              <w:rPr>
                <w:szCs w:val="24"/>
              </w:rPr>
            </w:pPr>
            <w:r>
              <w:rPr>
                <w:szCs w:val="24"/>
              </w:rPr>
              <w:t>RF 6</w:t>
            </w:r>
          </w:p>
        </w:tc>
        <w:tc>
          <w:tcPr>
            <w:tcW w:w="697" w:type="dxa"/>
          </w:tcPr>
          <w:p w14:paraId="2E7E206B" w14:textId="526BCBDE" w:rsidR="005F6D29" w:rsidRPr="004B79FA" w:rsidRDefault="005F6D29" w:rsidP="008D5E06">
            <w:pPr>
              <w:ind w:firstLine="0"/>
              <w:jc w:val="center"/>
              <w:rPr>
                <w:szCs w:val="24"/>
              </w:rPr>
            </w:pPr>
            <w:r>
              <w:rPr>
                <w:szCs w:val="24"/>
              </w:rPr>
              <w:t>RF 7</w:t>
            </w:r>
          </w:p>
        </w:tc>
        <w:tc>
          <w:tcPr>
            <w:tcW w:w="697" w:type="dxa"/>
          </w:tcPr>
          <w:p w14:paraId="37AE72D3" w14:textId="1984ADC5" w:rsidR="005F6D29" w:rsidRPr="004B79FA" w:rsidRDefault="005F6D29" w:rsidP="008D5E06">
            <w:pPr>
              <w:ind w:firstLine="0"/>
              <w:jc w:val="center"/>
              <w:rPr>
                <w:szCs w:val="24"/>
              </w:rPr>
            </w:pPr>
            <w:r>
              <w:rPr>
                <w:szCs w:val="24"/>
              </w:rPr>
              <w:t xml:space="preserve">RF 8 </w:t>
            </w:r>
          </w:p>
        </w:tc>
        <w:tc>
          <w:tcPr>
            <w:tcW w:w="697" w:type="dxa"/>
          </w:tcPr>
          <w:p w14:paraId="3A77ED35" w14:textId="120B3137" w:rsidR="005F6D29" w:rsidRPr="004B79FA" w:rsidRDefault="005F6D29" w:rsidP="008D5E06">
            <w:pPr>
              <w:ind w:firstLine="0"/>
              <w:jc w:val="center"/>
              <w:rPr>
                <w:szCs w:val="24"/>
              </w:rPr>
            </w:pPr>
            <w:r>
              <w:rPr>
                <w:szCs w:val="24"/>
              </w:rPr>
              <w:t>RF 9</w:t>
            </w:r>
          </w:p>
        </w:tc>
        <w:tc>
          <w:tcPr>
            <w:tcW w:w="697" w:type="dxa"/>
          </w:tcPr>
          <w:p w14:paraId="25D3DAF4" w14:textId="0F38F4BE" w:rsidR="005F6D29" w:rsidRPr="004B79FA" w:rsidRDefault="005F6D29" w:rsidP="008D5E06">
            <w:pPr>
              <w:ind w:firstLine="0"/>
              <w:jc w:val="center"/>
              <w:rPr>
                <w:szCs w:val="24"/>
              </w:rPr>
            </w:pPr>
            <w:r>
              <w:rPr>
                <w:szCs w:val="24"/>
              </w:rPr>
              <w:t>RF 10</w:t>
            </w:r>
          </w:p>
        </w:tc>
        <w:tc>
          <w:tcPr>
            <w:tcW w:w="697" w:type="dxa"/>
          </w:tcPr>
          <w:p w14:paraId="10F1E50F" w14:textId="24FF2791" w:rsidR="005F6D29" w:rsidRPr="004B79FA" w:rsidRDefault="005F6D29" w:rsidP="008D5E06">
            <w:pPr>
              <w:ind w:firstLine="0"/>
              <w:jc w:val="center"/>
              <w:rPr>
                <w:szCs w:val="24"/>
              </w:rPr>
            </w:pPr>
            <w:r>
              <w:rPr>
                <w:szCs w:val="24"/>
              </w:rPr>
              <w:t>RF 12</w:t>
            </w:r>
          </w:p>
        </w:tc>
      </w:tr>
      <w:tr w:rsidR="005F6D29" w14:paraId="36EDB5ED" w14:textId="77777777" w:rsidTr="005F6D29">
        <w:tc>
          <w:tcPr>
            <w:tcW w:w="697" w:type="dxa"/>
          </w:tcPr>
          <w:p w14:paraId="69708B46" w14:textId="7536C40A" w:rsidR="005F6D29" w:rsidRPr="004B79FA" w:rsidRDefault="005F6D29" w:rsidP="004B79FA">
            <w:pPr>
              <w:ind w:firstLine="0"/>
              <w:jc w:val="center"/>
              <w:rPr>
                <w:szCs w:val="24"/>
              </w:rPr>
            </w:pPr>
            <w:r>
              <w:rPr>
                <w:szCs w:val="24"/>
              </w:rPr>
              <w:t>UC1</w:t>
            </w:r>
          </w:p>
        </w:tc>
        <w:tc>
          <w:tcPr>
            <w:tcW w:w="696" w:type="dxa"/>
          </w:tcPr>
          <w:p w14:paraId="1D9BDCA4" w14:textId="77777777" w:rsidR="005F6D29" w:rsidRPr="004B79FA" w:rsidRDefault="005F6D29" w:rsidP="008D5E06">
            <w:pPr>
              <w:ind w:firstLine="0"/>
              <w:jc w:val="center"/>
              <w:rPr>
                <w:szCs w:val="24"/>
              </w:rPr>
            </w:pPr>
          </w:p>
        </w:tc>
        <w:tc>
          <w:tcPr>
            <w:tcW w:w="697" w:type="dxa"/>
          </w:tcPr>
          <w:p w14:paraId="7F6C3BBE" w14:textId="461E67A3" w:rsidR="005F6D29" w:rsidRPr="004B79FA" w:rsidRDefault="005F6D29" w:rsidP="008D5E06">
            <w:pPr>
              <w:ind w:firstLine="0"/>
              <w:jc w:val="center"/>
              <w:rPr>
                <w:szCs w:val="24"/>
              </w:rPr>
            </w:pPr>
            <w:r>
              <w:rPr>
                <w:szCs w:val="24"/>
              </w:rPr>
              <w:t>X</w:t>
            </w:r>
          </w:p>
        </w:tc>
        <w:tc>
          <w:tcPr>
            <w:tcW w:w="697" w:type="dxa"/>
          </w:tcPr>
          <w:p w14:paraId="763CE2C1" w14:textId="177ABB93" w:rsidR="005F6D29" w:rsidRPr="004B79FA" w:rsidRDefault="005F6D29" w:rsidP="008D5E06">
            <w:pPr>
              <w:ind w:firstLine="0"/>
              <w:jc w:val="center"/>
              <w:rPr>
                <w:szCs w:val="24"/>
              </w:rPr>
            </w:pPr>
            <w:r>
              <w:rPr>
                <w:szCs w:val="24"/>
              </w:rPr>
              <w:t>X</w:t>
            </w:r>
          </w:p>
        </w:tc>
        <w:tc>
          <w:tcPr>
            <w:tcW w:w="697" w:type="dxa"/>
          </w:tcPr>
          <w:p w14:paraId="18D3F456" w14:textId="77777777" w:rsidR="005F6D29" w:rsidRPr="004B79FA" w:rsidRDefault="005F6D29" w:rsidP="008D5E06">
            <w:pPr>
              <w:ind w:firstLine="0"/>
              <w:jc w:val="center"/>
              <w:rPr>
                <w:szCs w:val="24"/>
              </w:rPr>
            </w:pPr>
          </w:p>
        </w:tc>
        <w:tc>
          <w:tcPr>
            <w:tcW w:w="697" w:type="dxa"/>
          </w:tcPr>
          <w:p w14:paraId="16514237" w14:textId="5A7AA455" w:rsidR="005F6D29" w:rsidRPr="004B79FA" w:rsidRDefault="005F6D29" w:rsidP="008D5E06">
            <w:pPr>
              <w:ind w:firstLine="0"/>
              <w:jc w:val="center"/>
              <w:rPr>
                <w:szCs w:val="24"/>
              </w:rPr>
            </w:pPr>
            <w:r>
              <w:rPr>
                <w:szCs w:val="24"/>
              </w:rPr>
              <w:t>X</w:t>
            </w:r>
          </w:p>
        </w:tc>
        <w:tc>
          <w:tcPr>
            <w:tcW w:w="697" w:type="dxa"/>
          </w:tcPr>
          <w:p w14:paraId="4665E995" w14:textId="77777777" w:rsidR="005F6D29" w:rsidRPr="004B79FA" w:rsidRDefault="005F6D29" w:rsidP="008D5E06">
            <w:pPr>
              <w:ind w:firstLine="0"/>
              <w:jc w:val="center"/>
              <w:rPr>
                <w:szCs w:val="24"/>
              </w:rPr>
            </w:pPr>
          </w:p>
        </w:tc>
        <w:tc>
          <w:tcPr>
            <w:tcW w:w="697" w:type="dxa"/>
          </w:tcPr>
          <w:p w14:paraId="4EBEDC69" w14:textId="2DFF37FB" w:rsidR="005F6D29" w:rsidRPr="004B79FA" w:rsidRDefault="005F6D29" w:rsidP="008D5E06">
            <w:pPr>
              <w:ind w:firstLine="0"/>
              <w:jc w:val="center"/>
              <w:rPr>
                <w:szCs w:val="24"/>
              </w:rPr>
            </w:pPr>
            <w:r>
              <w:rPr>
                <w:szCs w:val="24"/>
              </w:rPr>
              <w:t>X</w:t>
            </w:r>
          </w:p>
        </w:tc>
        <w:tc>
          <w:tcPr>
            <w:tcW w:w="697" w:type="dxa"/>
          </w:tcPr>
          <w:p w14:paraId="0B1A7579" w14:textId="33136FA0" w:rsidR="005F6D29" w:rsidRPr="004B79FA" w:rsidRDefault="005F6D29" w:rsidP="008D5E06">
            <w:pPr>
              <w:ind w:firstLine="0"/>
              <w:jc w:val="center"/>
              <w:rPr>
                <w:szCs w:val="24"/>
              </w:rPr>
            </w:pPr>
            <w:r>
              <w:rPr>
                <w:szCs w:val="24"/>
              </w:rPr>
              <w:t>X</w:t>
            </w:r>
          </w:p>
        </w:tc>
        <w:tc>
          <w:tcPr>
            <w:tcW w:w="697" w:type="dxa"/>
          </w:tcPr>
          <w:p w14:paraId="111967D2" w14:textId="77777777" w:rsidR="005F6D29" w:rsidRPr="004B79FA" w:rsidRDefault="005F6D29" w:rsidP="008D5E06">
            <w:pPr>
              <w:ind w:firstLine="0"/>
              <w:jc w:val="center"/>
              <w:rPr>
                <w:szCs w:val="24"/>
              </w:rPr>
            </w:pPr>
          </w:p>
        </w:tc>
        <w:tc>
          <w:tcPr>
            <w:tcW w:w="697" w:type="dxa"/>
          </w:tcPr>
          <w:p w14:paraId="16B093FF" w14:textId="77777777" w:rsidR="005F6D29" w:rsidRPr="004B79FA" w:rsidRDefault="005F6D29" w:rsidP="008D5E06">
            <w:pPr>
              <w:ind w:firstLine="0"/>
              <w:jc w:val="center"/>
              <w:rPr>
                <w:szCs w:val="24"/>
              </w:rPr>
            </w:pPr>
          </w:p>
        </w:tc>
        <w:tc>
          <w:tcPr>
            <w:tcW w:w="697" w:type="dxa"/>
          </w:tcPr>
          <w:p w14:paraId="65D852CF" w14:textId="0BAE25FE" w:rsidR="005F6D29" w:rsidRPr="004B79FA" w:rsidRDefault="005F6D29" w:rsidP="008D5E06">
            <w:pPr>
              <w:ind w:firstLine="0"/>
              <w:jc w:val="center"/>
              <w:rPr>
                <w:szCs w:val="24"/>
              </w:rPr>
            </w:pPr>
            <w:r>
              <w:rPr>
                <w:szCs w:val="24"/>
              </w:rPr>
              <w:t>X</w:t>
            </w:r>
          </w:p>
        </w:tc>
      </w:tr>
      <w:tr w:rsidR="005F6D29" w14:paraId="0A84DC98" w14:textId="77777777" w:rsidTr="005F6D29">
        <w:tc>
          <w:tcPr>
            <w:tcW w:w="697" w:type="dxa"/>
          </w:tcPr>
          <w:p w14:paraId="5869200F" w14:textId="1721F1D2" w:rsidR="005F6D29" w:rsidRPr="004B79FA" w:rsidRDefault="005F6D29" w:rsidP="008D5E06">
            <w:pPr>
              <w:ind w:firstLine="0"/>
              <w:jc w:val="center"/>
              <w:rPr>
                <w:szCs w:val="24"/>
              </w:rPr>
            </w:pPr>
            <w:r>
              <w:rPr>
                <w:szCs w:val="24"/>
              </w:rPr>
              <w:t>UC2</w:t>
            </w:r>
          </w:p>
        </w:tc>
        <w:tc>
          <w:tcPr>
            <w:tcW w:w="696" w:type="dxa"/>
          </w:tcPr>
          <w:p w14:paraId="53FFCCEB" w14:textId="32F44516" w:rsidR="005F6D29" w:rsidRPr="004B79FA" w:rsidRDefault="005F6D29" w:rsidP="008D5E06">
            <w:pPr>
              <w:ind w:firstLine="0"/>
              <w:jc w:val="center"/>
              <w:rPr>
                <w:szCs w:val="24"/>
              </w:rPr>
            </w:pPr>
            <w:r>
              <w:rPr>
                <w:szCs w:val="24"/>
              </w:rPr>
              <w:t>X</w:t>
            </w:r>
          </w:p>
        </w:tc>
        <w:tc>
          <w:tcPr>
            <w:tcW w:w="697" w:type="dxa"/>
          </w:tcPr>
          <w:p w14:paraId="17653BAD" w14:textId="77777777" w:rsidR="005F6D29" w:rsidRPr="004B79FA" w:rsidRDefault="005F6D29" w:rsidP="008D5E06">
            <w:pPr>
              <w:ind w:firstLine="0"/>
              <w:jc w:val="center"/>
              <w:rPr>
                <w:szCs w:val="24"/>
              </w:rPr>
            </w:pPr>
          </w:p>
        </w:tc>
        <w:tc>
          <w:tcPr>
            <w:tcW w:w="697" w:type="dxa"/>
          </w:tcPr>
          <w:p w14:paraId="21AF0955" w14:textId="77777777" w:rsidR="005F6D29" w:rsidRPr="004B79FA" w:rsidRDefault="005F6D29" w:rsidP="008D5E06">
            <w:pPr>
              <w:ind w:firstLine="0"/>
              <w:jc w:val="center"/>
              <w:rPr>
                <w:szCs w:val="24"/>
              </w:rPr>
            </w:pPr>
          </w:p>
        </w:tc>
        <w:tc>
          <w:tcPr>
            <w:tcW w:w="697" w:type="dxa"/>
          </w:tcPr>
          <w:p w14:paraId="5305BF2B" w14:textId="77777777" w:rsidR="005F6D29" w:rsidRPr="004B79FA" w:rsidRDefault="005F6D29" w:rsidP="008D5E06">
            <w:pPr>
              <w:ind w:firstLine="0"/>
              <w:jc w:val="center"/>
              <w:rPr>
                <w:szCs w:val="24"/>
              </w:rPr>
            </w:pPr>
          </w:p>
        </w:tc>
        <w:tc>
          <w:tcPr>
            <w:tcW w:w="697" w:type="dxa"/>
          </w:tcPr>
          <w:p w14:paraId="1E83C4CB" w14:textId="77777777" w:rsidR="005F6D29" w:rsidRPr="004B79FA" w:rsidRDefault="005F6D29" w:rsidP="008D5E06">
            <w:pPr>
              <w:ind w:firstLine="0"/>
              <w:jc w:val="center"/>
              <w:rPr>
                <w:szCs w:val="24"/>
              </w:rPr>
            </w:pPr>
          </w:p>
        </w:tc>
        <w:tc>
          <w:tcPr>
            <w:tcW w:w="697" w:type="dxa"/>
          </w:tcPr>
          <w:p w14:paraId="40215000" w14:textId="77777777" w:rsidR="005F6D29" w:rsidRPr="004B79FA" w:rsidRDefault="005F6D29" w:rsidP="008D5E06">
            <w:pPr>
              <w:ind w:firstLine="0"/>
              <w:jc w:val="center"/>
              <w:rPr>
                <w:szCs w:val="24"/>
              </w:rPr>
            </w:pPr>
          </w:p>
        </w:tc>
        <w:tc>
          <w:tcPr>
            <w:tcW w:w="697" w:type="dxa"/>
          </w:tcPr>
          <w:p w14:paraId="5906E8F0" w14:textId="77777777" w:rsidR="005F6D29" w:rsidRPr="004B79FA" w:rsidRDefault="005F6D29" w:rsidP="008D5E06">
            <w:pPr>
              <w:ind w:firstLine="0"/>
              <w:jc w:val="center"/>
              <w:rPr>
                <w:szCs w:val="24"/>
              </w:rPr>
            </w:pPr>
          </w:p>
        </w:tc>
        <w:tc>
          <w:tcPr>
            <w:tcW w:w="697" w:type="dxa"/>
          </w:tcPr>
          <w:p w14:paraId="79233053" w14:textId="77777777" w:rsidR="005F6D29" w:rsidRPr="004B79FA" w:rsidRDefault="005F6D29" w:rsidP="008D5E06">
            <w:pPr>
              <w:ind w:firstLine="0"/>
              <w:jc w:val="center"/>
              <w:rPr>
                <w:szCs w:val="24"/>
              </w:rPr>
            </w:pPr>
          </w:p>
        </w:tc>
        <w:tc>
          <w:tcPr>
            <w:tcW w:w="697" w:type="dxa"/>
          </w:tcPr>
          <w:p w14:paraId="5601EAFE" w14:textId="77777777" w:rsidR="005F6D29" w:rsidRPr="004B79FA" w:rsidRDefault="005F6D29" w:rsidP="008D5E06">
            <w:pPr>
              <w:ind w:firstLine="0"/>
              <w:jc w:val="center"/>
              <w:rPr>
                <w:szCs w:val="24"/>
              </w:rPr>
            </w:pPr>
          </w:p>
        </w:tc>
        <w:tc>
          <w:tcPr>
            <w:tcW w:w="697" w:type="dxa"/>
          </w:tcPr>
          <w:p w14:paraId="22A10271" w14:textId="77777777" w:rsidR="005F6D29" w:rsidRPr="004B79FA" w:rsidRDefault="005F6D29" w:rsidP="008D5E06">
            <w:pPr>
              <w:ind w:firstLine="0"/>
              <w:jc w:val="center"/>
              <w:rPr>
                <w:szCs w:val="24"/>
              </w:rPr>
            </w:pPr>
          </w:p>
        </w:tc>
        <w:tc>
          <w:tcPr>
            <w:tcW w:w="697" w:type="dxa"/>
          </w:tcPr>
          <w:p w14:paraId="6D199C0F" w14:textId="77777777" w:rsidR="005F6D29" w:rsidRPr="004B79FA" w:rsidRDefault="005F6D29" w:rsidP="008D5E06">
            <w:pPr>
              <w:ind w:firstLine="0"/>
              <w:jc w:val="center"/>
              <w:rPr>
                <w:szCs w:val="24"/>
              </w:rPr>
            </w:pPr>
          </w:p>
        </w:tc>
      </w:tr>
      <w:tr w:rsidR="005F6D29" w14:paraId="7F5F4AE0" w14:textId="77777777" w:rsidTr="005F6D29">
        <w:tc>
          <w:tcPr>
            <w:tcW w:w="697" w:type="dxa"/>
          </w:tcPr>
          <w:p w14:paraId="260F717C" w14:textId="0C46D05F" w:rsidR="005F6D29" w:rsidRPr="004B79FA" w:rsidRDefault="005F6D29" w:rsidP="008D5E06">
            <w:pPr>
              <w:ind w:firstLine="0"/>
              <w:jc w:val="center"/>
              <w:rPr>
                <w:szCs w:val="24"/>
              </w:rPr>
            </w:pPr>
            <w:r>
              <w:rPr>
                <w:szCs w:val="24"/>
              </w:rPr>
              <w:t>UC3</w:t>
            </w:r>
          </w:p>
        </w:tc>
        <w:tc>
          <w:tcPr>
            <w:tcW w:w="696" w:type="dxa"/>
          </w:tcPr>
          <w:p w14:paraId="398179B7" w14:textId="77777777" w:rsidR="005F6D29" w:rsidRPr="004B79FA" w:rsidRDefault="005F6D29" w:rsidP="008D5E06">
            <w:pPr>
              <w:ind w:firstLine="0"/>
              <w:jc w:val="center"/>
              <w:rPr>
                <w:szCs w:val="24"/>
              </w:rPr>
            </w:pPr>
          </w:p>
        </w:tc>
        <w:tc>
          <w:tcPr>
            <w:tcW w:w="697" w:type="dxa"/>
          </w:tcPr>
          <w:p w14:paraId="372728E3" w14:textId="77777777" w:rsidR="005F6D29" w:rsidRPr="004B79FA" w:rsidRDefault="005F6D29" w:rsidP="008D5E06">
            <w:pPr>
              <w:ind w:firstLine="0"/>
              <w:jc w:val="center"/>
              <w:rPr>
                <w:szCs w:val="24"/>
              </w:rPr>
            </w:pPr>
          </w:p>
        </w:tc>
        <w:tc>
          <w:tcPr>
            <w:tcW w:w="697" w:type="dxa"/>
          </w:tcPr>
          <w:p w14:paraId="74586A46" w14:textId="2500BB6A" w:rsidR="005F6D29" w:rsidRPr="004B79FA" w:rsidRDefault="005F6D29" w:rsidP="008D5E06">
            <w:pPr>
              <w:ind w:firstLine="0"/>
              <w:jc w:val="center"/>
              <w:rPr>
                <w:szCs w:val="24"/>
              </w:rPr>
            </w:pPr>
            <w:r>
              <w:rPr>
                <w:szCs w:val="24"/>
              </w:rPr>
              <w:t>X</w:t>
            </w:r>
          </w:p>
        </w:tc>
        <w:tc>
          <w:tcPr>
            <w:tcW w:w="697" w:type="dxa"/>
          </w:tcPr>
          <w:p w14:paraId="7EF1E926" w14:textId="77777777" w:rsidR="005F6D29" w:rsidRPr="004B79FA" w:rsidRDefault="005F6D29" w:rsidP="008D5E06">
            <w:pPr>
              <w:ind w:firstLine="0"/>
              <w:jc w:val="center"/>
              <w:rPr>
                <w:szCs w:val="24"/>
              </w:rPr>
            </w:pPr>
          </w:p>
        </w:tc>
        <w:tc>
          <w:tcPr>
            <w:tcW w:w="697" w:type="dxa"/>
          </w:tcPr>
          <w:p w14:paraId="218A6266" w14:textId="77777777" w:rsidR="005F6D29" w:rsidRPr="004B79FA" w:rsidRDefault="005F6D29" w:rsidP="008D5E06">
            <w:pPr>
              <w:ind w:firstLine="0"/>
              <w:jc w:val="center"/>
              <w:rPr>
                <w:szCs w:val="24"/>
              </w:rPr>
            </w:pPr>
          </w:p>
        </w:tc>
        <w:tc>
          <w:tcPr>
            <w:tcW w:w="697" w:type="dxa"/>
          </w:tcPr>
          <w:p w14:paraId="54EDA5D1" w14:textId="28229DC9" w:rsidR="005F6D29" w:rsidRPr="004B79FA" w:rsidRDefault="005F6D29" w:rsidP="008D5E06">
            <w:pPr>
              <w:ind w:firstLine="0"/>
              <w:jc w:val="center"/>
              <w:rPr>
                <w:szCs w:val="24"/>
              </w:rPr>
            </w:pPr>
            <w:r>
              <w:rPr>
                <w:szCs w:val="24"/>
              </w:rPr>
              <w:t>X</w:t>
            </w:r>
          </w:p>
        </w:tc>
        <w:tc>
          <w:tcPr>
            <w:tcW w:w="697" w:type="dxa"/>
          </w:tcPr>
          <w:p w14:paraId="3BFF16B2" w14:textId="530BFE69" w:rsidR="005F6D29" w:rsidRPr="004B79FA" w:rsidRDefault="005F6D29" w:rsidP="008D5E06">
            <w:pPr>
              <w:ind w:firstLine="0"/>
              <w:jc w:val="center"/>
              <w:rPr>
                <w:szCs w:val="24"/>
              </w:rPr>
            </w:pPr>
            <w:r>
              <w:rPr>
                <w:szCs w:val="24"/>
              </w:rPr>
              <w:t>X</w:t>
            </w:r>
          </w:p>
        </w:tc>
        <w:tc>
          <w:tcPr>
            <w:tcW w:w="697" w:type="dxa"/>
          </w:tcPr>
          <w:p w14:paraId="4416875A" w14:textId="0E2BEC8C" w:rsidR="005F6D29" w:rsidRPr="004B79FA" w:rsidRDefault="005F6D29" w:rsidP="008D5E06">
            <w:pPr>
              <w:ind w:firstLine="0"/>
              <w:jc w:val="center"/>
              <w:rPr>
                <w:szCs w:val="24"/>
              </w:rPr>
            </w:pPr>
            <w:r>
              <w:rPr>
                <w:szCs w:val="24"/>
              </w:rPr>
              <w:t>X</w:t>
            </w:r>
          </w:p>
        </w:tc>
        <w:tc>
          <w:tcPr>
            <w:tcW w:w="697" w:type="dxa"/>
          </w:tcPr>
          <w:p w14:paraId="2F53559F" w14:textId="77777777" w:rsidR="005F6D29" w:rsidRPr="004B79FA" w:rsidRDefault="005F6D29" w:rsidP="008D5E06">
            <w:pPr>
              <w:ind w:firstLine="0"/>
              <w:jc w:val="center"/>
              <w:rPr>
                <w:szCs w:val="24"/>
              </w:rPr>
            </w:pPr>
          </w:p>
        </w:tc>
        <w:tc>
          <w:tcPr>
            <w:tcW w:w="697" w:type="dxa"/>
          </w:tcPr>
          <w:p w14:paraId="2B088B01" w14:textId="77777777" w:rsidR="005F6D29" w:rsidRPr="004B79FA" w:rsidRDefault="005F6D29" w:rsidP="008D5E06">
            <w:pPr>
              <w:ind w:firstLine="0"/>
              <w:jc w:val="center"/>
              <w:rPr>
                <w:szCs w:val="24"/>
              </w:rPr>
            </w:pPr>
          </w:p>
        </w:tc>
        <w:tc>
          <w:tcPr>
            <w:tcW w:w="697" w:type="dxa"/>
          </w:tcPr>
          <w:p w14:paraId="2A865B0A" w14:textId="77777777" w:rsidR="005F6D29" w:rsidRPr="004B79FA" w:rsidRDefault="005F6D29" w:rsidP="008D5E06">
            <w:pPr>
              <w:ind w:firstLine="0"/>
              <w:jc w:val="center"/>
              <w:rPr>
                <w:szCs w:val="24"/>
              </w:rPr>
            </w:pPr>
          </w:p>
        </w:tc>
      </w:tr>
      <w:tr w:rsidR="005F6D29" w14:paraId="354C9A5B" w14:textId="77777777" w:rsidTr="005F6D29">
        <w:tc>
          <w:tcPr>
            <w:tcW w:w="697" w:type="dxa"/>
          </w:tcPr>
          <w:p w14:paraId="05C865B8" w14:textId="13B48024" w:rsidR="005F6D29" w:rsidRPr="004B79FA" w:rsidRDefault="005F6D29" w:rsidP="008D5E06">
            <w:pPr>
              <w:ind w:firstLine="0"/>
              <w:jc w:val="center"/>
              <w:rPr>
                <w:szCs w:val="24"/>
              </w:rPr>
            </w:pPr>
            <w:r>
              <w:rPr>
                <w:szCs w:val="24"/>
              </w:rPr>
              <w:t>UC4</w:t>
            </w:r>
          </w:p>
        </w:tc>
        <w:tc>
          <w:tcPr>
            <w:tcW w:w="696" w:type="dxa"/>
          </w:tcPr>
          <w:p w14:paraId="73F2FE82" w14:textId="77777777" w:rsidR="005F6D29" w:rsidRPr="004B79FA" w:rsidRDefault="005F6D29" w:rsidP="008D5E06">
            <w:pPr>
              <w:ind w:firstLine="0"/>
              <w:jc w:val="center"/>
              <w:rPr>
                <w:szCs w:val="24"/>
              </w:rPr>
            </w:pPr>
          </w:p>
        </w:tc>
        <w:tc>
          <w:tcPr>
            <w:tcW w:w="697" w:type="dxa"/>
          </w:tcPr>
          <w:p w14:paraId="4C1ACA0C" w14:textId="77777777" w:rsidR="005F6D29" w:rsidRPr="004B79FA" w:rsidRDefault="005F6D29" w:rsidP="008D5E06">
            <w:pPr>
              <w:ind w:firstLine="0"/>
              <w:jc w:val="center"/>
              <w:rPr>
                <w:szCs w:val="24"/>
              </w:rPr>
            </w:pPr>
          </w:p>
        </w:tc>
        <w:tc>
          <w:tcPr>
            <w:tcW w:w="697" w:type="dxa"/>
          </w:tcPr>
          <w:p w14:paraId="3AC5FBE9" w14:textId="77777777" w:rsidR="005F6D29" w:rsidRPr="004B79FA" w:rsidRDefault="005F6D29" w:rsidP="008D5E06">
            <w:pPr>
              <w:ind w:firstLine="0"/>
              <w:jc w:val="center"/>
              <w:rPr>
                <w:szCs w:val="24"/>
              </w:rPr>
            </w:pPr>
          </w:p>
        </w:tc>
        <w:tc>
          <w:tcPr>
            <w:tcW w:w="697" w:type="dxa"/>
          </w:tcPr>
          <w:p w14:paraId="585DF368" w14:textId="77777777" w:rsidR="005F6D29" w:rsidRPr="004B79FA" w:rsidRDefault="005F6D29" w:rsidP="008D5E06">
            <w:pPr>
              <w:ind w:firstLine="0"/>
              <w:jc w:val="center"/>
              <w:rPr>
                <w:szCs w:val="24"/>
              </w:rPr>
            </w:pPr>
          </w:p>
        </w:tc>
        <w:tc>
          <w:tcPr>
            <w:tcW w:w="697" w:type="dxa"/>
          </w:tcPr>
          <w:p w14:paraId="274FCDDA" w14:textId="77777777" w:rsidR="005F6D29" w:rsidRPr="004B79FA" w:rsidRDefault="005F6D29" w:rsidP="008D5E06">
            <w:pPr>
              <w:ind w:firstLine="0"/>
              <w:jc w:val="center"/>
              <w:rPr>
                <w:szCs w:val="24"/>
              </w:rPr>
            </w:pPr>
          </w:p>
        </w:tc>
        <w:tc>
          <w:tcPr>
            <w:tcW w:w="697" w:type="dxa"/>
          </w:tcPr>
          <w:p w14:paraId="3B98DB58" w14:textId="77777777" w:rsidR="005F6D29" w:rsidRPr="004B79FA" w:rsidRDefault="005F6D29" w:rsidP="008D5E06">
            <w:pPr>
              <w:ind w:firstLine="0"/>
              <w:jc w:val="center"/>
              <w:rPr>
                <w:szCs w:val="24"/>
              </w:rPr>
            </w:pPr>
          </w:p>
        </w:tc>
        <w:tc>
          <w:tcPr>
            <w:tcW w:w="697" w:type="dxa"/>
          </w:tcPr>
          <w:p w14:paraId="72238CD1" w14:textId="77777777" w:rsidR="005F6D29" w:rsidRPr="004B79FA" w:rsidRDefault="005F6D29" w:rsidP="008D5E06">
            <w:pPr>
              <w:ind w:firstLine="0"/>
              <w:jc w:val="center"/>
              <w:rPr>
                <w:szCs w:val="24"/>
              </w:rPr>
            </w:pPr>
          </w:p>
        </w:tc>
        <w:tc>
          <w:tcPr>
            <w:tcW w:w="697" w:type="dxa"/>
          </w:tcPr>
          <w:p w14:paraId="58DE2390" w14:textId="3673467C" w:rsidR="005F6D29" w:rsidRPr="004B79FA" w:rsidRDefault="005F6D29" w:rsidP="008D5E06">
            <w:pPr>
              <w:ind w:firstLine="0"/>
              <w:jc w:val="center"/>
              <w:rPr>
                <w:szCs w:val="24"/>
              </w:rPr>
            </w:pPr>
            <w:r>
              <w:rPr>
                <w:szCs w:val="24"/>
              </w:rPr>
              <w:t>X</w:t>
            </w:r>
          </w:p>
        </w:tc>
        <w:tc>
          <w:tcPr>
            <w:tcW w:w="697" w:type="dxa"/>
          </w:tcPr>
          <w:p w14:paraId="5D072C0B" w14:textId="77777777" w:rsidR="005F6D29" w:rsidRPr="004B79FA" w:rsidRDefault="005F6D29" w:rsidP="008D5E06">
            <w:pPr>
              <w:ind w:firstLine="0"/>
              <w:jc w:val="center"/>
              <w:rPr>
                <w:szCs w:val="24"/>
              </w:rPr>
            </w:pPr>
          </w:p>
        </w:tc>
        <w:tc>
          <w:tcPr>
            <w:tcW w:w="697" w:type="dxa"/>
          </w:tcPr>
          <w:p w14:paraId="77318EF0" w14:textId="77777777" w:rsidR="005F6D29" w:rsidRPr="004B79FA" w:rsidRDefault="005F6D29" w:rsidP="008D5E06">
            <w:pPr>
              <w:ind w:firstLine="0"/>
              <w:jc w:val="center"/>
              <w:rPr>
                <w:szCs w:val="24"/>
              </w:rPr>
            </w:pPr>
          </w:p>
        </w:tc>
        <w:tc>
          <w:tcPr>
            <w:tcW w:w="697" w:type="dxa"/>
          </w:tcPr>
          <w:p w14:paraId="5EE94017" w14:textId="77777777" w:rsidR="005F6D29" w:rsidRPr="004B79FA" w:rsidRDefault="005F6D29" w:rsidP="008D5E06">
            <w:pPr>
              <w:ind w:firstLine="0"/>
              <w:jc w:val="center"/>
              <w:rPr>
                <w:szCs w:val="24"/>
              </w:rPr>
            </w:pPr>
          </w:p>
        </w:tc>
      </w:tr>
      <w:tr w:rsidR="005F6D29" w14:paraId="22468017" w14:textId="77777777" w:rsidTr="005F6D29">
        <w:tc>
          <w:tcPr>
            <w:tcW w:w="697" w:type="dxa"/>
          </w:tcPr>
          <w:p w14:paraId="56CA7364" w14:textId="0EA49E54" w:rsidR="005F6D29" w:rsidRPr="004B79FA" w:rsidRDefault="005F6D29" w:rsidP="008D5E06">
            <w:pPr>
              <w:ind w:firstLine="0"/>
              <w:jc w:val="center"/>
              <w:rPr>
                <w:szCs w:val="24"/>
              </w:rPr>
            </w:pPr>
            <w:r>
              <w:rPr>
                <w:szCs w:val="24"/>
              </w:rPr>
              <w:t>UC5</w:t>
            </w:r>
          </w:p>
        </w:tc>
        <w:tc>
          <w:tcPr>
            <w:tcW w:w="696" w:type="dxa"/>
          </w:tcPr>
          <w:p w14:paraId="2FB9B778" w14:textId="77777777" w:rsidR="005F6D29" w:rsidRPr="004B79FA" w:rsidRDefault="005F6D29" w:rsidP="008D5E06">
            <w:pPr>
              <w:ind w:firstLine="0"/>
              <w:jc w:val="center"/>
              <w:rPr>
                <w:szCs w:val="24"/>
              </w:rPr>
            </w:pPr>
          </w:p>
        </w:tc>
        <w:tc>
          <w:tcPr>
            <w:tcW w:w="697" w:type="dxa"/>
          </w:tcPr>
          <w:p w14:paraId="02C03EE7" w14:textId="77777777" w:rsidR="005F6D29" w:rsidRPr="004B79FA" w:rsidRDefault="005F6D29" w:rsidP="008D5E06">
            <w:pPr>
              <w:ind w:firstLine="0"/>
              <w:jc w:val="center"/>
              <w:rPr>
                <w:szCs w:val="24"/>
              </w:rPr>
            </w:pPr>
          </w:p>
        </w:tc>
        <w:tc>
          <w:tcPr>
            <w:tcW w:w="697" w:type="dxa"/>
          </w:tcPr>
          <w:p w14:paraId="2439E243" w14:textId="655F42F6" w:rsidR="005F6D29" w:rsidRPr="004B79FA" w:rsidRDefault="005F6D29" w:rsidP="008D5E06">
            <w:pPr>
              <w:ind w:firstLine="0"/>
              <w:jc w:val="center"/>
              <w:rPr>
                <w:szCs w:val="24"/>
              </w:rPr>
            </w:pPr>
            <w:r>
              <w:rPr>
                <w:szCs w:val="24"/>
              </w:rPr>
              <w:t>X</w:t>
            </w:r>
          </w:p>
        </w:tc>
        <w:tc>
          <w:tcPr>
            <w:tcW w:w="697" w:type="dxa"/>
          </w:tcPr>
          <w:p w14:paraId="5BA9DC9D" w14:textId="77777777" w:rsidR="005F6D29" w:rsidRPr="004B79FA" w:rsidRDefault="005F6D29" w:rsidP="008D5E06">
            <w:pPr>
              <w:ind w:firstLine="0"/>
              <w:jc w:val="center"/>
              <w:rPr>
                <w:szCs w:val="24"/>
              </w:rPr>
            </w:pPr>
          </w:p>
        </w:tc>
        <w:tc>
          <w:tcPr>
            <w:tcW w:w="697" w:type="dxa"/>
          </w:tcPr>
          <w:p w14:paraId="1E814D53" w14:textId="1298BD7F" w:rsidR="005F6D29" w:rsidRPr="004B79FA" w:rsidRDefault="005F6D29" w:rsidP="008D5E06">
            <w:pPr>
              <w:ind w:firstLine="0"/>
              <w:jc w:val="center"/>
              <w:rPr>
                <w:szCs w:val="24"/>
              </w:rPr>
            </w:pPr>
            <w:r>
              <w:rPr>
                <w:szCs w:val="24"/>
              </w:rPr>
              <w:t>X</w:t>
            </w:r>
          </w:p>
        </w:tc>
        <w:tc>
          <w:tcPr>
            <w:tcW w:w="697" w:type="dxa"/>
          </w:tcPr>
          <w:p w14:paraId="61803E45" w14:textId="77777777" w:rsidR="005F6D29" w:rsidRPr="004B79FA" w:rsidRDefault="005F6D29" w:rsidP="008D5E06">
            <w:pPr>
              <w:ind w:firstLine="0"/>
              <w:jc w:val="center"/>
              <w:rPr>
                <w:szCs w:val="24"/>
              </w:rPr>
            </w:pPr>
          </w:p>
        </w:tc>
        <w:tc>
          <w:tcPr>
            <w:tcW w:w="697" w:type="dxa"/>
          </w:tcPr>
          <w:p w14:paraId="0FE1C419" w14:textId="08AA7AB8" w:rsidR="005F6D29" w:rsidRPr="004B79FA" w:rsidRDefault="005F6D29" w:rsidP="008D5E06">
            <w:pPr>
              <w:ind w:firstLine="0"/>
              <w:jc w:val="center"/>
              <w:rPr>
                <w:szCs w:val="24"/>
              </w:rPr>
            </w:pPr>
            <w:r>
              <w:rPr>
                <w:szCs w:val="24"/>
              </w:rPr>
              <w:t>X</w:t>
            </w:r>
          </w:p>
        </w:tc>
        <w:tc>
          <w:tcPr>
            <w:tcW w:w="697" w:type="dxa"/>
          </w:tcPr>
          <w:p w14:paraId="632C9D31" w14:textId="0F32A68F" w:rsidR="005F6D29" w:rsidRPr="004B79FA" w:rsidRDefault="005F6D29" w:rsidP="008D5E06">
            <w:pPr>
              <w:ind w:firstLine="0"/>
              <w:jc w:val="center"/>
              <w:rPr>
                <w:szCs w:val="24"/>
              </w:rPr>
            </w:pPr>
            <w:r>
              <w:rPr>
                <w:szCs w:val="24"/>
              </w:rPr>
              <w:t>X</w:t>
            </w:r>
          </w:p>
        </w:tc>
        <w:tc>
          <w:tcPr>
            <w:tcW w:w="697" w:type="dxa"/>
          </w:tcPr>
          <w:p w14:paraId="41973DC9" w14:textId="252C7AE4" w:rsidR="005F6D29" w:rsidRPr="004B79FA" w:rsidRDefault="005F6D29" w:rsidP="008D5E06">
            <w:pPr>
              <w:ind w:firstLine="0"/>
              <w:jc w:val="center"/>
              <w:rPr>
                <w:szCs w:val="24"/>
              </w:rPr>
            </w:pPr>
            <w:r>
              <w:rPr>
                <w:szCs w:val="24"/>
              </w:rPr>
              <w:t>X</w:t>
            </w:r>
          </w:p>
        </w:tc>
        <w:tc>
          <w:tcPr>
            <w:tcW w:w="697" w:type="dxa"/>
          </w:tcPr>
          <w:p w14:paraId="622A31D1" w14:textId="77777777" w:rsidR="005F6D29" w:rsidRPr="004B79FA" w:rsidRDefault="005F6D29" w:rsidP="008D5E06">
            <w:pPr>
              <w:ind w:firstLine="0"/>
              <w:jc w:val="center"/>
              <w:rPr>
                <w:szCs w:val="24"/>
              </w:rPr>
            </w:pPr>
          </w:p>
        </w:tc>
        <w:tc>
          <w:tcPr>
            <w:tcW w:w="697" w:type="dxa"/>
          </w:tcPr>
          <w:p w14:paraId="53A2A952" w14:textId="77777777" w:rsidR="005F6D29" w:rsidRPr="004B79FA" w:rsidRDefault="005F6D29" w:rsidP="008D5E06">
            <w:pPr>
              <w:ind w:firstLine="0"/>
              <w:jc w:val="center"/>
              <w:rPr>
                <w:szCs w:val="24"/>
              </w:rPr>
            </w:pPr>
          </w:p>
        </w:tc>
      </w:tr>
      <w:tr w:rsidR="005F6D29" w14:paraId="56A5C898" w14:textId="77777777" w:rsidTr="005F6D29">
        <w:tc>
          <w:tcPr>
            <w:tcW w:w="697" w:type="dxa"/>
          </w:tcPr>
          <w:p w14:paraId="05ACA8E8" w14:textId="5C5AA74C" w:rsidR="005F6D29" w:rsidRPr="004B79FA" w:rsidRDefault="005F6D29" w:rsidP="008D5E06">
            <w:pPr>
              <w:ind w:firstLine="0"/>
              <w:jc w:val="center"/>
              <w:rPr>
                <w:szCs w:val="24"/>
              </w:rPr>
            </w:pPr>
            <w:r>
              <w:rPr>
                <w:szCs w:val="24"/>
              </w:rPr>
              <w:t>UC6</w:t>
            </w:r>
          </w:p>
        </w:tc>
        <w:tc>
          <w:tcPr>
            <w:tcW w:w="696" w:type="dxa"/>
          </w:tcPr>
          <w:p w14:paraId="4BD888BF" w14:textId="77777777" w:rsidR="005F6D29" w:rsidRPr="004B79FA" w:rsidRDefault="005F6D29" w:rsidP="008D5E06">
            <w:pPr>
              <w:ind w:firstLine="0"/>
              <w:jc w:val="center"/>
              <w:rPr>
                <w:szCs w:val="24"/>
              </w:rPr>
            </w:pPr>
          </w:p>
        </w:tc>
        <w:tc>
          <w:tcPr>
            <w:tcW w:w="697" w:type="dxa"/>
          </w:tcPr>
          <w:p w14:paraId="4D02F7A1" w14:textId="77777777" w:rsidR="005F6D29" w:rsidRPr="004B79FA" w:rsidRDefault="005F6D29" w:rsidP="008D5E06">
            <w:pPr>
              <w:ind w:firstLine="0"/>
              <w:jc w:val="center"/>
              <w:rPr>
                <w:szCs w:val="24"/>
              </w:rPr>
            </w:pPr>
          </w:p>
        </w:tc>
        <w:tc>
          <w:tcPr>
            <w:tcW w:w="697" w:type="dxa"/>
          </w:tcPr>
          <w:p w14:paraId="05E2B914" w14:textId="77777777" w:rsidR="005F6D29" w:rsidRPr="004B79FA" w:rsidRDefault="005F6D29" w:rsidP="008D5E06">
            <w:pPr>
              <w:ind w:firstLine="0"/>
              <w:jc w:val="center"/>
              <w:rPr>
                <w:szCs w:val="24"/>
              </w:rPr>
            </w:pPr>
          </w:p>
        </w:tc>
        <w:tc>
          <w:tcPr>
            <w:tcW w:w="697" w:type="dxa"/>
          </w:tcPr>
          <w:p w14:paraId="65E2E2B8" w14:textId="77777777" w:rsidR="005F6D29" w:rsidRPr="004B79FA" w:rsidRDefault="005F6D29" w:rsidP="008D5E06">
            <w:pPr>
              <w:ind w:firstLine="0"/>
              <w:jc w:val="center"/>
              <w:rPr>
                <w:szCs w:val="24"/>
              </w:rPr>
            </w:pPr>
          </w:p>
        </w:tc>
        <w:tc>
          <w:tcPr>
            <w:tcW w:w="697" w:type="dxa"/>
          </w:tcPr>
          <w:p w14:paraId="4C209E5C" w14:textId="77777777" w:rsidR="005F6D29" w:rsidRPr="004B79FA" w:rsidRDefault="005F6D29" w:rsidP="008D5E06">
            <w:pPr>
              <w:ind w:firstLine="0"/>
              <w:jc w:val="center"/>
              <w:rPr>
                <w:szCs w:val="24"/>
              </w:rPr>
            </w:pPr>
          </w:p>
        </w:tc>
        <w:tc>
          <w:tcPr>
            <w:tcW w:w="697" w:type="dxa"/>
          </w:tcPr>
          <w:p w14:paraId="1A681062" w14:textId="77777777" w:rsidR="005F6D29" w:rsidRPr="004B79FA" w:rsidRDefault="005F6D29" w:rsidP="008D5E06">
            <w:pPr>
              <w:ind w:firstLine="0"/>
              <w:jc w:val="center"/>
              <w:rPr>
                <w:szCs w:val="24"/>
              </w:rPr>
            </w:pPr>
          </w:p>
        </w:tc>
        <w:tc>
          <w:tcPr>
            <w:tcW w:w="697" w:type="dxa"/>
          </w:tcPr>
          <w:p w14:paraId="254934BA" w14:textId="77777777" w:rsidR="005F6D29" w:rsidRPr="004B79FA" w:rsidRDefault="005F6D29" w:rsidP="008D5E06">
            <w:pPr>
              <w:ind w:firstLine="0"/>
              <w:jc w:val="center"/>
              <w:rPr>
                <w:szCs w:val="24"/>
              </w:rPr>
            </w:pPr>
          </w:p>
        </w:tc>
        <w:tc>
          <w:tcPr>
            <w:tcW w:w="697" w:type="dxa"/>
          </w:tcPr>
          <w:p w14:paraId="04789519" w14:textId="77777777" w:rsidR="005F6D29" w:rsidRPr="004B79FA" w:rsidRDefault="005F6D29" w:rsidP="008D5E06">
            <w:pPr>
              <w:ind w:firstLine="0"/>
              <w:jc w:val="center"/>
              <w:rPr>
                <w:szCs w:val="24"/>
              </w:rPr>
            </w:pPr>
          </w:p>
        </w:tc>
        <w:tc>
          <w:tcPr>
            <w:tcW w:w="697" w:type="dxa"/>
          </w:tcPr>
          <w:p w14:paraId="20FC852C" w14:textId="70436AA6" w:rsidR="005F6D29" w:rsidRPr="004B79FA" w:rsidRDefault="005F6D29" w:rsidP="008D5E06">
            <w:pPr>
              <w:ind w:firstLine="0"/>
              <w:jc w:val="center"/>
              <w:rPr>
                <w:szCs w:val="24"/>
              </w:rPr>
            </w:pPr>
            <w:r>
              <w:rPr>
                <w:szCs w:val="24"/>
              </w:rPr>
              <w:t>X</w:t>
            </w:r>
          </w:p>
        </w:tc>
        <w:tc>
          <w:tcPr>
            <w:tcW w:w="697" w:type="dxa"/>
          </w:tcPr>
          <w:p w14:paraId="128DBF74" w14:textId="77777777" w:rsidR="005F6D29" w:rsidRPr="004B79FA" w:rsidRDefault="005F6D29" w:rsidP="008D5E06">
            <w:pPr>
              <w:ind w:firstLine="0"/>
              <w:jc w:val="center"/>
              <w:rPr>
                <w:szCs w:val="24"/>
              </w:rPr>
            </w:pPr>
          </w:p>
        </w:tc>
        <w:tc>
          <w:tcPr>
            <w:tcW w:w="697" w:type="dxa"/>
          </w:tcPr>
          <w:p w14:paraId="2804AE77" w14:textId="77777777" w:rsidR="005F6D29" w:rsidRPr="004B79FA" w:rsidRDefault="005F6D29" w:rsidP="008D5E06">
            <w:pPr>
              <w:ind w:firstLine="0"/>
              <w:jc w:val="center"/>
              <w:rPr>
                <w:szCs w:val="24"/>
              </w:rPr>
            </w:pPr>
          </w:p>
        </w:tc>
      </w:tr>
      <w:tr w:rsidR="005F6D29" w14:paraId="3B04C8E2" w14:textId="77777777" w:rsidTr="005F6D29">
        <w:tc>
          <w:tcPr>
            <w:tcW w:w="697" w:type="dxa"/>
          </w:tcPr>
          <w:p w14:paraId="310D665B" w14:textId="1CD103F3" w:rsidR="005F6D29" w:rsidRPr="004B79FA" w:rsidRDefault="005F6D29" w:rsidP="008D5E06">
            <w:pPr>
              <w:ind w:firstLine="0"/>
              <w:jc w:val="center"/>
              <w:rPr>
                <w:szCs w:val="24"/>
              </w:rPr>
            </w:pPr>
            <w:r>
              <w:rPr>
                <w:szCs w:val="24"/>
              </w:rPr>
              <w:t>UC7</w:t>
            </w:r>
          </w:p>
        </w:tc>
        <w:tc>
          <w:tcPr>
            <w:tcW w:w="696" w:type="dxa"/>
          </w:tcPr>
          <w:p w14:paraId="6A1C838D" w14:textId="77777777" w:rsidR="005F6D29" w:rsidRPr="004B79FA" w:rsidRDefault="005F6D29" w:rsidP="008D5E06">
            <w:pPr>
              <w:ind w:firstLine="0"/>
              <w:jc w:val="center"/>
              <w:rPr>
                <w:szCs w:val="24"/>
              </w:rPr>
            </w:pPr>
          </w:p>
        </w:tc>
        <w:tc>
          <w:tcPr>
            <w:tcW w:w="697" w:type="dxa"/>
          </w:tcPr>
          <w:p w14:paraId="62EFB7E6" w14:textId="77777777" w:rsidR="005F6D29" w:rsidRPr="004B79FA" w:rsidRDefault="005F6D29" w:rsidP="008D5E06">
            <w:pPr>
              <w:ind w:firstLine="0"/>
              <w:jc w:val="center"/>
              <w:rPr>
                <w:szCs w:val="24"/>
              </w:rPr>
            </w:pPr>
          </w:p>
        </w:tc>
        <w:tc>
          <w:tcPr>
            <w:tcW w:w="697" w:type="dxa"/>
          </w:tcPr>
          <w:p w14:paraId="216EE02D" w14:textId="77777777" w:rsidR="005F6D29" w:rsidRPr="004B79FA" w:rsidRDefault="005F6D29" w:rsidP="008D5E06">
            <w:pPr>
              <w:ind w:firstLine="0"/>
              <w:jc w:val="center"/>
              <w:rPr>
                <w:szCs w:val="24"/>
              </w:rPr>
            </w:pPr>
          </w:p>
        </w:tc>
        <w:tc>
          <w:tcPr>
            <w:tcW w:w="697" w:type="dxa"/>
          </w:tcPr>
          <w:p w14:paraId="359AEE39" w14:textId="77777777" w:rsidR="005F6D29" w:rsidRPr="004B79FA" w:rsidRDefault="005F6D29" w:rsidP="008D5E06">
            <w:pPr>
              <w:ind w:firstLine="0"/>
              <w:jc w:val="center"/>
              <w:rPr>
                <w:szCs w:val="24"/>
              </w:rPr>
            </w:pPr>
          </w:p>
        </w:tc>
        <w:tc>
          <w:tcPr>
            <w:tcW w:w="697" w:type="dxa"/>
          </w:tcPr>
          <w:p w14:paraId="13B1CC50" w14:textId="77777777" w:rsidR="005F6D29" w:rsidRPr="004B79FA" w:rsidRDefault="005F6D29" w:rsidP="008D5E06">
            <w:pPr>
              <w:ind w:firstLine="0"/>
              <w:jc w:val="center"/>
              <w:rPr>
                <w:szCs w:val="24"/>
              </w:rPr>
            </w:pPr>
          </w:p>
        </w:tc>
        <w:tc>
          <w:tcPr>
            <w:tcW w:w="697" w:type="dxa"/>
          </w:tcPr>
          <w:p w14:paraId="26F7D71B" w14:textId="77777777" w:rsidR="005F6D29" w:rsidRPr="004B79FA" w:rsidRDefault="005F6D29" w:rsidP="008D5E06">
            <w:pPr>
              <w:ind w:firstLine="0"/>
              <w:jc w:val="center"/>
              <w:rPr>
                <w:szCs w:val="24"/>
              </w:rPr>
            </w:pPr>
          </w:p>
        </w:tc>
        <w:tc>
          <w:tcPr>
            <w:tcW w:w="697" w:type="dxa"/>
          </w:tcPr>
          <w:p w14:paraId="0D03E993" w14:textId="77777777" w:rsidR="005F6D29" w:rsidRPr="004B79FA" w:rsidRDefault="005F6D29" w:rsidP="008D5E06">
            <w:pPr>
              <w:ind w:firstLine="0"/>
              <w:jc w:val="center"/>
              <w:rPr>
                <w:szCs w:val="24"/>
              </w:rPr>
            </w:pPr>
          </w:p>
        </w:tc>
        <w:tc>
          <w:tcPr>
            <w:tcW w:w="697" w:type="dxa"/>
          </w:tcPr>
          <w:p w14:paraId="6A2459CF" w14:textId="77777777" w:rsidR="005F6D29" w:rsidRPr="004B79FA" w:rsidRDefault="005F6D29" w:rsidP="008D5E06">
            <w:pPr>
              <w:ind w:firstLine="0"/>
              <w:jc w:val="center"/>
              <w:rPr>
                <w:szCs w:val="24"/>
              </w:rPr>
            </w:pPr>
          </w:p>
        </w:tc>
        <w:tc>
          <w:tcPr>
            <w:tcW w:w="697" w:type="dxa"/>
          </w:tcPr>
          <w:p w14:paraId="0F9636E4" w14:textId="77777777" w:rsidR="005F6D29" w:rsidRPr="004B79FA" w:rsidRDefault="005F6D29" w:rsidP="008D5E06">
            <w:pPr>
              <w:ind w:firstLine="0"/>
              <w:jc w:val="center"/>
              <w:rPr>
                <w:szCs w:val="24"/>
              </w:rPr>
            </w:pPr>
          </w:p>
        </w:tc>
        <w:tc>
          <w:tcPr>
            <w:tcW w:w="697" w:type="dxa"/>
          </w:tcPr>
          <w:p w14:paraId="10C47065" w14:textId="77777777" w:rsidR="005F6D29" w:rsidRPr="004B79FA" w:rsidRDefault="005F6D29" w:rsidP="008D5E06">
            <w:pPr>
              <w:ind w:firstLine="0"/>
              <w:jc w:val="center"/>
              <w:rPr>
                <w:szCs w:val="24"/>
              </w:rPr>
            </w:pPr>
          </w:p>
        </w:tc>
        <w:tc>
          <w:tcPr>
            <w:tcW w:w="697" w:type="dxa"/>
          </w:tcPr>
          <w:p w14:paraId="5655F780" w14:textId="713E6600" w:rsidR="005F6D29" w:rsidRPr="004B79FA" w:rsidRDefault="005F6D29" w:rsidP="008D5E06">
            <w:pPr>
              <w:ind w:firstLine="0"/>
              <w:jc w:val="center"/>
              <w:rPr>
                <w:szCs w:val="24"/>
              </w:rPr>
            </w:pPr>
            <w:r>
              <w:rPr>
                <w:szCs w:val="24"/>
              </w:rPr>
              <w:t>X</w:t>
            </w:r>
          </w:p>
        </w:tc>
      </w:tr>
    </w:tbl>
    <w:p w14:paraId="44F69B9A" w14:textId="77777777" w:rsidR="008D5E06" w:rsidRDefault="008D5E06" w:rsidP="008D5E06">
      <w:pPr>
        <w:ind w:firstLine="0"/>
        <w:jc w:val="center"/>
        <w:rPr>
          <w:b/>
          <w:szCs w:val="24"/>
        </w:rPr>
      </w:pPr>
    </w:p>
    <w:p w14:paraId="6F8BD81B" w14:textId="77777777" w:rsidR="003447F4" w:rsidRPr="003447F4" w:rsidRDefault="003447F4" w:rsidP="00BD06F8">
      <w:pPr>
        <w:ind w:firstLine="0"/>
        <w:rPr>
          <w:szCs w:val="24"/>
        </w:rPr>
      </w:pPr>
    </w:p>
    <w:p w14:paraId="1EC2075F" w14:textId="6F3FABB5" w:rsidR="003447F4" w:rsidRPr="004660BB" w:rsidRDefault="00C50A1D" w:rsidP="00BD06F8">
      <w:pPr>
        <w:ind w:firstLine="0"/>
        <w:rPr>
          <w:szCs w:val="24"/>
        </w:rPr>
      </w:pPr>
      <w:r>
        <w:rPr>
          <w:szCs w:val="24"/>
        </w:rPr>
        <w:lastRenderedPageBreak/>
        <w:t>2</w:t>
      </w:r>
      <w:r w:rsidR="003447F4" w:rsidRPr="003447F4">
        <w:rPr>
          <w:szCs w:val="24"/>
        </w:rPr>
        <w:t>.</w:t>
      </w:r>
      <w:r w:rsidR="0054712A">
        <w:rPr>
          <w:szCs w:val="24"/>
        </w:rPr>
        <w:t>6</w:t>
      </w:r>
      <w:r w:rsidR="003447F4">
        <w:rPr>
          <w:szCs w:val="24"/>
        </w:rPr>
        <w:t xml:space="preserve"> </w:t>
      </w:r>
      <w:r w:rsidR="003447F4" w:rsidRPr="003447F4">
        <w:rPr>
          <w:szCs w:val="24"/>
        </w:rPr>
        <w:t xml:space="preserve">Diagrama </w:t>
      </w:r>
      <w:r w:rsidR="005A6C40">
        <w:rPr>
          <w:szCs w:val="24"/>
        </w:rPr>
        <w:t>Entidade-R</w:t>
      </w:r>
      <w:r w:rsidR="003447F4" w:rsidRPr="003447F4">
        <w:rPr>
          <w:szCs w:val="24"/>
        </w:rPr>
        <w:t>elacionamento</w:t>
      </w:r>
      <w:r w:rsidR="004660BB">
        <w:rPr>
          <w:szCs w:val="24"/>
        </w:rPr>
        <w:t xml:space="preserve"> </w:t>
      </w:r>
    </w:p>
    <w:p w14:paraId="4E7065C5" w14:textId="77777777" w:rsidR="005571E9" w:rsidRDefault="00BD06F8" w:rsidP="00BD06F8">
      <w:pPr>
        <w:ind w:firstLine="709"/>
        <w:rPr>
          <w:szCs w:val="24"/>
        </w:rPr>
      </w:pPr>
      <w:r>
        <w:rPr>
          <w:szCs w:val="24"/>
        </w:rPr>
        <w:t>Diagrama que representa a m</w:t>
      </w:r>
      <w:r w:rsidR="003447F4">
        <w:rPr>
          <w:szCs w:val="24"/>
        </w:rPr>
        <w:t>odelagem do banco de dados.</w:t>
      </w:r>
    </w:p>
    <w:p w14:paraId="39A349C0" w14:textId="22F43CF0" w:rsidR="002B3E7C" w:rsidRDefault="002B3E7C" w:rsidP="002B3E7C">
      <w:pPr>
        <w:ind w:firstLine="0"/>
        <w:jc w:val="center"/>
        <w:rPr>
          <w:color w:val="000000" w:themeColor="text1"/>
          <w:szCs w:val="24"/>
        </w:rPr>
      </w:pPr>
      <w:r>
        <w:rPr>
          <w:b/>
          <w:color w:val="000000" w:themeColor="text1"/>
          <w:szCs w:val="24"/>
        </w:rPr>
        <w:t xml:space="preserve">Figura 4: </w:t>
      </w:r>
      <w:r>
        <w:rPr>
          <w:color w:val="000000" w:themeColor="text1"/>
          <w:szCs w:val="24"/>
        </w:rPr>
        <w:t>Diagrama Entidade-Relacionamento</w:t>
      </w:r>
    </w:p>
    <w:p w14:paraId="350F31BF" w14:textId="6A238BF2" w:rsidR="002B3E7C" w:rsidRDefault="00C76503" w:rsidP="002B3E7C">
      <w:pPr>
        <w:ind w:firstLine="0"/>
        <w:jc w:val="center"/>
        <w:rPr>
          <w:noProof/>
          <w:szCs w:val="24"/>
          <w:lang w:eastAsia="pt-BR"/>
        </w:rPr>
      </w:pPr>
      <w:r>
        <w:rPr>
          <w:noProof/>
        </w:rPr>
        <w:drawing>
          <wp:inline distT="0" distB="0" distL="0" distR="0" wp14:anchorId="0F4BDD4C" wp14:editId="233E24F4">
            <wp:extent cx="6056773" cy="2964135"/>
            <wp:effectExtent l="0" t="0" r="127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4207" cy="2972667"/>
                    </a:xfrm>
                    <a:prstGeom prst="rect">
                      <a:avLst/>
                    </a:prstGeom>
                    <a:noFill/>
                    <a:ln>
                      <a:noFill/>
                    </a:ln>
                  </pic:spPr>
                </pic:pic>
              </a:graphicData>
            </a:graphic>
          </wp:inline>
        </w:drawing>
      </w:r>
    </w:p>
    <w:p w14:paraId="12253D09" w14:textId="77777777" w:rsidR="002B3E7C" w:rsidRPr="005571E9" w:rsidRDefault="002B3E7C" w:rsidP="00BD06F8">
      <w:pPr>
        <w:ind w:firstLine="709"/>
        <w:rPr>
          <w:szCs w:val="24"/>
        </w:rPr>
      </w:pPr>
    </w:p>
    <w:p w14:paraId="2613E9C1" w14:textId="77777777" w:rsidR="005571E9" w:rsidRPr="005571E9" w:rsidRDefault="005571E9" w:rsidP="00BD06F8">
      <w:pPr>
        <w:ind w:firstLine="709"/>
        <w:rPr>
          <w:szCs w:val="24"/>
        </w:rPr>
      </w:pPr>
    </w:p>
    <w:p w14:paraId="6198527A" w14:textId="4BB1763A" w:rsidR="005571E9" w:rsidRPr="004660BB" w:rsidRDefault="00C50A1D" w:rsidP="00BD06F8">
      <w:pPr>
        <w:autoSpaceDE w:val="0"/>
        <w:autoSpaceDN w:val="0"/>
        <w:adjustRightInd w:val="0"/>
        <w:ind w:firstLine="0"/>
        <w:rPr>
          <w:b/>
          <w:bCs/>
          <w:szCs w:val="24"/>
        </w:rPr>
      </w:pPr>
      <w:r>
        <w:rPr>
          <w:b/>
          <w:bCs/>
          <w:szCs w:val="24"/>
        </w:rPr>
        <w:t>3</w:t>
      </w:r>
      <w:r w:rsidR="005571E9" w:rsidRPr="004660BB">
        <w:rPr>
          <w:b/>
          <w:bCs/>
          <w:szCs w:val="24"/>
        </w:rPr>
        <w:t xml:space="preserve"> </w:t>
      </w:r>
      <w:r w:rsidR="0098776F" w:rsidRPr="004660BB">
        <w:rPr>
          <w:b/>
          <w:bCs/>
          <w:szCs w:val="24"/>
        </w:rPr>
        <w:t>Ferramentas</w:t>
      </w:r>
      <w:r w:rsidR="003447F4" w:rsidRPr="004660BB">
        <w:rPr>
          <w:b/>
          <w:bCs/>
          <w:szCs w:val="24"/>
        </w:rPr>
        <w:t xml:space="preserve"> e Métodos ou Desenvolvimento</w:t>
      </w:r>
    </w:p>
    <w:p w14:paraId="1037B8A3" w14:textId="77777777" w:rsidR="003447F4" w:rsidRPr="004660BB" w:rsidRDefault="003447F4" w:rsidP="00BD06F8">
      <w:pPr>
        <w:ind w:firstLine="0"/>
        <w:rPr>
          <w:szCs w:val="24"/>
        </w:rPr>
      </w:pPr>
    </w:p>
    <w:p w14:paraId="26042796" w14:textId="22E9B0A0" w:rsidR="003447F4" w:rsidRPr="004660BB" w:rsidRDefault="00C50A1D" w:rsidP="00BD06F8">
      <w:pPr>
        <w:ind w:firstLine="0"/>
        <w:rPr>
          <w:szCs w:val="24"/>
        </w:rPr>
      </w:pPr>
      <w:r>
        <w:rPr>
          <w:szCs w:val="24"/>
        </w:rPr>
        <w:t>3</w:t>
      </w:r>
      <w:r w:rsidR="003447F4" w:rsidRPr="004660BB">
        <w:rPr>
          <w:szCs w:val="24"/>
        </w:rPr>
        <w:t xml:space="preserve">.1 </w:t>
      </w:r>
      <w:r w:rsidR="0098776F" w:rsidRPr="004660BB">
        <w:rPr>
          <w:szCs w:val="24"/>
        </w:rPr>
        <w:t>Ferramentas</w:t>
      </w:r>
    </w:p>
    <w:p w14:paraId="687C6DE0" w14:textId="45106E9A" w:rsidR="003447F4" w:rsidRDefault="00BF676C" w:rsidP="00BD06F8">
      <w:pPr>
        <w:ind w:firstLine="709"/>
        <w:rPr>
          <w:szCs w:val="24"/>
        </w:rPr>
      </w:pPr>
      <w:r>
        <w:rPr>
          <w:szCs w:val="24"/>
        </w:rPr>
        <w:t>3.1.1 Implementação</w:t>
      </w:r>
    </w:p>
    <w:p w14:paraId="226FE044" w14:textId="533002DC" w:rsidR="00BF676C" w:rsidRDefault="00BF676C" w:rsidP="00BD06F8">
      <w:pPr>
        <w:ind w:firstLine="709"/>
        <w:rPr>
          <w:szCs w:val="24"/>
        </w:rPr>
      </w:pPr>
      <w:r>
        <w:rPr>
          <w:szCs w:val="24"/>
        </w:rPr>
        <w:t>A linguagem de programação escolhida para o desenvolvimento do projeto foi a C#</w:t>
      </w:r>
      <w:r w:rsidR="001E2ABB">
        <w:rPr>
          <w:szCs w:val="24"/>
        </w:rPr>
        <w:t xml:space="preserve">, utilizando-se </w:t>
      </w:r>
      <w:r w:rsidR="002B2B2E">
        <w:rPr>
          <w:szCs w:val="24"/>
        </w:rPr>
        <w:t>a IDE</w:t>
      </w:r>
      <w:r w:rsidR="001E2ABB">
        <w:rPr>
          <w:szCs w:val="24"/>
        </w:rPr>
        <w:t xml:space="preserve"> Visual Studio</w:t>
      </w:r>
      <w:r w:rsidR="002B2B2E">
        <w:rPr>
          <w:szCs w:val="24"/>
        </w:rPr>
        <w:t xml:space="preserve"> Community</w:t>
      </w:r>
      <w:r w:rsidR="001E2ABB">
        <w:rPr>
          <w:szCs w:val="24"/>
        </w:rPr>
        <w:t xml:space="preserve"> 2019</w:t>
      </w:r>
      <w:r w:rsidR="00BD4997">
        <w:rPr>
          <w:szCs w:val="24"/>
        </w:rPr>
        <w:t>, por facilitar os back-ups in</w:t>
      </w:r>
      <w:r w:rsidR="0016652C">
        <w:rPr>
          <w:szCs w:val="24"/>
        </w:rPr>
        <w:t>c</w:t>
      </w:r>
      <w:r w:rsidR="00BD4997">
        <w:rPr>
          <w:szCs w:val="24"/>
        </w:rPr>
        <w:t>rementa</w:t>
      </w:r>
      <w:r w:rsidR="0016652C">
        <w:rPr>
          <w:szCs w:val="24"/>
        </w:rPr>
        <w:t>í</w:t>
      </w:r>
      <w:r w:rsidR="00BD4997">
        <w:rPr>
          <w:szCs w:val="24"/>
        </w:rPr>
        <w:t>s feitos no projeto</w:t>
      </w:r>
      <w:r w:rsidR="002B2B2E">
        <w:rPr>
          <w:szCs w:val="24"/>
        </w:rPr>
        <w:t xml:space="preserve"> através da plataforma Git-Hub,</w:t>
      </w:r>
      <w:r w:rsidR="00BD4997">
        <w:rPr>
          <w:szCs w:val="24"/>
        </w:rPr>
        <w:t xml:space="preserve"> além de </w:t>
      </w:r>
      <w:r w:rsidR="0016652C">
        <w:rPr>
          <w:szCs w:val="24"/>
        </w:rPr>
        <w:t>propiciar</w:t>
      </w:r>
      <w:r w:rsidR="002B2B2E">
        <w:rPr>
          <w:szCs w:val="24"/>
        </w:rPr>
        <w:t xml:space="preserve"> a instalação completa d</w:t>
      </w:r>
      <w:r w:rsidR="00983566">
        <w:rPr>
          <w:szCs w:val="24"/>
        </w:rPr>
        <w:t>o framework Xamarin-Forms</w:t>
      </w:r>
      <w:r w:rsidR="00D22612">
        <w:rPr>
          <w:szCs w:val="24"/>
        </w:rPr>
        <w:t xml:space="preserve"> na versão 5.0.0</w:t>
      </w:r>
      <w:r w:rsidR="00983566">
        <w:rPr>
          <w:szCs w:val="24"/>
        </w:rPr>
        <w:t>.</w:t>
      </w:r>
      <w:r w:rsidR="00D22612">
        <w:rPr>
          <w:szCs w:val="24"/>
        </w:rPr>
        <w:t>2115.</w:t>
      </w:r>
    </w:p>
    <w:p w14:paraId="73EA8564" w14:textId="214B3F68" w:rsidR="001E095C" w:rsidRDefault="001E095C" w:rsidP="00BD06F8">
      <w:pPr>
        <w:ind w:firstLine="709"/>
        <w:rPr>
          <w:szCs w:val="24"/>
        </w:rPr>
      </w:pPr>
      <w:r>
        <w:rPr>
          <w:szCs w:val="24"/>
        </w:rPr>
        <w:t xml:space="preserve">A escolha do framework Xamarin-Forms </w:t>
      </w:r>
      <w:r w:rsidR="00F1073C">
        <w:rPr>
          <w:szCs w:val="24"/>
        </w:rPr>
        <w:t xml:space="preserve">se tornou necessária para distribuir a mesma linha de código para diversas plataformas diferentes, sendo elas o sistema operacional Windows 10, android e IOS, tendo o principal foco </w:t>
      </w:r>
      <w:r w:rsidR="0005638D">
        <w:rPr>
          <w:szCs w:val="24"/>
        </w:rPr>
        <w:t>na plataforma android.</w:t>
      </w:r>
    </w:p>
    <w:p w14:paraId="5ECC2CC8" w14:textId="5043C9BC" w:rsidR="0005638D" w:rsidRDefault="0005638D" w:rsidP="00BD06F8">
      <w:pPr>
        <w:ind w:firstLine="709"/>
        <w:rPr>
          <w:szCs w:val="24"/>
        </w:rPr>
      </w:pPr>
      <w:r>
        <w:rPr>
          <w:szCs w:val="24"/>
        </w:rPr>
        <w:t>Foi utilizado o banco de dados S</w:t>
      </w:r>
      <w:r w:rsidR="008833E5">
        <w:rPr>
          <w:szCs w:val="24"/>
        </w:rPr>
        <w:t>qLite na versão 1.8.116, que possibilita a gravação dos dados no próprio dispositivo do usuário, dessa forma não sendo necessário a utilização de internet para usufruir dos benefícios do sistema</w:t>
      </w:r>
      <w:r w:rsidR="006E6D6F">
        <w:rPr>
          <w:szCs w:val="24"/>
        </w:rPr>
        <w:t>, sendo está a principal raz</w:t>
      </w:r>
      <w:r w:rsidR="00BF6548">
        <w:rPr>
          <w:szCs w:val="24"/>
        </w:rPr>
        <w:t>ão para o seu uso.</w:t>
      </w:r>
    </w:p>
    <w:p w14:paraId="539F036B" w14:textId="77609A5F" w:rsidR="00F96522" w:rsidRDefault="00F96522" w:rsidP="00BD06F8">
      <w:pPr>
        <w:ind w:firstLine="709"/>
        <w:rPr>
          <w:szCs w:val="24"/>
        </w:rPr>
      </w:pPr>
      <w:r>
        <w:rPr>
          <w:szCs w:val="24"/>
        </w:rPr>
        <w:t>3.1.2 Línguagem de programação C#.</w:t>
      </w:r>
      <w:r w:rsidR="00407DC1">
        <w:rPr>
          <w:szCs w:val="24"/>
        </w:rPr>
        <w:t xml:space="preserve"> </w:t>
      </w:r>
    </w:p>
    <w:p w14:paraId="15678CFF" w14:textId="002C4521" w:rsidR="00F96522" w:rsidRDefault="00961155" w:rsidP="00BD06F8">
      <w:pPr>
        <w:ind w:firstLine="709"/>
        <w:rPr>
          <w:szCs w:val="24"/>
        </w:rPr>
      </w:pPr>
      <w:r>
        <w:rPr>
          <w:szCs w:val="24"/>
        </w:rPr>
        <w:lastRenderedPageBreak/>
        <w:t xml:space="preserve">C# é uma linguagem orientada a objetos </w:t>
      </w:r>
      <w:r w:rsidR="00667173">
        <w:rPr>
          <w:szCs w:val="24"/>
        </w:rPr>
        <w:t>desenvolvida</w:t>
      </w:r>
      <w:r w:rsidR="00816168">
        <w:rPr>
          <w:szCs w:val="24"/>
        </w:rPr>
        <w:t xml:space="preserve"> por Anders He</w:t>
      </w:r>
      <w:r w:rsidR="00882BA5">
        <w:rPr>
          <w:szCs w:val="24"/>
        </w:rPr>
        <w:t>jlsberg</w:t>
      </w:r>
      <w:r w:rsidR="00816168">
        <w:rPr>
          <w:szCs w:val="24"/>
        </w:rPr>
        <w:t xml:space="preserve"> </w:t>
      </w:r>
      <w:r w:rsidR="00882BA5">
        <w:rPr>
          <w:szCs w:val="24"/>
        </w:rPr>
        <w:t xml:space="preserve">para a </w:t>
      </w:r>
      <w:r w:rsidR="00667173">
        <w:rPr>
          <w:szCs w:val="24"/>
        </w:rPr>
        <w:t>Microsoft, fazendo parte da aplicação .NET</w:t>
      </w:r>
      <w:r w:rsidR="002165B4">
        <w:rPr>
          <w:szCs w:val="24"/>
        </w:rPr>
        <w:t>. E</w:t>
      </w:r>
      <w:r w:rsidR="00BF70B6">
        <w:rPr>
          <w:szCs w:val="24"/>
        </w:rPr>
        <w:t>m primeira instância a linguagem foi batizada como Cool</w:t>
      </w:r>
      <w:r w:rsidR="00564E0B">
        <w:rPr>
          <w:szCs w:val="24"/>
        </w:rPr>
        <w:t xml:space="preserve"> no final do século XX, mais tarde após a virada do século a linguagem Cool foi renomeada </w:t>
      </w:r>
      <w:r w:rsidR="002165B4">
        <w:rPr>
          <w:szCs w:val="24"/>
        </w:rPr>
        <w:t>para C#.</w:t>
      </w:r>
    </w:p>
    <w:p w14:paraId="5965BFAC" w14:textId="0E34FADD" w:rsidR="008A1EDE" w:rsidRDefault="00D40E68" w:rsidP="008A1EDE">
      <w:pPr>
        <w:pStyle w:val="0-TranscLonga"/>
      </w:pPr>
      <w:r>
        <w:t xml:space="preserve">Após o renome da linguagem, a Microsot submeteu-se à ECMA(European Computer Manufacturers Association), associação </w:t>
      </w:r>
      <w:r w:rsidR="00344E3F">
        <w:t>cujo objetivo é a padronização de sistemas de informação. Em 2001, a ECMA aprovou o C# e a linguagem recebeu a especificação ECMA-334</w:t>
      </w:r>
      <w:r w:rsidR="0064439E">
        <w:t>. Mais tarde, em 2003, tornou-se padrão da ISSO, recebendo a especificação de ISSO/IEC 23270</w:t>
      </w:r>
      <w:r w:rsidR="008A1EDE">
        <w:t xml:space="preserve"> </w:t>
      </w:r>
      <w:r w:rsidR="008A1EDE" w:rsidRPr="00934E25">
        <w:t>(</w:t>
      </w:r>
      <w:r w:rsidR="0039553A">
        <w:rPr>
          <w:rFonts w:ascii="Segoe UI" w:hAnsi="Segoe UI" w:cs="Segoe UI"/>
          <w:color w:val="000000"/>
          <w:shd w:val="clear" w:color="auto" w:fill="FFFFFF"/>
        </w:rPr>
        <w:t>COIMBRA DE ARAÚJO, 2013</w:t>
      </w:r>
      <w:r w:rsidR="008A1EDE" w:rsidRPr="00934E25">
        <w:t>)</w:t>
      </w:r>
      <w:r w:rsidR="008A1EDE">
        <w:t>.</w:t>
      </w:r>
    </w:p>
    <w:p w14:paraId="4BF7F8DA" w14:textId="491BB37E" w:rsidR="006316D6" w:rsidRDefault="006316D6" w:rsidP="006316D6">
      <w:pPr>
        <w:pStyle w:val="0-Normal"/>
        <w:ind w:firstLine="0"/>
      </w:pPr>
      <w:r>
        <w:tab/>
      </w:r>
      <w:r w:rsidR="0057537C">
        <w:t xml:space="preserve">O C# surgiu com o propósito de </w:t>
      </w:r>
      <w:r w:rsidR="002A4080">
        <w:t xml:space="preserve">tornar menos rígido o desenvolvimento de aplicativos, a linguagem </w:t>
      </w:r>
      <w:r w:rsidR="00DF0D8D">
        <w:t>foi baseada nas linguagens de programação, Java, C e C++</w:t>
      </w:r>
      <w:r w:rsidR="00B735B9">
        <w:t>, juntando d</w:t>
      </w:r>
      <w:r w:rsidR="003F0B65">
        <w:t>iversos</w:t>
      </w:r>
      <w:r w:rsidR="00B735B9">
        <w:t xml:space="preserve"> recurso</w:t>
      </w:r>
      <w:r w:rsidR="003F0B65">
        <w:t>s de cada linguagem citada</w:t>
      </w:r>
      <w:r w:rsidR="00F07570">
        <w:t>, se tornando mais simples e flexível</w:t>
      </w:r>
      <w:r w:rsidR="00566335">
        <w:t xml:space="preserve"> introduzindo diversos elementos como: expressões lambda</w:t>
      </w:r>
      <w:r w:rsidR="00381542">
        <w:t>, tipos primitivos com valores nulos, delegações e acessos diretos a memória</w:t>
      </w:r>
      <w:r w:rsidR="003F0B65">
        <w:t>.</w:t>
      </w:r>
    </w:p>
    <w:p w14:paraId="40C12F4D" w14:textId="77777777" w:rsidR="001A2936" w:rsidRDefault="005B4288" w:rsidP="00DD4212">
      <w:pPr>
        <w:pStyle w:val="0-TranscLonga"/>
      </w:pPr>
      <w:r>
        <w:t>Em relação a linguagem C, o C# tem foco na compilação de solu</w:t>
      </w:r>
      <w:r w:rsidR="00C26B76">
        <w:t>ções de alto nível, já a linguagem C é voltada para o desenvolvimento de baixo nível. Outras comparações, de acordo com MSDN (2012), o C#</w:t>
      </w:r>
      <w:r w:rsidR="001A2936">
        <w:t>, simplifica de modo significativo a complexidade do C++ e introduz novos elementos não disponíveis no Java, tais como: tipos primitivos não nulo, delegações, expressões lambda e acesso direto à memória.</w:t>
      </w:r>
    </w:p>
    <w:p w14:paraId="6645FDA3" w14:textId="4335FC89" w:rsidR="005B4288" w:rsidRDefault="001A2936" w:rsidP="00E80F91">
      <w:pPr>
        <w:pStyle w:val="0-TranscLonga"/>
      </w:pPr>
      <w:r>
        <w:t>MSDN</w:t>
      </w:r>
      <w:r w:rsidR="00A13272">
        <w:t xml:space="preserve"> (2012) ressalta que, o processo de compilação do C# é mais simples e mais flexível comparado ao C++ ou Java, pois elimina-se a necessidade de arquivos de cabeçalhos separados e não há a necessidade da declaração de métodos e tipos em uma ordem específica</w:t>
      </w:r>
      <w:r w:rsidR="00E80F91">
        <w:t xml:space="preserve">. Um arquivo contendo códigos de programação podem ser definidos quaisquer números de classes, estruturas, interfaces e eventos que forem necessários. </w:t>
      </w:r>
      <w:r w:rsidR="00DD4212">
        <w:t xml:space="preserve"> </w:t>
      </w:r>
      <w:r w:rsidR="00DD4212" w:rsidRPr="00934E25">
        <w:t>(</w:t>
      </w:r>
      <w:r w:rsidR="0039553A">
        <w:rPr>
          <w:rFonts w:ascii="Segoe UI" w:hAnsi="Segoe UI" w:cs="Segoe UI"/>
          <w:color w:val="000000"/>
          <w:shd w:val="clear" w:color="auto" w:fill="FFFFFF"/>
        </w:rPr>
        <w:t>COIMBRA DE ARAÚJO, 2013</w:t>
      </w:r>
      <w:r w:rsidR="00DD4212" w:rsidRPr="00934E25">
        <w:t>)</w:t>
      </w:r>
      <w:r w:rsidR="00DD4212">
        <w:t>.</w:t>
      </w:r>
    </w:p>
    <w:p w14:paraId="425A8C60" w14:textId="0E37DE01" w:rsidR="00407DC1" w:rsidRDefault="00407DC1" w:rsidP="00F012F8">
      <w:pPr>
        <w:ind w:firstLine="709"/>
        <w:rPr>
          <w:szCs w:val="24"/>
        </w:rPr>
      </w:pPr>
      <w:r>
        <w:rPr>
          <w:szCs w:val="24"/>
        </w:rPr>
        <w:t>3.1.3 Banco de dados S</w:t>
      </w:r>
      <w:r w:rsidR="008B08B2">
        <w:rPr>
          <w:szCs w:val="24"/>
        </w:rPr>
        <w:t>Q</w:t>
      </w:r>
      <w:r>
        <w:rPr>
          <w:szCs w:val="24"/>
        </w:rPr>
        <w:t>Lite.</w:t>
      </w:r>
    </w:p>
    <w:p w14:paraId="4033BA83" w14:textId="6346DBF7" w:rsidR="009D02AF" w:rsidRDefault="00F012F8" w:rsidP="00F012F8">
      <w:pPr>
        <w:ind w:firstLine="709"/>
        <w:rPr>
          <w:szCs w:val="24"/>
        </w:rPr>
      </w:pPr>
      <w:r>
        <w:rPr>
          <w:szCs w:val="24"/>
        </w:rPr>
        <w:t>Na prática o S</w:t>
      </w:r>
      <w:r w:rsidR="008B08B2">
        <w:rPr>
          <w:szCs w:val="24"/>
        </w:rPr>
        <w:t>Q</w:t>
      </w:r>
      <w:r w:rsidR="0064019C">
        <w:rPr>
          <w:szCs w:val="24"/>
        </w:rPr>
        <w:t xml:space="preserve">Lite </w:t>
      </w:r>
      <w:r w:rsidR="004B25B8">
        <w:rPr>
          <w:szCs w:val="24"/>
        </w:rPr>
        <w:t>se assemelha à um</w:t>
      </w:r>
      <w:r w:rsidR="0064019C">
        <w:rPr>
          <w:szCs w:val="24"/>
        </w:rPr>
        <w:t xml:space="preserve"> Sistema de Gerenciamento de Banco de Dados, </w:t>
      </w:r>
      <w:r w:rsidR="006C0A77">
        <w:rPr>
          <w:szCs w:val="24"/>
        </w:rPr>
        <w:t>possibilitando</w:t>
      </w:r>
      <w:r w:rsidR="0064019C">
        <w:rPr>
          <w:szCs w:val="24"/>
        </w:rPr>
        <w:t xml:space="preserve"> fazer inserções, alterações e exclusões </w:t>
      </w:r>
      <w:r w:rsidR="006B0A93">
        <w:rPr>
          <w:szCs w:val="24"/>
        </w:rPr>
        <w:t>de dados</w:t>
      </w:r>
      <w:r w:rsidR="006C0A77">
        <w:rPr>
          <w:szCs w:val="24"/>
        </w:rPr>
        <w:t>, o S</w:t>
      </w:r>
      <w:r w:rsidR="008B08B2">
        <w:rPr>
          <w:szCs w:val="24"/>
        </w:rPr>
        <w:t>Q</w:t>
      </w:r>
      <w:r w:rsidR="006C0A77">
        <w:rPr>
          <w:szCs w:val="24"/>
        </w:rPr>
        <w:t>Lite é formado por um conjunto de bibliotecas</w:t>
      </w:r>
      <w:r w:rsidR="00586B9D">
        <w:rPr>
          <w:szCs w:val="24"/>
        </w:rPr>
        <w:t xml:space="preserve"> escritas em C, </w:t>
      </w:r>
      <w:r w:rsidR="004B25B8">
        <w:rPr>
          <w:szCs w:val="24"/>
        </w:rPr>
        <w:t>com a finalidade de ser inserid</w:t>
      </w:r>
      <w:r w:rsidR="009D02AF">
        <w:rPr>
          <w:szCs w:val="24"/>
        </w:rPr>
        <w:t>o</w:t>
      </w:r>
      <w:r w:rsidR="004B25B8">
        <w:rPr>
          <w:szCs w:val="24"/>
        </w:rPr>
        <w:t xml:space="preserve"> em divers</w:t>
      </w:r>
      <w:r w:rsidR="00436725">
        <w:rPr>
          <w:szCs w:val="24"/>
        </w:rPr>
        <w:t>os</w:t>
      </w:r>
      <w:r w:rsidR="009D02AF">
        <w:rPr>
          <w:szCs w:val="24"/>
        </w:rPr>
        <w:t xml:space="preserve"> programas escritos em diversas linguagens diferentes.</w:t>
      </w:r>
    </w:p>
    <w:p w14:paraId="72FDA6D5" w14:textId="1D34C303" w:rsidR="00F012F8" w:rsidRDefault="006C0A77" w:rsidP="00F012F8">
      <w:pPr>
        <w:ind w:firstLine="709"/>
        <w:rPr>
          <w:szCs w:val="24"/>
        </w:rPr>
      </w:pPr>
      <w:r>
        <w:rPr>
          <w:szCs w:val="24"/>
        </w:rPr>
        <w:t xml:space="preserve"> </w:t>
      </w:r>
      <w:r w:rsidR="000E3DF3">
        <w:rPr>
          <w:szCs w:val="24"/>
        </w:rPr>
        <w:t xml:space="preserve">A principal diferença com outros bancos de dados, é que a manipulação dos dados pode ser feita sem que seja preciso acessar </w:t>
      </w:r>
      <w:r w:rsidR="00836FD5">
        <w:rPr>
          <w:szCs w:val="24"/>
        </w:rPr>
        <w:t>um SGBD (sistema de gerenciamento de banco de dados), ou seja, to</w:t>
      </w:r>
      <w:r w:rsidR="00FD6811">
        <w:rPr>
          <w:szCs w:val="24"/>
        </w:rPr>
        <w:t xml:space="preserve">das as instruções podem ser feitas através do código fonte, inclusive a criação </w:t>
      </w:r>
      <w:r w:rsidR="0097651B">
        <w:rPr>
          <w:szCs w:val="24"/>
        </w:rPr>
        <w:t>do banco de dados e tabelas, sendo esse o principal motivo por ser implementada em aplicativos móveis (</w:t>
      </w:r>
      <w:r w:rsidR="004A569F">
        <w:rPr>
          <w:szCs w:val="24"/>
        </w:rPr>
        <w:t>A</w:t>
      </w:r>
      <w:r w:rsidR="0097651B">
        <w:rPr>
          <w:szCs w:val="24"/>
        </w:rPr>
        <w:t>ndroid, IOS).</w:t>
      </w:r>
    </w:p>
    <w:p w14:paraId="26A0A5C8" w14:textId="59BE156C" w:rsidR="005C75AC" w:rsidRDefault="005C75AC" w:rsidP="005C75AC">
      <w:pPr>
        <w:pStyle w:val="0-TranscLonga"/>
      </w:pPr>
      <w:r>
        <w:t>Além disso, o Android oferece suporte completo ao banco, através de uma API com um rico conjunto de classes e métodos que abstraem as complexidades dos códigos SQL. Assim, não precisamos montas a cl</w:t>
      </w:r>
      <w:r w:rsidR="00A37E5D">
        <w:t>áusula SQL inteira para atualizar uma linha na tabela, ou ainda, para fazer uma pesquisa na mesma. O Android nos fornece</w:t>
      </w:r>
      <w:r w:rsidR="007C7BB2">
        <w:t xml:space="preserve"> um método, onde passando alguns parâmetros obtemos um apontador para os dados retornados</w:t>
      </w:r>
      <w:r w:rsidR="004A569F">
        <w:t xml:space="preserve">, </w:t>
      </w:r>
      <w:r w:rsidR="004A569F">
        <w:lastRenderedPageBreak/>
        <w:t>podendo navegar pelo resultado como se estivéssemos escolhendo uma folha em um arquivo</w:t>
      </w:r>
      <w:r>
        <w:t xml:space="preserve">.  </w:t>
      </w:r>
      <w:r w:rsidRPr="00934E25">
        <w:t>(</w:t>
      </w:r>
      <w:r w:rsidR="00050583">
        <w:rPr>
          <w:rFonts w:ascii="Segoe UI" w:hAnsi="Segoe UI" w:cs="Segoe UI"/>
          <w:color w:val="000000"/>
          <w:shd w:val="clear" w:color="auto" w:fill="FFFFFF"/>
        </w:rPr>
        <w:t>CRIS BRITO, 2015</w:t>
      </w:r>
      <w:r w:rsidRPr="00934E25">
        <w:t>)</w:t>
      </w:r>
      <w:r>
        <w:t>.</w:t>
      </w:r>
    </w:p>
    <w:p w14:paraId="29646FF9" w14:textId="508E7639" w:rsidR="00D0607C" w:rsidRDefault="00D0607C" w:rsidP="00D0607C">
      <w:pPr>
        <w:ind w:firstLine="709"/>
        <w:rPr>
          <w:szCs w:val="24"/>
        </w:rPr>
      </w:pPr>
      <w:r>
        <w:rPr>
          <w:szCs w:val="24"/>
        </w:rPr>
        <w:t>3.1.3 Xamarin.Forms.</w:t>
      </w:r>
    </w:p>
    <w:p w14:paraId="07E34C98" w14:textId="35F68D3C" w:rsidR="005C75AC" w:rsidRDefault="00D0607C" w:rsidP="00F012F8">
      <w:pPr>
        <w:ind w:firstLine="709"/>
        <w:rPr>
          <w:szCs w:val="24"/>
        </w:rPr>
      </w:pPr>
      <w:r>
        <w:rPr>
          <w:szCs w:val="24"/>
        </w:rPr>
        <w:t xml:space="preserve">O Xamarin é uma plataforma de desenvolvimento utilizada para criar sistemas em diversas plataformas diferentes, o framework é uma extensão da plataforma de desenvolvimento .NET que é composta por diversas bibliotecas, ferramentas e linguagens de programação para desenvolver diversos aplicativos. </w:t>
      </w:r>
    </w:p>
    <w:p w14:paraId="4E95040C" w14:textId="1D26ECA3" w:rsidR="00D0607C" w:rsidRDefault="00D0607C" w:rsidP="00F012F8">
      <w:pPr>
        <w:ind w:firstLine="709"/>
        <w:rPr>
          <w:szCs w:val="24"/>
        </w:rPr>
      </w:pPr>
      <w:r>
        <w:rPr>
          <w:szCs w:val="24"/>
        </w:rPr>
        <w:t>O Xamarin.Forms trata-se de uma estrutura do Xamarin, que tem por finalidade disponibilizar bibliotecas e ferramentas para o desenvolvimento de aplicativos móveis. O Xamarin.Form</w:t>
      </w:r>
      <w:r w:rsidR="00416237">
        <w:rPr>
          <w:szCs w:val="24"/>
        </w:rPr>
        <w:t>s</w:t>
      </w:r>
      <w:r>
        <w:rPr>
          <w:szCs w:val="24"/>
        </w:rPr>
        <w:t xml:space="preserve"> é uma estrutura de código aberto da Microsoft, tendo seu principal objetivo a criação de aplicativos para Android, IOS e </w:t>
      </w:r>
      <w:r w:rsidR="00416237">
        <w:rPr>
          <w:szCs w:val="24"/>
        </w:rPr>
        <w:t xml:space="preserve">sistemas operacionais </w:t>
      </w:r>
      <w:r>
        <w:rPr>
          <w:szCs w:val="24"/>
        </w:rPr>
        <w:t>Windows</w:t>
      </w:r>
      <w:r w:rsidR="00416237">
        <w:rPr>
          <w:szCs w:val="24"/>
        </w:rPr>
        <w:t xml:space="preserve"> através do .NET, através de uma única base de códigos compartilhados. </w:t>
      </w:r>
      <w:r>
        <w:rPr>
          <w:szCs w:val="24"/>
        </w:rPr>
        <w:t xml:space="preserve"> </w:t>
      </w:r>
    </w:p>
    <w:p w14:paraId="0F2D911E" w14:textId="6224EA3D" w:rsidR="005C75AC" w:rsidRDefault="005C75AC" w:rsidP="00F012F8">
      <w:pPr>
        <w:ind w:firstLine="709"/>
        <w:rPr>
          <w:szCs w:val="24"/>
        </w:rPr>
      </w:pPr>
    </w:p>
    <w:p w14:paraId="380C1AEE" w14:textId="0560C680" w:rsidR="003447F4" w:rsidRDefault="00C50A1D" w:rsidP="00BD06F8">
      <w:pPr>
        <w:ind w:firstLine="0"/>
        <w:rPr>
          <w:szCs w:val="24"/>
        </w:rPr>
      </w:pPr>
      <w:r>
        <w:rPr>
          <w:szCs w:val="24"/>
        </w:rPr>
        <w:t>3</w:t>
      </w:r>
      <w:r w:rsidR="003447F4" w:rsidRPr="003447F4">
        <w:rPr>
          <w:szCs w:val="24"/>
        </w:rPr>
        <w:t>.2 Métodos</w:t>
      </w:r>
      <w:r w:rsidR="003447F4" w:rsidRPr="003447F4">
        <w:t xml:space="preserve"> </w:t>
      </w:r>
      <w:r w:rsidR="003447F4">
        <w:t>o</w:t>
      </w:r>
      <w:r w:rsidR="003447F4" w:rsidRPr="003447F4">
        <w:rPr>
          <w:szCs w:val="24"/>
        </w:rPr>
        <w:t>u Desenvolvimento</w:t>
      </w:r>
      <w:r w:rsidR="004660BB">
        <w:rPr>
          <w:szCs w:val="24"/>
        </w:rPr>
        <w:t xml:space="preserve"> </w:t>
      </w:r>
    </w:p>
    <w:p w14:paraId="5B2F9378" w14:textId="31498F41" w:rsidR="005571E9" w:rsidRDefault="009144F1" w:rsidP="00BD06F8">
      <w:pPr>
        <w:ind w:firstLine="709"/>
        <w:rPr>
          <w:szCs w:val="24"/>
        </w:rPr>
      </w:pPr>
      <w:r>
        <w:rPr>
          <w:szCs w:val="24"/>
        </w:rPr>
        <w:t>Foi utilizado o patern MVVM (Model-View-Viewmodel) para o desenvolvimento do aplicativo, esse patern foi criado em 2005 por John Gossman, sendo ele um dos arquitetos do WPF e Silverlight da Microsoft. O partner se assemelha ao padrão MVC (Model-View-Controller), contudo o MVVM procura estabelecer uma separação mais apurada de responsabilidades em uma aplicação WPF e Silverlight.</w:t>
      </w:r>
    </w:p>
    <w:p w14:paraId="6E096B81" w14:textId="4AAC7369" w:rsidR="009144F1" w:rsidRDefault="0051713C" w:rsidP="00BD06F8">
      <w:pPr>
        <w:ind w:firstLine="709"/>
        <w:rPr>
          <w:szCs w:val="24"/>
        </w:rPr>
      </w:pPr>
      <w:r>
        <w:rPr>
          <w:szCs w:val="24"/>
        </w:rPr>
        <w:t>Em termos gerais a View é responsável por definir o front-end do sistema, que faz uma interligação com a ViewModel através de um componente denominado de DataContext. A ViewModel tem como sua principal responsabilidade apresentar uma lógica de apresentação para a View, sendo assim fazendo a interligação entre a View e a Model. A Model tem a responsabilidade de encapsular a lógica e dados, são as classes que são utilizadas no desenvolvimento do sistema.</w:t>
      </w:r>
    </w:p>
    <w:p w14:paraId="6CABC1D0" w14:textId="6CABC4C0" w:rsidR="0051713C" w:rsidRDefault="0051713C" w:rsidP="0051713C">
      <w:pPr>
        <w:pStyle w:val="0-Normal"/>
        <w:ind w:firstLine="0"/>
      </w:pPr>
      <w:r>
        <w:rPr>
          <w:b/>
        </w:rPr>
        <w:t xml:space="preserve">     Figura 5 – </w:t>
      </w:r>
      <w:r>
        <w:t>View</w:t>
      </w:r>
    </w:p>
    <w:p w14:paraId="14A7D9D0" w14:textId="6D61E83B" w:rsidR="0051713C" w:rsidRPr="00300E93" w:rsidRDefault="00717DF0" w:rsidP="0051713C">
      <w:pPr>
        <w:pStyle w:val="0-Normal"/>
        <w:ind w:firstLine="0"/>
      </w:pPr>
      <w:r w:rsidRPr="00717DF0">
        <w:rPr>
          <w:noProof/>
        </w:rPr>
        <w:lastRenderedPageBreak/>
        <w:drawing>
          <wp:inline distT="0" distB="0" distL="0" distR="0" wp14:anchorId="60170303" wp14:editId="0E1AA906">
            <wp:extent cx="5759450" cy="3110865"/>
            <wp:effectExtent l="0" t="0" r="0" b="0"/>
            <wp:docPr id="3" name="Imagem 3"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exto&#10;&#10;Descrição gerada automaticamente"/>
                    <pic:cNvPicPr/>
                  </pic:nvPicPr>
                  <pic:blipFill>
                    <a:blip r:embed="rId16"/>
                    <a:stretch>
                      <a:fillRect/>
                    </a:stretch>
                  </pic:blipFill>
                  <pic:spPr>
                    <a:xfrm>
                      <a:off x="0" y="0"/>
                      <a:ext cx="5759450" cy="3110865"/>
                    </a:xfrm>
                    <a:prstGeom prst="rect">
                      <a:avLst/>
                    </a:prstGeom>
                  </pic:spPr>
                </pic:pic>
              </a:graphicData>
            </a:graphic>
          </wp:inline>
        </w:drawing>
      </w:r>
    </w:p>
    <w:p w14:paraId="54D46C7E" w14:textId="1F0C1CFD" w:rsidR="0051713C" w:rsidRDefault="00717DF0" w:rsidP="00BD06F8">
      <w:pPr>
        <w:ind w:firstLine="709"/>
      </w:pPr>
      <w:r w:rsidRPr="00C376CC">
        <w:rPr>
          <w:b/>
        </w:rPr>
        <w:t xml:space="preserve">Fonte: </w:t>
      </w:r>
      <w:r>
        <w:t>Autor</w:t>
      </w:r>
    </w:p>
    <w:p w14:paraId="2EC0CF28" w14:textId="2C5D06E9" w:rsidR="00717DF0" w:rsidRDefault="00717DF0" w:rsidP="00BD06F8">
      <w:pPr>
        <w:ind w:firstLine="709"/>
      </w:pPr>
      <w:r>
        <w:t>A figura a cima mostra um breve exemplo da construção do front-end em uma View, nesse exemplo nos mostra a construção da tela de login, onde é possível perceber na linha 15 a manipulação de imagem, sendo definido altura e largura, também nota-se que todos elementos estão contidos dentro de um frame, que permitir destacar toda área contida nele, também causando efeitos 3D nas plataformas Android e IOS.</w:t>
      </w:r>
    </w:p>
    <w:p w14:paraId="07DEDE42" w14:textId="308134B9" w:rsidR="004C7DD0" w:rsidRDefault="004C7DD0" w:rsidP="00BD06F8">
      <w:pPr>
        <w:ind w:firstLine="709"/>
      </w:pPr>
      <w:r>
        <w:t>A próxima figura nos mostra um exemplo de uma ViewModel. É possível perceber na linha 18 a interface INotifyPropertyChanged, que é responsável por proporcionar um mecanismo unificado para implementar um único evento para todos os eventos dos objetos utilizados, sendo assim apresenta uma interação de forma rápida e eficiente ao usuário. Como exemplo temos as validações que são feitas de forma dinâmica apresentando a mensagem de erro e impossibilitando o envio do formulário antes mesmo do usuário clicar no botão de confirmação.</w:t>
      </w:r>
    </w:p>
    <w:p w14:paraId="0AC3B747" w14:textId="789BA4D3" w:rsidR="00717DF0" w:rsidRDefault="00717DF0" w:rsidP="00BD06F8">
      <w:pPr>
        <w:ind w:firstLine="709"/>
      </w:pPr>
      <w:r>
        <w:rPr>
          <w:b/>
        </w:rPr>
        <w:t xml:space="preserve">Figura 6 – </w:t>
      </w:r>
      <w:r>
        <w:t>ViewModel</w:t>
      </w:r>
    </w:p>
    <w:p w14:paraId="060F2093" w14:textId="25CB5B40" w:rsidR="00717DF0" w:rsidRDefault="004C7DD0" w:rsidP="00BD06F8">
      <w:pPr>
        <w:ind w:firstLine="709"/>
        <w:rPr>
          <w:szCs w:val="24"/>
        </w:rPr>
      </w:pPr>
      <w:r w:rsidRPr="004C7DD0">
        <w:rPr>
          <w:noProof/>
          <w:szCs w:val="24"/>
        </w:rPr>
        <w:lastRenderedPageBreak/>
        <w:drawing>
          <wp:inline distT="0" distB="0" distL="0" distR="0" wp14:anchorId="05787587" wp14:editId="23078373">
            <wp:extent cx="5759450" cy="2828925"/>
            <wp:effectExtent l="0" t="0" r="0" b="9525"/>
            <wp:docPr id="4" name="Imagem 4"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10;&#10;Descrição gerada automaticamente"/>
                    <pic:cNvPicPr/>
                  </pic:nvPicPr>
                  <pic:blipFill>
                    <a:blip r:embed="rId17"/>
                    <a:stretch>
                      <a:fillRect/>
                    </a:stretch>
                  </pic:blipFill>
                  <pic:spPr>
                    <a:xfrm>
                      <a:off x="0" y="0"/>
                      <a:ext cx="5759450" cy="2828925"/>
                    </a:xfrm>
                    <a:prstGeom prst="rect">
                      <a:avLst/>
                    </a:prstGeom>
                  </pic:spPr>
                </pic:pic>
              </a:graphicData>
            </a:graphic>
          </wp:inline>
        </w:drawing>
      </w:r>
    </w:p>
    <w:p w14:paraId="3BC45E11" w14:textId="77777777" w:rsidR="004C7DD0" w:rsidRDefault="004C7DD0" w:rsidP="004C7DD0">
      <w:pPr>
        <w:ind w:firstLine="709"/>
      </w:pPr>
      <w:r w:rsidRPr="00C376CC">
        <w:rPr>
          <w:b/>
        </w:rPr>
        <w:t xml:space="preserve">Fonte: </w:t>
      </w:r>
      <w:r>
        <w:t>Autor</w:t>
      </w:r>
    </w:p>
    <w:p w14:paraId="0E95EA18" w14:textId="6B6D5D37" w:rsidR="0051713C" w:rsidRDefault="00391E1F" w:rsidP="00BD06F8">
      <w:pPr>
        <w:ind w:firstLine="709"/>
        <w:rPr>
          <w:szCs w:val="24"/>
        </w:rPr>
      </w:pPr>
      <w:r>
        <w:rPr>
          <w:szCs w:val="24"/>
        </w:rPr>
        <w:t>A seguinte figura nos mostra um exemplo de uma model, que é responsável por encapsular todos os dados utilizados. Através da model definimos qual tabela será utilizada no banco de dados e quais são as entidades.</w:t>
      </w:r>
    </w:p>
    <w:p w14:paraId="7C3B6A94" w14:textId="60406149" w:rsidR="00391E1F" w:rsidRDefault="00391E1F" w:rsidP="00391E1F">
      <w:pPr>
        <w:ind w:firstLine="709"/>
      </w:pPr>
      <w:r>
        <w:rPr>
          <w:b/>
        </w:rPr>
        <w:t>Figura 6 –</w:t>
      </w:r>
      <w:r>
        <w:t xml:space="preserve"> Model</w:t>
      </w:r>
    </w:p>
    <w:p w14:paraId="202D12EA" w14:textId="6488999B" w:rsidR="00391E1F" w:rsidRDefault="00391E1F" w:rsidP="00BD06F8">
      <w:pPr>
        <w:ind w:firstLine="709"/>
        <w:rPr>
          <w:szCs w:val="24"/>
        </w:rPr>
      </w:pPr>
      <w:r w:rsidRPr="00391E1F">
        <w:rPr>
          <w:noProof/>
          <w:szCs w:val="24"/>
        </w:rPr>
        <w:drawing>
          <wp:inline distT="0" distB="0" distL="0" distR="0" wp14:anchorId="15216EF4" wp14:editId="6DD4CE42">
            <wp:extent cx="5759450" cy="2591435"/>
            <wp:effectExtent l="0" t="0" r="0" b="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8"/>
                    <a:stretch>
                      <a:fillRect/>
                    </a:stretch>
                  </pic:blipFill>
                  <pic:spPr>
                    <a:xfrm>
                      <a:off x="0" y="0"/>
                      <a:ext cx="5759450" cy="2591435"/>
                    </a:xfrm>
                    <a:prstGeom prst="rect">
                      <a:avLst/>
                    </a:prstGeom>
                  </pic:spPr>
                </pic:pic>
              </a:graphicData>
            </a:graphic>
          </wp:inline>
        </w:drawing>
      </w:r>
    </w:p>
    <w:p w14:paraId="3D9717A8" w14:textId="5D9DF56C" w:rsidR="00391E1F" w:rsidRDefault="00391E1F" w:rsidP="00391E1F">
      <w:pPr>
        <w:ind w:firstLine="709"/>
      </w:pPr>
      <w:r w:rsidRPr="00C376CC">
        <w:rPr>
          <w:b/>
        </w:rPr>
        <w:t xml:space="preserve">Fonte: </w:t>
      </w:r>
      <w:r>
        <w:t>Autor</w:t>
      </w:r>
    </w:p>
    <w:p w14:paraId="0FDD268D" w14:textId="4F05C551" w:rsidR="00391E1F" w:rsidRDefault="00391E1F" w:rsidP="00391E1F">
      <w:pPr>
        <w:ind w:firstLine="709"/>
      </w:pPr>
      <w:r>
        <w:t>Para que fosse possível integrar a mesma linha de código para diversas plataformas diferentes foi-se implementado uma interface, com a finalidade de direcionar os dados para a plataforma correta.</w:t>
      </w:r>
    </w:p>
    <w:p w14:paraId="0B7A3B2C" w14:textId="545CA4AC" w:rsidR="00391E1F" w:rsidRDefault="00391E1F" w:rsidP="00391E1F">
      <w:pPr>
        <w:ind w:firstLine="709"/>
      </w:pPr>
      <w:r>
        <w:rPr>
          <w:b/>
        </w:rPr>
        <w:t>Figura 6 –</w:t>
      </w:r>
      <w:r>
        <w:t xml:space="preserve"> Interface</w:t>
      </w:r>
    </w:p>
    <w:p w14:paraId="01262EDC" w14:textId="77B71D0D" w:rsidR="00391E1F" w:rsidRDefault="00391E1F" w:rsidP="00391E1F">
      <w:pPr>
        <w:ind w:firstLine="709"/>
      </w:pPr>
      <w:r w:rsidRPr="00391E1F">
        <w:rPr>
          <w:noProof/>
        </w:rPr>
        <w:lastRenderedPageBreak/>
        <w:drawing>
          <wp:inline distT="0" distB="0" distL="0" distR="0" wp14:anchorId="46E265AC" wp14:editId="213C59BE">
            <wp:extent cx="5759450" cy="3060700"/>
            <wp:effectExtent l="0" t="0" r="0" b="6350"/>
            <wp:docPr id="6" name="Imagem 6"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Texto&#10;&#10;Descrição gerada automaticamente"/>
                    <pic:cNvPicPr/>
                  </pic:nvPicPr>
                  <pic:blipFill>
                    <a:blip r:embed="rId19"/>
                    <a:stretch>
                      <a:fillRect/>
                    </a:stretch>
                  </pic:blipFill>
                  <pic:spPr>
                    <a:xfrm>
                      <a:off x="0" y="0"/>
                      <a:ext cx="5759450" cy="3060700"/>
                    </a:xfrm>
                    <a:prstGeom prst="rect">
                      <a:avLst/>
                    </a:prstGeom>
                  </pic:spPr>
                </pic:pic>
              </a:graphicData>
            </a:graphic>
          </wp:inline>
        </w:drawing>
      </w:r>
    </w:p>
    <w:p w14:paraId="450ADF84" w14:textId="77777777" w:rsidR="00391E1F" w:rsidRDefault="00391E1F" w:rsidP="00391E1F">
      <w:pPr>
        <w:ind w:firstLine="709"/>
      </w:pPr>
      <w:r w:rsidRPr="00C376CC">
        <w:rPr>
          <w:b/>
        </w:rPr>
        <w:t xml:space="preserve">Fonte: </w:t>
      </w:r>
      <w:r>
        <w:t>Autor</w:t>
      </w:r>
    </w:p>
    <w:p w14:paraId="2B6FA652" w14:textId="133AC0D6" w:rsidR="00391E1F" w:rsidRDefault="00391E1F" w:rsidP="00391E1F">
      <w:pPr>
        <w:ind w:firstLine="709"/>
      </w:pPr>
      <w:r>
        <w:t>A interface se comunica com as classes contidas em cada plataforma, dessa maneira possibilitando a reutilização do mesmo código, em cada classe é efetuado o código para cada tipo de plataforma retornando um resulta, no caso acima temos a manipulação de dados no banco de dados SQLite.</w:t>
      </w:r>
    </w:p>
    <w:p w14:paraId="0A11F482" w14:textId="0E2C162A" w:rsidR="00391E1F" w:rsidRDefault="00391E1F" w:rsidP="00391E1F">
      <w:pPr>
        <w:ind w:firstLine="709"/>
      </w:pPr>
      <w:r>
        <w:rPr>
          <w:b/>
        </w:rPr>
        <w:t>Figura 6 –</w:t>
      </w:r>
      <w:r>
        <w:t xml:space="preserve"> Classe </w:t>
      </w:r>
      <w:r w:rsidR="00C029E3">
        <w:t>Da plataforma Android</w:t>
      </w:r>
    </w:p>
    <w:p w14:paraId="50048E5C" w14:textId="3E9CE3AB" w:rsidR="00391E1F" w:rsidRDefault="00C029E3" w:rsidP="00C029E3">
      <w:pPr>
        <w:ind w:firstLine="709"/>
      </w:pPr>
      <w:r w:rsidRPr="00C029E3">
        <w:rPr>
          <w:noProof/>
        </w:rPr>
        <w:drawing>
          <wp:inline distT="0" distB="0" distL="0" distR="0" wp14:anchorId="4354696B" wp14:editId="76DC53C1">
            <wp:extent cx="5759450" cy="2233295"/>
            <wp:effectExtent l="0" t="0" r="0" b="0"/>
            <wp:docPr id="7" name="Imagem 7"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exto&#10;&#10;Descrição gerada automaticamente"/>
                    <pic:cNvPicPr/>
                  </pic:nvPicPr>
                  <pic:blipFill>
                    <a:blip r:embed="rId20"/>
                    <a:stretch>
                      <a:fillRect/>
                    </a:stretch>
                  </pic:blipFill>
                  <pic:spPr>
                    <a:xfrm>
                      <a:off x="0" y="0"/>
                      <a:ext cx="5759450" cy="2233295"/>
                    </a:xfrm>
                    <a:prstGeom prst="rect">
                      <a:avLst/>
                    </a:prstGeom>
                  </pic:spPr>
                </pic:pic>
              </a:graphicData>
            </a:graphic>
          </wp:inline>
        </w:drawing>
      </w:r>
    </w:p>
    <w:p w14:paraId="09F95E22" w14:textId="77777777" w:rsidR="00C029E3" w:rsidRDefault="00C029E3" w:rsidP="00C029E3">
      <w:pPr>
        <w:ind w:firstLine="709"/>
      </w:pPr>
      <w:r w:rsidRPr="00C376CC">
        <w:rPr>
          <w:b/>
        </w:rPr>
        <w:t xml:space="preserve">Fonte: </w:t>
      </w:r>
      <w:r>
        <w:t>Autor</w:t>
      </w:r>
    </w:p>
    <w:p w14:paraId="6779C2EC" w14:textId="77777777" w:rsidR="00391E1F" w:rsidRDefault="00391E1F" w:rsidP="00C029E3">
      <w:pPr>
        <w:ind w:firstLine="0"/>
        <w:rPr>
          <w:szCs w:val="24"/>
        </w:rPr>
      </w:pPr>
    </w:p>
    <w:p w14:paraId="4232271B" w14:textId="1C3E3D63" w:rsidR="003447F4" w:rsidRDefault="00C50A1D" w:rsidP="00BD06F8">
      <w:pPr>
        <w:ind w:firstLine="0"/>
        <w:rPr>
          <w:b/>
          <w:bCs/>
          <w:szCs w:val="24"/>
        </w:rPr>
      </w:pPr>
      <w:r>
        <w:rPr>
          <w:b/>
          <w:bCs/>
          <w:szCs w:val="24"/>
        </w:rPr>
        <w:t>4</w:t>
      </w:r>
      <w:r w:rsidR="003447F4">
        <w:rPr>
          <w:b/>
          <w:bCs/>
          <w:szCs w:val="24"/>
        </w:rPr>
        <w:t xml:space="preserve"> </w:t>
      </w:r>
      <w:r w:rsidR="003447F4" w:rsidRPr="005571E9">
        <w:rPr>
          <w:b/>
          <w:bCs/>
          <w:szCs w:val="24"/>
        </w:rPr>
        <w:t>Resultados e Discussão</w:t>
      </w:r>
      <w:r w:rsidR="004660BB">
        <w:rPr>
          <w:b/>
          <w:bCs/>
          <w:szCs w:val="24"/>
        </w:rPr>
        <w:t xml:space="preserve"> </w:t>
      </w:r>
      <w:r w:rsidR="004660BB" w:rsidRPr="004660BB">
        <w:rPr>
          <w:color w:val="FF0000"/>
          <w:szCs w:val="24"/>
        </w:rPr>
        <w:t xml:space="preserve">(este item é </w:t>
      </w:r>
      <w:r w:rsidR="004660BB">
        <w:rPr>
          <w:color w:val="FF0000"/>
          <w:szCs w:val="24"/>
        </w:rPr>
        <w:t>obrigatório</w:t>
      </w:r>
      <w:r w:rsidR="004660BB" w:rsidRPr="004660BB">
        <w:rPr>
          <w:color w:val="FF0000"/>
          <w:szCs w:val="24"/>
        </w:rPr>
        <w:t>)</w:t>
      </w:r>
    </w:p>
    <w:p w14:paraId="58E6DD4E" w14:textId="77777777" w:rsidR="000A1BAF" w:rsidRDefault="000A1BAF" w:rsidP="00BD06F8">
      <w:pPr>
        <w:ind w:firstLine="709"/>
      </w:pPr>
    </w:p>
    <w:p w14:paraId="6F564A48" w14:textId="77777777" w:rsidR="003447F4" w:rsidRDefault="003447F4" w:rsidP="00BD06F8">
      <w:pPr>
        <w:ind w:firstLine="709"/>
      </w:pPr>
      <w:r>
        <w:t xml:space="preserve">Apresentar </w:t>
      </w:r>
      <w:r w:rsidRPr="003447F4">
        <w:rPr>
          <w:i/>
        </w:rPr>
        <w:t>prints</w:t>
      </w:r>
      <w:r>
        <w:t xml:space="preserve"> do sistema, explicando cada funcionalidade que foi implementada. Caso o sistema tenha sido implantado em algum usuário, coletar e </w:t>
      </w:r>
      <w:r>
        <w:lastRenderedPageBreak/>
        <w:t>descrever informações sobre o processo de implantação e os benefícios levantados pelo usuário sobre a utilização do software.</w:t>
      </w:r>
    </w:p>
    <w:p w14:paraId="7D3BEE8F" w14:textId="77777777" w:rsidR="003447F4" w:rsidRPr="003447F4" w:rsidRDefault="003447F4" w:rsidP="00BD06F8">
      <w:pPr>
        <w:ind w:firstLine="709"/>
        <w:rPr>
          <w:b/>
          <w:szCs w:val="24"/>
        </w:rPr>
      </w:pPr>
    </w:p>
    <w:p w14:paraId="672EED1B" w14:textId="77777777" w:rsidR="00487393" w:rsidRPr="005571E9" w:rsidRDefault="005571E9" w:rsidP="00BD06F8">
      <w:pPr>
        <w:ind w:firstLine="0"/>
        <w:jc w:val="center"/>
        <w:rPr>
          <w:b/>
          <w:szCs w:val="24"/>
        </w:rPr>
      </w:pPr>
      <w:r w:rsidRPr="005571E9">
        <w:rPr>
          <w:b/>
          <w:szCs w:val="24"/>
        </w:rPr>
        <w:t xml:space="preserve">Considerações </w:t>
      </w:r>
      <w:r>
        <w:rPr>
          <w:b/>
          <w:szCs w:val="24"/>
        </w:rPr>
        <w:t>f</w:t>
      </w:r>
      <w:r w:rsidRPr="005571E9">
        <w:rPr>
          <w:b/>
          <w:szCs w:val="24"/>
        </w:rPr>
        <w:t>inais</w:t>
      </w:r>
      <w:bookmarkEnd w:id="1"/>
    </w:p>
    <w:p w14:paraId="3B88899E" w14:textId="77777777" w:rsidR="00F12009" w:rsidRPr="005571E9" w:rsidRDefault="00F12009" w:rsidP="00BD06F8">
      <w:pPr>
        <w:ind w:firstLine="709"/>
        <w:rPr>
          <w:rFonts w:cs="Arial"/>
          <w:szCs w:val="24"/>
        </w:rPr>
      </w:pPr>
    </w:p>
    <w:p w14:paraId="3D717E28" w14:textId="77777777" w:rsidR="00AA5AB8" w:rsidRDefault="0044473D" w:rsidP="00BD06F8">
      <w:pPr>
        <w:ind w:firstLine="709"/>
        <w:rPr>
          <w:rFonts w:cs="Arial"/>
          <w:szCs w:val="24"/>
        </w:rPr>
      </w:pPr>
      <w:r>
        <w:rPr>
          <w:rFonts w:cs="Arial"/>
          <w:szCs w:val="24"/>
        </w:rPr>
        <w:t>R</w:t>
      </w:r>
      <w:r w:rsidRPr="0044473D">
        <w:rPr>
          <w:rFonts w:cs="Arial"/>
          <w:szCs w:val="24"/>
        </w:rPr>
        <w:t>elembrar quais foram objetivos iniciais, o que foi de fato desenvolvido, quais foram os principais desafios e quais serão os projetos futuros que poderão ser realizados</w:t>
      </w:r>
      <w:r w:rsidR="00AA5AB8">
        <w:rPr>
          <w:rFonts w:cs="Arial"/>
          <w:szCs w:val="24"/>
        </w:rPr>
        <w:t>.</w:t>
      </w:r>
    </w:p>
    <w:p w14:paraId="69E2BB2B" w14:textId="77777777" w:rsidR="005571E9" w:rsidRPr="005571E9" w:rsidRDefault="005571E9" w:rsidP="00BD06F8">
      <w:pPr>
        <w:ind w:firstLine="709"/>
        <w:rPr>
          <w:szCs w:val="24"/>
        </w:rPr>
      </w:pPr>
    </w:p>
    <w:p w14:paraId="1A8A572A" w14:textId="77777777" w:rsidR="00487393" w:rsidRPr="00811962" w:rsidRDefault="00F936E0" w:rsidP="00BD06F8">
      <w:pPr>
        <w:spacing w:line="240" w:lineRule="auto"/>
        <w:ind w:firstLine="0"/>
        <w:jc w:val="center"/>
        <w:rPr>
          <w:b/>
          <w:szCs w:val="28"/>
        </w:rPr>
      </w:pPr>
      <w:bookmarkStart w:id="2" w:name="_Toc434489513"/>
      <w:r w:rsidRPr="00811962">
        <w:rPr>
          <w:b/>
          <w:szCs w:val="28"/>
        </w:rPr>
        <w:t>Referências</w:t>
      </w:r>
      <w:bookmarkEnd w:id="2"/>
    </w:p>
    <w:p w14:paraId="57C0D796" w14:textId="77777777" w:rsidR="00811962" w:rsidRDefault="00811962" w:rsidP="00BD06F8">
      <w:pPr>
        <w:pStyle w:val="SemEspaamento"/>
        <w:jc w:val="both"/>
        <w:rPr>
          <w:rFonts w:ascii="Arial" w:hAnsi="Arial" w:cs="Arial"/>
          <w:sz w:val="24"/>
          <w:szCs w:val="24"/>
        </w:rPr>
      </w:pPr>
    </w:p>
    <w:p w14:paraId="22024BF3" w14:textId="4DDB5507" w:rsidR="00C726FD" w:rsidRDefault="00EE6563" w:rsidP="00BD06F8">
      <w:pPr>
        <w:pStyle w:val="SemEspaamento"/>
        <w:jc w:val="both"/>
        <w:rPr>
          <w:rFonts w:ascii="Arial" w:hAnsi="Arial" w:cs="Arial"/>
          <w:bCs/>
          <w:sz w:val="24"/>
          <w:szCs w:val="24"/>
        </w:rPr>
      </w:pPr>
      <w:r>
        <w:rPr>
          <w:rFonts w:ascii="Arial" w:hAnsi="Arial" w:cs="Arial"/>
          <w:bCs/>
          <w:sz w:val="24"/>
          <w:szCs w:val="24"/>
        </w:rPr>
        <w:t xml:space="preserve">BRASIL. Ministério da Saúde. </w:t>
      </w:r>
      <w:r>
        <w:rPr>
          <w:rFonts w:ascii="Arial" w:hAnsi="Arial" w:cs="Arial"/>
          <w:b/>
          <w:sz w:val="24"/>
          <w:szCs w:val="24"/>
        </w:rPr>
        <w:t xml:space="preserve">Diabetes Mellitus. </w:t>
      </w:r>
      <w:r>
        <w:rPr>
          <w:rFonts w:ascii="Arial" w:hAnsi="Arial" w:cs="Arial"/>
          <w:bCs/>
          <w:sz w:val="24"/>
          <w:szCs w:val="24"/>
        </w:rPr>
        <w:t>Brasília, 2006.</w:t>
      </w:r>
    </w:p>
    <w:p w14:paraId="7259CDE6" w14:textId="77777777" w:rsidR="00A57995" w:rsidRDefault="00A57995" w:rsidP="00BD06F8">
      <w:pPr>
        <w:pStyle w:val="SemEspaamento"/>
        <w:jc w:val="both"/>
        <w:rPr>
          <w:rFonts w:ascii="Arial" w:hAnsi="Arial" w:cs="Arial"/>
          <w:bCs/>
          <w:sz w:val="24"/>
          <w:szCs w:val="24"/>
        </w:rPr>
      </w:pPr>
    </w:p>
    <w:p w14:paraId="4399AC65" w14:textId="2ECA4834" w:rsidR="00A57995" w:rsidRDefault="00EE6563" w:rsidP="00BD06F8">
      <w:pPr>
        <w:pStyle w:val="SemEspaamento"/>
        <w:jc w:val="both"/>
        <w:rPr>
          <w:rFonts w:ascii="Arial" w:hAnsi="Arial" w:cs="Arial"/>
          <w:bCs/>
          <w:sz w:val="24"/>
          <w:szCs w:val="24"/>
        </w:rPr>
      </w:pPr>
      <w:r>
        <w:rPr>
          <w:rFonts w:ascii="Arial" w:hAnsi="Arial" w:cs="Arial"/>
          <w:bCs/>
          <w:sz w:val="24"/>
          <w:szCs w:val="24"/>
        </w:rPr>
        <w:t xml:space="preserve">BRASIL. Ministério da Saúde. </w:t>
      </w:r>
      <w:r>
        <w:rPr>
          <w:rFonts w:ascii="Arial" w:hAnsi="Arial" w:cs="Arial"/>
          <w:b/>
          <w:sz w:val="24"/>
          <w:szCs w:val="24"/>
        </w:rPr>
        <w:t xml:space="preserve">Relatório de Recomendações. </w:t>
      </w:r>
      <w:r>
        <w:rPr>
          <w:rFonts w:ascii="Arial" w:hAnsi="Arial" w:cs="Arial"/>
          <w:bCs/>
          <w:sz w:val="24"/>
          <w:szCs w:val="24"/>
        </w:rPr>
        <w:t>Brasília, 2009.</w:t>
      </w:r>
    </w:p>
    <w:p w14:paraId="2140CBE8" w14:textId="77777777" w:rsidR="00A57995" w:rsidRDefault="00A57995" w:rsidP="00BD06F8">
      <w:pPr>
        <w:pStyle w:val="SemEspaamento"/>
        <w:jc w:val="both"/>
        <w:rPr>
          <w:rStyle w:val="normaltextrun"/>
          <w:rFonts w:ascii="Arial" w:hAnsi="Arial" w:cs="Arial"/>
          <w:b/>
          <w:bCs/>
          <w:color w:val="000000"/>
          <w:sz w:val="24"/>
          <w:szCs w:val="24"/>
          <w:shd w:val="clear" w:color="auto" w:fill="FFFFFF"/>
        </w:rPr>
      </w:pPr>
    </w:p>
    <w:p w14:paraId="767A7508" w14:textId="5EB03E2B" w:rsidR="00A57995" w:rsidRPr="00A57995" w:rsidRDefault="00A57995" w:rsidP="00BD06F8">
      <w:pPr>
        <w:pStyle w:val="SemEspaamento"/>
        <w:jc w:val="both"/>
        <w:rPr>
          <w:rStyle w:val="eop"/>
          <w:rFonts w:ascii="Arial" w:hAnsi="Arial" w:cs="Arial"/>
          <w:color w:val="000000"/>
          <w:sz w:val="24"/>
          <w:szCs w:val="24"/>
          <w:shd w:val="clear" w:color="auto" w:fill="FFFFFF"/>
        </w:rPr>
      </w:pPr>
      <w:r w:rsidRPr="00A57995">
        <w:rPr>
          <w:rStyle w:val="normaltextrun"/>
          <w:rFonts w:ascii="Arial" w:hAnsi="Arial" w:cs="Arial"/>
          <w:color w:val="000000"/>
          <w:sz w:val="24"/>
          <w:szCs w:val="24"/>
          <w:shd w:val="clear" w:color="auto" w:fill="FFFFFF"/>
        </w:rPr>
        <w:t>BRASIL. Ministério da Saúde. </w:t>
      </w:r>
      <w:r w:rsidRPr="00A57995">
        <w:rPr>
          <w:rStyle w:val="normaltextrun"/>
          <w:rFonts w:ascii="Arial" w:hAnsi="Arial" w:cs="Arial"/>
          <w:b/>
          <w:bCs/>
          <w:color w:val="000000"/>
          <w:sz w:val="24"/>
          <w:szCs w:val="24"/>
          <w:shd w:val="clear" w:color="auto" w:fill="FFFFFF"/>
        </w:rPr>
        <w:t>RASTREAMENTO E DIAGNÓSTICO DE DIABETES MELLITUS GESTACIONAL NO BRASIL</w:t>
      </w:r>
      <w:r w:rsidRPr="00A57995">
        <w:rPr>
          <w:rStyle w:val="normaltextrun"/>
          <w:rFonts w:ascii="Arial" w:hAnsi="Arial" w:cs="Arial"/>
          <w:color w:val="000000"/>
          <w:sz w:val="24"/>
          <w:szCs w:val="24"/>
          <w:shd w:val="clear" w:color="auto" w:fill="FFFFFF"/>
        </w:rPr>
        <w:t>. Brasília, 2017. </w:t>
      </w:r>
      <w:r w:rsidRPr="00A57995">
        <w:rPr>
          <w:rStyle w:val="eop"/>
          <w:rFonts w:ascii="Arial" w:hAnsi="Arial" w:cs="Arial"/>
          <w:color w:val="000000"/>
          <w:sz w:val="24"/>
          <w:szCs w:val="24"/>
          <w:shd w:val="clear" w:color="auto" w:fill="FFFFFF"/>
        </w:rPr>
        <w:t> </w:t>
      </w:r>
    </w:p>
    <w:p w14:paraId="2A4DE0BF" w14:textId="77777777" w:rsidR="00A57995" w:rsidRDefault="00A57995" w:rsidP="00BD06F8">
      <w:pPr>
        <w:pStyle w:val="SemEspaamento"/>
        <w:jc w:val="both"/>
        <w:rPr>
          <w:rStyle w:val="normaltextrun"/>
          <w:rFonts w:ascii="Arial" w:hAnsi="Arial" w:cs="Arial"/>
          <w:b/>
          <w:bCs/>
          <w:color w:val="000000"/>
          <w:sz w:val="24"/>
          <w:szCs w:val="24"/>
          <w:shd w:val="clear" w:color="auto" w:fill="FFFFFF"/>
        </w:rPr>
      </w:pPr>
    </w:p>
    <w:p w14:paraId="7969710F" w14:textId="797772C2" w:rsidR="00EE6563" w:rsidRDefault="00A57995" w:rsidP="00BD06F8">
      <w:pPr>
        <w:pStyle w:val="SemEspaamento"/>
        <w:jc w:val="both"/>
        <w:rPr>
          <w:rStyle w:val="eop"/>
          <w:rFonts w:ascii="Arial" w:hAnsi="Arial" w:cs="Arial"/>
          <w:color w:val="000000"/>
          <w:sz w:val="24"/>
          <w:szCs w:val="24"/>
          <w:shd w:val="clear" w:color="auto" w:fill="FFFFFF"/>
        </w:rPr>
      </w:pPr>
      <w:r w:rsidRPr="00A57995">
        <w:rPr>
          <w:rStyle w:val="normaltextrun"/>
          <w:rFonts w:ascii="Arial" w:hAnsi="Arial" w:cs="Arial"/>
          <w:b/>
          <w:bCs/>
          <w:color w:val="000000"/>
          <w:sz w:val="24"/>
          <w:szCs w:val="24"/>
          <w:shd w:val="clear" w:color="auto" w:fill="FFFFFF"/>
        </w:rPr>
        <w:t>Manual oficial de contagem de carboidratos regional</w:t>
      </w:r>
      <w:r w:rsidRPr="00A57995">
        <w:rPr>
          <w:rStyle w:val="normaltextrun"/>
          <w:rFonts w:ascii="Arial" w:hAnsi="Arial" w:cs="Arial"/>
          <w:color w:val="000000"/>
          <w:sz w:val="24"/>
          <w:szCs w:val="24"/>
          <w:shd w:val="clear" w:color="auto" w:fill="FFFFFF"/>
        </w:rPr>
        <w:t> / Sociedade Brasileira de Diabetes, Departamento de Nutrição. – Rio de Janeiro: Dois C: Sociedade Brasileira de Diabetes, 2009 il.</w:t>
      </w:r>
      <w:r w:rsidRPr="00A57995">
        <w:rPr>
          <w:rStyle w:val="eop"/>
          <w:rFonts w:ascii="Arial" w:hAnsi="Arial" w:cs="Arial"/>
          <w:color w:val="000000"/>
          <w:sz w:val="24"/>
          <w:szCs w:val="24"/>
          <w:shd w:val="clear" w:color="auto" w:fill="FFFFFF"/>
        </w:rPr>
        <w:t> </w:t>
      </w:r>
    </w:p>
    <w:p w14:paraId="781B03ED" w14:textId="305F09A7" w:rsidR="00F65394" w:rsidRDefault="00F65394" w:rsidP="00BD06F8">
      <w:pPr>
        <w:spacing w:line="240" w:lineRule="auto"/>
        <w:ind w:firstLine="0"/>
        <w:rPr>
          <w:highlight w:val="yellow"/>
        </w:rPr>
      </w:pPr>
    </w:p>
    <w:p w14:paraId="24327564" w14:textId="18F4DF81" w:rsidR="00015424" w:rsidRPr="00025028" w:rsidRDefault="00025028" w:rsidP="00BD06F8">
      <w:pPr>
        <w:spacing w:line="240" w:lineRule="auto"/>
        <w:ind w:firstLine="0"/>
        <w:rPr>
          <w:rFonts w:cs="Arial"/>
          <w:color w:val="000000"/>
          <w:shd w:val="clear" w:color="auto" w:fill="FFFFFF"/>
        </w:rPr>
      </w:pPr>
      <w:r w:rsidRPr="00025028">
        <w:rPr>
          <w:rFonts w:cs="Arial"/>
          <w:color w:val="000000"/>
          <w:shd w:val="clear" w:color="auto" w:fill="FFFFFF"/>
        </w:rPr>
        <w:t>COIMBRA DE ARAÚJO, Everson. </w:t>
      </w:r>
      <w:r w:rsidRPr="00025028">
        <w:rPr>
          <w:rFonts w:cs="Arial"/>
          <w:b/>
          <w:bCs/>
          <w:color w:val="000000"/>
          <w:shd w:val="clear" w:color="auto" w:fill="FFFFFF"/>
        </w:rPr>
        <w:t>Artigo Invista em você! Saiba como a DevMedia pode ajudar sua carreira. A evolução da linguagem de programação C#</w:t>
      </w:r>
      <w:r w:rsidRPr="00025028">
        <w:rPr>
          <w:rFonts w:cs="Arial"/>
          <w:color w:val="000000"/>
          <w:shd w:val="clear" w:color="auto" w:fill="FFFFFF"/>
        </w:rPr>
        <w:t>. [</w:t>
      </w:r>
      <w:r w:rsidRPr="00025028">
        <w:rPr>
          <w:rFonts w:cs="Arial"/>
          <w:i/>
          <w:iCs/>
          <w:color w:val="000000"/>
          <w:shd w:val="clear" w:color="auto" w:fill="FFFFFF"/>
        </w:rPr>
        <w:t>S. l.</w:t>
      </w:r>
      <w:r w:rsidRPr="00025028">
        <w:rPr>
          <w:rFonts w:cs="Arial"/>
          <w:color w:val="000000"/>
          <w:shd w:val="clear" w:color="auto" w:fill="FFFFFF"/>
        </w:rPr>
        <w:t>], 2013. Disponível em: https://www.devmedia.com.br/a-evolucao-da-linguagem-de-programacao-csharp/28639. Acesso em: 15 out. 2021.</w:t>
      </w:r>
    </w:p>
    <w:p w14:paraId="052F293D" w14:textId="77777777" w:rsidR="00025028" w:rsidRDefault="00025028" w:rsidP="00BD06F8">
      <w:pPr>
        <w:spacing w:line="240" w:lineRule="auto"/>
        <w:ind w:firstLine="0"/>
        <w:rPr>
          <w:rFonts w:cs="Arial"/>
          <w:color w:val="000000"/>
          <w:shd w:val="clear" w:color="auto" w:fill="FFFFFF"/>
        </w:rPr>
      </w:pPr>
    </w:p>
    <w:p w14:paraId="0860F2EF" w14:textId="7950E9CD" w:rsidR="00015424" w:rsidRDefault="00015424" w:rsidP="00BD06F8">
      <w:pPr>
        <w:spacing w:line="240" w:lineRule="auto"/>
        <w:ind w:firstLine="0"/>
        <w:rPr>
          <w:rFonts w:cs="Arial"/>
          <w:color w:val="000000"/>
          <w:shd w:val="clear" w:color="auto" w:fill="FFFFFF"/>
        </w:rPr>
      </w:pPr>
      <w:r w:rsidRPr="00015424">
        <w:rPr>
          <w:rFonts w:cs="Arial"/>
          <w:color w:val="000000"/>
          <w:shd w:val="clear" w:color="auto" w:fill="FFFFFF"/>
        </w:rPr>
        <w:t>CRIS BRITO, Robson. </w:t>
      </w:r>
      <w:r w:rsidRPr="00015424">
        <w:rPr>
          <w:rFonts w:cs="Arial"/>
          <w:b/>
          <w:bCs/>
          <w:color w:val="000000"/>
          <w:shd w:val="clear" w:color="auto" w:fill="FFFFFF"/>
        </w:rPr>
        <w:t>Utilizando SQLite em aplicativos Android</w:t>
      </w:r>
      <w:r w:rsidRPr="00015424">
        <w:rPr>
          <w:rFonts w:cs="Arial"/>
          <w:color w:val="000000"/>
          <w:shd w:val="clear" w:color="auto" w:fill="FFFFFF"/>
        </w:rPr>
        <w:t>. [</w:t>
      </w:r>
      <w:r w:rsidRPr="00015424">
        <w:rPr>
          <w:rFonts w:cs="Arial"/>
          <w:i/>
          <w:iCs/>
          <w:color w:val="000000"/>
          <w:shd w:val="clear" w:color="auto" w:fill="FFFFFF"/>
        </w:rPr>
        <w:t>S. l.</w:t>
      </w:r>
      <w:r w:rsidRPr="00015424">
        <w:rPr>
          <w:rFonts w:cs="Arial"/>
          <w:color w:val="000000"/>
          <w:shd w:val="clear" w:color="auto" w:fill="FFFFFF"/>
        </w:rPr>
        <w:t>], 2015. Disponível em: https://www.devmedia.com.br/utilizando-sqlite-em-aplicativos-android/32117. Acesso em: 15 out. 2021.</w:t>
      </w:r>
    </w:p>
    <w:p w14:paraId="30264D58" w14:textId="4871E3CA" w:rsidR="00416237" w:rsidRDefault="00416237" w:rsidP="00BD06F8">
      <w:pPr>
        <w:spacing w:line="240" w:lineRule="auto"/>
        <w:ind w:firstLine="0"/>
        <w:rPr>
          <w:rFonts w:cs="Arial"/>
          <w:color w:val="000000"/>
          <w:shd w:val="clear" w:color="auto" w:fill="FFFFFF"/>
        </w:rPr>
      </w:pPr>
    </w:p>
    <w:p w14:paraId="543C8669" w14:textId="77777777" w:rsidR="00416237" w:rsidRPr="00015424" w:rsidRDefault="00416237" w:rsidP="00BD06F8">
      <w:pPr>
        <w:spacing w:line="240" w:lineRule="auto"/>
        <w:ind w:firstLine="0"/>
        <w:rPr>
          <w:rFonts w:cs="Arial"/>
          <w:highlight w:val="yellow"/>
        </w:rPr>
      </w:pPr>
    </w:p>
    <w:sectPr w:rsidR="00416237" w:rsidRPr="00015424" w:rsidSect="009B1E6C">
      <w:headerReference w:type="default" r:id="rId21"/>
      <w:footnotePr>
        <w:pos w:val="beneathText"/>
      </w:footnotePr>
      <w:type w:val="continuous"/>
      <w:pgSz w:w="11905" w:h="16837"/>
      <w:pgMar w:top="1701" w:right="1134" w:bottom="1134" w:left="1701"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190D9" w14:textId="77777777" w:rsidR="008C691B" w:rsidRDefault="008C691B">
      <w:pPr>
        <w:spacing w:line="240" w:lineRule="auto"/>
      </w:pPr>
      <w:r>
        <w:separator/>
      </w:r>
    </w:p>
  </w:endnote>
  <w:endnote w:type="continuationSeparator" w:id="0">
    <w:p w14:paraId="47C9DEA7" w14:textId="77777777" w:rsidR="008C691B" w:rsidRDefault="008C69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OpenSymbol">
    <w:altName w:val="Calibri"/>
    <w:charset w:val="00"/>
    <w:family w:val="auto"/>
    <w:pitch w:val="variable"/>
    <w:sig w:usb0="800000AF" w:usb1="1001ECEA"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DejaVu Sans">
    <w:charset w:val="00"/>
    <w:family w:val="swiss"/>
    <w:pitch w:val="variable"/>
    <w:sig w:usb0="E7002EFF" w:usb1="D200FDFF" w:usb2="0A246029" w:usb3="00000000" w:csb0="8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7426" w14:textId="77777777" w:rsidR="008C691B" w:rsidRDefault="008C691B" w:rsidP="00AC047F">
      <w:pPr>
        <w:spacing w:line="240" w:lineRule="auto"/>
        <w:ind w:firstLine="0"/>
        <w:jc w:val="left"/>
      </w:pPr>
      <w:r>
        <w:separator/>
      </w:r>
    </w:p>
  </w:footnote>
  <w:footnote w:type="continuationSeparator" w:id="0">
    <w:p w14:paraId="368CDB15" w14:textId="77777777" w:rsidR="008C691B" w:rsidRDefault="008C69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D7232" w14:textId="77777777" w:rsidR="00463A96" w:rsidRDefault="00463A96">
    <w:pPr>
      <w:pStyle w:val="Cabealho"/>
      <w:jc w:val="right"/>
    </w:pPr>
  </w:p>
  <w:p w14:paraId="2093CA67" w14:textId="77777777" w:rsidR="00463A96" w:rsidRDefault="00463A9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B60E4" w14:textId="77777777" w:rsidR="00463A96" w:rsidRDefault="00463A96">
    <w:pPr>
      <w:pStyle w:val="Cabealho"/>
      <w:jc w:val="right"/>
    </w:pPr>
    <w:r>
      <w:fldChar w:fldCharType="begin"/>
    </w:r>
    <w:r>
      <w:instrText>PAGE   \* MERGEFORMAT</w:instrText>
    </w:r>
    <w:r>
      <w:fldChar w:fldCharType="separate"/>
    </w:r>
    <w:r w:rsidR="00B73F4F">
      <w:rPr>
        <w:noProof/>
      </w:rPr>
      <w:t>20</w:t>
    </w:r>
    <w:r>
      <w:fldChar w:fldCharType="end"/>
    </w:r>
  </w:p>
  <w:p w14:paraId="20BD9A1A" w14:textId="77777777" w:rsidR="00463A96" w:rsidRDefault="00463A9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822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lvl w:ilvl="0">
      <w:start w:val="1"/>
      <w:numFmt w:val="decimal"/>
      <w:pStyle w:val="Ttulo2"/>
      <w:lvlText w:val="%1 "/>
      <w:lvlJc w:val="left"/>
      <w:pPr>
        <w:tabs>
          <w:tab w:val="num" w:pos="0"/>
        </w:tabs>
        <w:ind w:left="720" w:hanging="360"/>
      </w:pPr>
    </w:lvl>
  </w:abstractNum>
  <w:abstractNum w:abstractNumId="2" w15:restartNumberingAfterBreak="0">
    <w:nsid w:val="00000002"/>
    <w:multiLevelType w:val="multilevel"/>
    <w:tmpl w:val="00000002"/>
    <w:name w:val="WW8Num15"/>
    <w:lvl w:ilvl="0">
      <w:start w:val="1"/>
      <w:numFmt w:val="decimal"/>
      <w:pStyle w:val="0-TitCap1"/>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suff w:val="space"/>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00000003"/>
    <w:multiLevelType w:val="multilevel"/>
    <w:tmpl w:val="00000003"/>
    <w:name w:val="WW8Num17"/>
    <w:lvl w:ilvl="0">
      <w:start w:val="1"/>
      <w:numFmt w:val="decimal"/>
      <w:pStyle w:val="0-TitTextoComNum"/>
      <w:suff w:val="space"/>
      <w:lvlText w:val="%1 "/>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04"/>
    <w:multiLevelType w:val="singleLevel"/>
    <w:tmpl w:val="00000004"/>
    <w:name w:val="WW8Num20"/>
    <w:lvl w:ilvl="0">
      <w:start w:val="1"/>
      <w:numFmt w:val="decimal"/>
      <w:pStyle w:val="0-SubTitComNum"/>
      <w:lvlText w:val="%1 "/>
      <w:lvlJc w:val="left"/>
      <w:pPr>
        <w:tabs>
          <w:tab w:val="num" w:pos="0"/>
        </w:tabs>
        <w:ind w:left="720" w:hanging="360"/>
      </w:pPr>
    </w:lvl>
  </w:abstractNum>
  <w:abstractNum w:abstractNumId="5" w15:restartNumberingAfterBreak="0">
    <w:nsid w:val="0C793541"/>
    <w:multiLevelType w:val="hybridMultilevel"/>
    <w:tmpl w:val="5558AB90"/>
    <w:lvl w:ilvl="0" w:tplc="1876C844">
      <w:start w:val="1"/>
      <w:numFmt w:val="decimal"/>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0EEA6AE3"/>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8B3511B"/>
    <w:multiLevelType w:val="hybridMultilevel"/>
    <w:tmpl w:val="E2487990"/>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C094CAB"/>
    <w:multiLevelType w:val="hybridMultilevel"/>
    <w:tmpl w:val="2CAE9892"/>
    <w:lvl w:ilvl="0" w:tplc="9FD08D74">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DE931FD"/>
    <w:multiLevelType w:val="multilevel"/>
    <w:tmpl w:val="E682A898"/>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F9243B"/>
    <w:multiLevelType w:val="hybridMultilevel"/>
    <w:tmpl w:val="98D241AE"/>
    <w:lvl w:ilvl="0" w:tplc="D4A65AAA">
      <w:start w:val="10"/>
      <w:numFmt w:val="bullet"/>
      <w:lvlText w:val=""/>
      <w:lvlJc w:val="left"/>
      <w:pPr>
        <w:ind w:left="720" w:hanging="360"/>
      </w:pPr>
      <w:rPr>
        <w:rFonts w:ascii="Symbol" w:eastAsia="Times New Roman" w:hAnsi="Symbol" w:cs="Arial" w:hint="default"/>
        <w:color w:val="000000"/>
        <w:sz w:val="2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2E8E4498"/>
    <w:multiLevelType w:val="multilevel"/>
    <w:tmpl w:val="99246E38"/>
    <w:lvl w:ilvl="0">
      <w:start w:val="1"/>
      <w:numFmt w:val="decimal"/>
      <w:lvlText w:val="%1."/>
      <w:lvlJc w:val="left"/>
      <w:pPr>
        <w:ind w:left="720" w:hanging="360"/>
      </w:pPr>
      <w:rPr>
        <w:rFonts w:hint="default"/>
      </w:rPr>
    </w:lvl>
    <w:lvl w:ilvl="1">
      <w:start w:val="1"/>
      <w:numFmt w:val="decimal"/>
      <w:isLgl/>
      <w:lvlText w:val="%1.%2"/>
      <w:lvlJc w:val="left"/>
      <w:pPr>
        <w:ind w:left="1134" w:hanging="600"/>
      </w:pPr>
      <w:rPr>
        <w:rFonts w:hint="default"/>
      </w:rPr>
    </w:lvl>
    <w:lvl w:ilvl="2">
      <w:start w:val="2"/>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552" w:hanging="1800"/>
      </w:pPr>
      <w:rPr>
        <w:rFonts w:hint="default"/>
      </w:rPr>
    </w:lvl>
  </w:abstractNum>
  <w:abstractNum w:abstractNumId="12" w15:restartNumberingAfterBreak="0">
    <w:nsid w:val="3EF03C6F"/>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44C91BDA"/>
    <w:multiLevelType w:val="singleLevel"/>
    <w:tmpl w:val="D9B244CC"/>
    <w:lvl w:ilvl="0">
      <w:start w:val="1"/>
      <w:numFmt w:val="bullet"/>
      <w:pStyle w:val="RME-Resumo"/>
      <w:lvlText w:val=""/>
      <w:lvlJc w:val="left"/>
      <w:pPr>
        <w:tabs>
          <w:tab w:val="num" w:pos="360"/>
        </w:tabs>
        <w:ind w:left="227" w:hanging="227"/>
      </w:pPr>
      <w:rPr>
        <w:rFonts w:ascii="Wingdings" w:hAnsi="Wingdings" w:hint="default"/>
        <w:b w:val="0"/>
        <w:i w:val="0"/>
        <w:strike w:val="0"/>
        <w:dstrike w:val="0"/>
        <w:sz w:val="20"/>
        <w:u w:val="none"/>
        <w:effect w:val="none"/>
      </w:rPr>
    </w:lvl>
  </w:abstractNum>
  <w:abstractNum w:abstractNumId="14" w15:restartNumberingAfterBreak="0">
    <w:nsid w:val="4B9F5A50"/>
    <w:multiLevelType w:val="hybridMultilevel"/>
    <w:tmpl w:val="DF148F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D1019B5"/>
    <w:multiLevelType w:val="hybridMultilevel"/>
    <w:tmpl w:val="FAE01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53424C0A"/>
    <w:multiLevelType w:val="hybridMultilevel"/>
    <w:tmpl w:val="2DB24B08"/>
    <w:lvl w:ilvl="0" w:tplc="49A83A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59D92A1C"/>
    <w:multiLevelType w:val="multilevel"/>
    <w:tmpl w:val="93083892"/>
    <w:lvl w:ilvl="0">
      <w:start w:val="1"/>
      <w:numFmt w:val="decimal"/>
      <w:pStyle w:val="0-TituloNivel1"/>
      <w:suff w:val="space"/>
      <w:lvlText w:val="%1"/>
      <w:lvlJc w:val="left"/>
      <w:pPr>
        <w:ind w:left="360" w:hanging="360"/>
      </w:pPr>
      <w:rPr>
        <w:rFonts w:ascii="Arial" w:hAnsi="Arial" w:hint="default"/>
        <w:b/>
        <w:i w:val="0"/>
        <w:sz w:val="24"/>
      </w:rPr>
    </w:lvl>
    <w:lvl w:ilvl="1">
      <w:start w:val="1"/>
      <w:numFmt w:val="decimal"/>
      <w:pStyle w:val="0-TituloNivel2"/>
      <w:suff w:val="space"/>
      <w:lvlText w:val="%1.%2"/>
      <w:lvlJc w:val="left"/>
      <w:pPr>
        <w:ind w:left="720" w:hanging="720"/>
      </w:pPr>
      <w:rPr>
        <w:rFonts w:ascii="Arial" w:hAnsi="Arial" w:hint="default"/>
        <w:b w:val="0"/>
        <w:i w:val="0"/>
        <w:sz w:val="24"/>
      </w:rPr>
    </w:lvl>
    <w:lvl w:ilvl="2">
      <w:start w:val="1"/>
      <w:numFmt w:val="decimal"/>
      <w:pStyle w:val="0-TituloNivel3"/>
      <w:suff w:val="space"/>
      <w:lvlText w:val="%1.%2.%3"/>
      <w:lvlJc w:val="left"/>
      <w:pPr>
        <w:ind w:left="794" w:hanging="794"/>
      </w:pPr>
      <w:rPr>
        <w:rFonts w:ascii="Arial" w:hAnsi="Arial" w:hint="default"/>
        <w:b w:val="0"/>
        <w:i w:val="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4F310A"/>
    <w:multiLevelType w:val="hybridMultilevel"/>
    <w:tmpl w:val="84288C0A"/>
    <w:lvl w:ilvl="0" w:tplc="C5A4C49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5C526F87"/>
    <w:multiLevelType w:val="hybridMultilevel"/>
    <w:tmpl w:val="6CE8578C"/>
    <w:lvl w:ilvl="0" w:tplc="508A3108">
      <w:start w:val="1"/>
      <w:numFmt w:val="decimal"/>
      <w:lvlText w:val="%1."/>
      <w:lvlJc w:val="left"/>
      <w:pPr>
        <w:ind w:left="502" w:hanging="360"/>
      </w:pPr>
      <w:rPr>
        <w:rFonts w:hint="default"/>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0" w15:restartNumberingAfterBreak="0">
    <w:nsid w:val="5E010AB6"/>
    <w:multiLevelType w:val="hybridMultilevel"/>
    <w:tmpl w:val="116014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6E16225B"/>
    <w:multiLevelType w:val="hybridMultilevel"/>
    <w:tmpl w:val="13BC6A5C"/>
    <w:lvl w:ilvl="0" w:tplc="FA6CC3DA">
      <w:numFmt w:val="bullet"/>
      <w:lvlText w:val=""/>
      <w:lvlJc w:val="left"/>
      <w:pPr>
        <w:ind w:left="1778" w:hanging="360"/>
      </w:pPr>
      <w:rPr>
        <w:rFonts w:ascii="Symbol" w:eastAsia="Times New Roman" w:hAnsi="Symbol" w:cs="Times New Roman"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22" w15:restartNumberingAfterBreak="0">
    <w:nsid w:val="76BE178D"/>
    <w:multiLevelType w:val="hybridMultilevel"/>
    <w:tmpl w:val="2CAE9892"/>
    <w:lvl w:ilvl="0" w:tplc="9FD08D74">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79713732"/>
    <w:multiLevelType w:val="hybridMultilevel"/>
    <w:tmpl w:val="D5547784"/>
    <w:lvl w:ilvl="0" w:tplc="A49C6DBA">
      <w:start w:val="10"/>
      <w:numFmt w:val="bullet"/>
      <w:lvlText w:val=""/>
      <w:lvlJc w:val="left"/>
      <w:pPr>
        <w:ind w:left="720" w:hanging="360"/>
      </w:pPr>
      <w:rPr>
        <w:rFonts w:ascii="Symbol" w:eastAsia="Times New Roman" w:hAnsi="Symbo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21"/>
  </w:num>
  <w:num w:numId="6">
    <w:abstractNumId w:val="5"/>
  </w:num>
  <w:num w:numId="7">
    <w:abstractNumId w:val="0"/>
  </w:num>
  <w:num w:numId="8">
    <w:abstractNumId w:val="15"/>
  </w:num>
  <w:num w:numId="9">
    <w:abstractNumId w:val="20"/>
  </w:num>
  <w:num w:numId="10">
    <w:abstractNumId w:val="13"/>
  </w:num>
  <w:num w:numId="11">
    <w:abstractNumId w:val="9"/>
  </w:num>
  <w:num w:numId="12">
    <w:abstractNumId w:val="19"/>
  </w:num>
  <w:num w:numId="13">
    <w:abstractNumId w:val="8"/>
  </w:num>
  <w:num w:numId="14">
    <w:abstractNumId w:val="18"/>
  </w:num>
  <w:num w:numId="15">
    <w:abstractNumId w:val="22"/>
  </w:num>
  <w:num w:numId="16">
    <w:abstractNumId w:val="7"/>
  </w:num>
  <w:num w:numId="17">
    <w:abstractNumId w:val="16"/>
  </w:num>
  <w:num w:numId="18">
    <w:abstractNumId w:val="6"/>
  </w:num>
  <w:num w:numId="19">
    <w:abstractNumId w:val="12"/>
  </w:num>
  <w:num w:numId="20">
    <w:abstractNumId w:val="17"/>
  </w:num>
  <w:num w:numId="21">
    <w:abstractNumId w:val="23"/>
  </w:num>
  <w:num w:numId="22">
    <w:abstractNumId w:val="10"/>
  </w:num>
  <w:num w:numId="23">
    <w:abstractNumId w:val="11"/>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593"/>
    <w:rsid w:val="00002BAB"/>
    <w:rsid w:val="000037F4"/>
    <w:rsid w:val="00006D7E"/>
    <w:rsid w:val="00015424"/>
    <w:rsid w:val="00017142"/>
    <w:rsid w:val="00020D4C"/>
    <w:rsid w:val="00025028"/>
    <w:rsid w:val="00026DD6"/>
    <w:rsid w:val="000352E7"/>
    <w:rsid w:val="00040764"/>
    <w:rsid w:val="00043528"/>
    <w:rsid w:val="00050583"/>
    <w:rsid w:val="0005638D"/>
    <w:rsid w:val="00056D5A"/>
    <w:rsid w:val="00060B2E"/>
    <w:rsid w:val="00061666"/>
    <w:rsid w:val="00063A2D"/>
    <w:rsid w:val="00071EE1"/>
    <w:rsid w:val="000726F0"/>
    <w:rsid w:val="00072C84"/>
    <w:rsid w:val="00073143"/>
    <w:rsid w:val="00076651"/>
    <w:rsid w:val="00080AAE"/>
    <w:rsid w:val="0008248B"/>
    <w:rsid w:val="00082D49"/>
    <w:rsid w:val="00086163"/>
    <w:rsid w:val="0008752C"/>
    <w:rsid w:val="00092CE1"/>
    <w:rsid w:val="000A1072"/>
    <w:rsid w:val="000A1BAF"/>
    <w:rsid w:val="000B3A3A"/>
    <w:rsid w:val="000C5BF7"/>
    <w:rsid w:val="000D2574"/>
    <w:rsid w:val="000D2B28"/>
    <w:rsid w:val="000D52C4"/>
    <w:rsid w:val="000E0D5B"/>
    <w:rsid w:val="000E3DF3"/>
    <w:rsid w:val="000E7778"/>
    <w:rsid w:val="000F1D0D"/>
    <w:rsid w:val="00102214"/>
    <w:rsid w:val="001027B6"/>
    <w:rsid w:val="0011367D"/>
    <w:rsid w:val="001155B1"/>
    <w:rsid w:val="00117B24"/>
    <w:rsid w:val="00123BF6"/>
    <w:rsid w:val="00126741"/>
    <w:rsid w:val="001317CF"/>
    <w:rsid w:val="001363C5"/>
    <w:rsid w:val="00136F83"/>
    <w:rsid w:val="001419D2"/>
    <w:rsid w:val="001467FC"/>
    <w:rsid w:val="00153062"/>
    <w:rsid w:val="00154EFB"/>
    <w:rsid w:val="00161BF4"/>
    <w:rsid w:val="0016652C"/>
    <w:rsid w:val="00167E50"/>
    <w:rsid w:val="00170F70"/>
    <w:rsid w:val="001711E5"/>
    <w:rsid w:val="00172704"/>
    <w:rsid w:val="00180715"/>
    <w:rsid w:val="001833D9"/>
    <w:rsid w:val="00185BEF"/>
    <w:rsid w:val="001A2936"/>
    <w:rsid w:val="001B054B"/>
    <w:rsid w:val="001B4D32"/>
    <w:rsid w:val="001B66D4"/>
    <w:rsid w:val="001B7153"/>
    <w:rsid w:val="001D0669"/>
    <w:rsid w:val="001E0335"/>
    <w:rsid w:val="001E0837"/>
    <w:rsid w:val="001E095C"/>
    <w:rsid w:val="001E1227"/>
    <w:rsid w:val="001E2ABB"/>
    <w:rsid w:val="001E2DD8"/>
    <w:rsid w:val="001E7914"/>
    <w:rsid w:val="001F0283"/>
    <w:rsid w:val="001F6E92"/>
    <w:rsid w:val="001F77AA"/>
    <w:rsid w:val="002165B4"/>
    <w:rsid w:val="00221861"/>
    <w:rsid w:val="00227419"/>
    <w:rsid w:val="002275AE"/>
    <w:rsid w:val="00227FB5"/>
    <w:rsid w:val="00240B18"/>
    <w:rsid w:val="00251264"/>
    <w:rsid w:val="00252125"/>
    <w:rsid w:val="00254EE6"/>
    <w:rsid w:val="00262F3B"/>
    <w:rsid w:val="002661AD"/>
    <w:rsid w:val="0026777B"/>
    <w:rsid w:val="002717F5"/>
    <w:rsid w:val="00272823"/>
    <w:rsid w:val="00273317"/>
    <w:rsid w:val="00284107"/>
    <w:rsid w:val="0029132C"/>
    <w:rsid w:val="00294508"/>
    <w:rsid w:val="002A4080"/>
    <w:rsid w:val="002B2B2E"/>
    <w:rsid w:val="002B3E7C"/>
    <w:rsid w:val="002B4C07"/>
    <w:rsid w:val="002B6ED8"/>
    <w:rsid w:val="002C0EF1"/>
    <w:rsid w:val="002C1365"/>
    <w:rsid w:val="002C6C3E"/>
    <w:rsid w:val="002D3CD1"/>
    <w:rsid w:val="002E1EC3"/>
    <w:rsid w:val="002E560C"/>
    <w:rsid w:val="002E5EE0"/>
    <w:rsid w:val="002F03A6"/>
    <w:rsid w:val="002F0C7D"/>
    <w:rsid w:val="002F30AD"/>
    <w:rsid w:val="002F64C3"/>
    <w:rsid w:val="003043E1"/>
    <w:rsid w:val="00305CDB"/>
    <w:rsid w:val="00315BA0"/>
    <w:rsid w:val="00315CA7"/>
    <w:rsid w:val="003177E9"/>
    <w:rsid w:val="003245FE"/>
    <w:rsid w:val="00325835"/>
    <w:rsid w:val="00326437"/>
    <w:rsid w:val="00331939"/>
    <w:rsid w:val="003447F4"/>
    <w:rsid w:val="00344E3F"/>
    <w:rsid w:val="00351A43"/>
    <w:rsid w:val="00355852"/>
    <w:rsid w:val="003657A7"/>
    <w:rsid w:val="00381542"/>
    <w:rsid w:val="00391AAC"/>
    <w:rsid w:val="00391E1F"/>
    <w:rsid w:val="003928C0"/>
    <w:rsid w:val="00393034"/>
    <w:rsid w:val="00394337"/>
    <w:rsid w:val="0039493F"/>
    <w:rsid w:val="0039553A"/>
    <w:rsid w:val="003A141E"/>
    <w:rsid w:val="003B4489"/>
    <w:rsid w:val="003B7784"/>
    <w:rsid w:val="003C2377"/>
    <w:rsid w:val="003C2E49"/>
    <w:rsid w:val="003D4EF2"/>
    <w:rsid w:val="003E17E1"/>
    <w:rsid w:val="003F0B65"/>
    <w:rsid w:val="0040124F"/>
    <w:rsid w:val="00406E42"/>
    <w:rsid w:val="00407DC1"/>
    <w:rsid w:val="00416237"/>
    <w:rsid w:val="00416768"/>
    <w:rsid w:val="00421934"/>
    <w:rsid w:val="00427593"/>
    <w:rsid w:val="004358CA"/>
    <w:rsid w:val="00436427"/>
    <w:rsid w:val="00436725"/>
    <w:rsid w:val="0044473D"/>
    <w:rsid w:val="00445643"/>
    <w:rsid w:val="004532D0"/>
    <w:rsid w:val="00463A96"/>
    <w:rsid w:val="00465189"/>
    <w:rsid w:val="004660BB"/>
    <w:rsid w:val="004756CA"/>
    <w:rsid w:val="00475763"/>
    <w:rsid w:val="00476CD4"/>
    <w:rsid w:val="00487393"/>
    <w:rsid w:val="00487AFB"/>
    <w:rsid w:val="00497D6F"/>
    <w:rsid w:val="004A569F"/>
    <w:rsid w:val="004B25B8"/>
    <w:rsid w:val="004B5347"/>
    <w:rsid w:val="004B722C"/>
    <w:rsid w:val="004B79FA"/>
    <w:rsid w:val="004C7DD0"/>
    <w:rsid w:val="004D563B"/>
    <w:rsid w:val="004D7A7C"/>
    <w:rsid w:val="004E399E"/>
    <w:rsid w:val="004E46D3"/>
    <w:rsid w:val="004E57A2"/>
    <w:rsid w:val="004E6009"/>
    <w:rsid w:val="004F4164"/>
    <w:rsid w:val="00501C6E"/>
    <w:rsid w:val="00502156"/>
    <w:rsid w:val="00502697"/>
    <w:rsid w:val="0050271E"/>
    <w:rsid w:val="00503630"/>
    <w:rsid w:val="005135EA"/>
    <w:rsid w:val="00516635"/>
    <w:rsid w:val="0051713C"/>
    <w:rsid w:val="00521763"/>
    <w:rsid w:val="0052722D"/>
    <w:rsid w:val="00530CB2"/>
    <w:rsid w:val="005418CC"/>
    <w:rsid w:val="00543A94"/>
    <w:rsid w:val="0054712A"/>
    <w:rsid w:val="00553354"/>
    <w:rsid w:val="005571E9"/>
    <w:rsid w:val="00563DBE"/>
    <w:rsid w:val="00564E0B"/>
    <w:rsid w:val="00566335"/>
    <w:rsid w:val="0057537C"/>
    <w:rsid w:val="00576FD0"/>
    <w:rsid w:val="00586740"/>
    <w:rsid w:val="00586B9D"/>
    <w:rsid w:val="00597416"/>
    <w:rsid w:val="005A0B4C"/>
    <w:rsid w:val="005A6C40"/>
    <w:rsid w:val="005B4288"/>
    <w:rsid w:val="005C75AC"/>
    <w:rsid w:val="005D52EB"/>
    <w:rsid w:val="005D61D4"/>
    <w:rsid w:val="005D70A1"/>
    <w:rsid w:val="005E2A41"/>
    <w:rsid w:val="005F0EE4"/>
    <w:rsid w:val="005F395D"/>
    <w:rsid w:val="005F6D29"/>
    <w:rsid w:val="00610433"/>
    <w:rsid w:val="00615DAB"/>
    <w:rsid w:val="00622ED1"/>
    <w:rsid w:val="00624FDA"/>
    <w:rsid w:val="006316D6"/>
    <w:rsid w:val="006340D0"/>
    <w:rsid w:val="0064019C"/>
    <w:rsid w:val="006411D2"/>
    <w:rsid w:val="0064162D"/>
    <w:rsid w:val="0064439E"/>
    <w:rsid w:val="00667173"/>
    <w:rsid w:val="00675635"/>
    <w:rsid w:val="006773E5"/>
    <w:rsid w:val="00684770"/>
    <w:rsid w:val="006858C2"/>
    <w:rsid w:val="006957C4"/>
    <w:rsid w:val="006A2975"/>
    <w:rsid w:val="006A3463"/>
    <w:rsid w:val="006A3DB9"/>
    <w:rsid w:val="006A709F"/>
    <w:rsid w:val="006A7985"/>
    <w:rsid w:val="006B0A93"/>
    <w:rsid w:val="006C0A77"/>
    <w:rsid w:val="006C19B9"/>
    <w:rsid w:val="006C6647"/>
    <w:rsid w:val="006D3A8C"/>
    <w:rsid w:val="006E2006"/>
    <w:rsid w:val="006E3700"/>
    <w:rsid w:val="006E6D6F"/>
    <w:rsid w:val="006F1D6B"/>
    <w:rsid w:val="006F1EEB"/>
    <w:rsid w:val="006F7626"/>
    <w:rsid w:val="00701700"/>
    <w:rsid w:val="007123F7"/>
    <w:rsid w:val="00712918"/>
    <w:rsid w:val="00717DF0"/>
    <w:rsid w:val="0072016A"/>
    <w:rsid w:val="00724A7A"/>
    <w:rsid w:val="007302BC"/>
    <w:rsid w:val="00731ED8"/>
    <w:rsid w:val="007365ED"/>
    <w:rsid w:val="0076262E"/>
    <w:rsid w:val="00762A53"/>
    <w:rsid w:val="0076519C"/>
    <w:rsid w:val="007712DE"/>
    <w:rsid w:val="00776386"/>
    <w:rsid w:val="007774B1"/>
    <w:rsid w:val="00781A50"/>
    <w:rsid w:val="00791C12"/>
    <w:rsid w:val="00793D0A"/>
    <w:rsid w:val="00794773"/>
    <w:rsid w:val="00796ACB"/>
    <w:rsid w:val="007B0A68"/>
    <w:rsid w:val="007C5E7C"/>
    <w:rsid w:val="007C7BB2"/>
    <w:rsid w:val="007F027B"/>
    <w:rsid w:val="007F038A"/>
    <w:rsid w:val="007F041C"/>
    <w:rsid w:val="007F5685"/>
    <w:rsid w:val="007F71FA"/>
    <w:rsid w:val="008006F9"/>
    <w:rsid w:val="00800839"/>
    <w:rsid w:val="0081142B"/>
    <w:rsid w:val="00811962"/>
    <w:rsid w:val="00816168"/>
    <w:rsid w:val="008165E2"/>
    <w:rsid w:val="00824156"/>
    <w:rsid w:val="00827FD3"/>
    <w:rsid w:val="0083009A"/>
    <w:rsid w:val="00832604"/>
    <w:rsid w:val="00835230"/>
    <w:rsid w:val="0083678F"/>
    <w:rsid w:val="00836FD5"/>
    <w:rsid w:val="00837BBE"/>
    <w:rsid w:val="00840257"/>
    <w:rsid w:val="00845DC3"/>
    <w:rsid w:val="008534E3"/>
    <w:rsid w:val="008547E0"/>
    <w:rsid w:val="008613BE"/>
    <w:rsid w:val="008620B1"/>
    <w:rsid w:val="008637B1"/>
    <w:rsid w:val="008747B2"/>
    <w:rsid w:val="00874B36"/>
    <w:rsid w:val="00881E03"/>
    <w:rsid w:val="00882BA5"/>
    <w:rsid w:val="0088300A"/>
    <w:rsid w:val="008833E5"/>
    <w:rsid w:val="00884479"/>
    <w:rsid w:val="008879E9"/>
    <w:rsid w:val="00892B85"/>
    <w:rsid w:val="00894949"/>
    <w:rsid w:val="008A1434"/>
    <w:rsid w:val="008A1EDE"/>
    <w:rsid w:val="008B0367"/>
    <w:rsid w:val="008B08AC"/>
    <w:rsid w:val="008B08B2"/>
    <w:rsid w:val="008B1E7E"/>
    <w:rsid w:val="008B25D7"/>
    <w:rsid w:val="008B3154"/>
    <w:rsid w:val="008B4059"/>
    <w:rsid w:val="008B4E6F"/>
    <w:rsid w:val="008B5D68"/>
    <w:rsid w:val="008B768E"/>
    <w:rsid w:val="008C691B"/>
    <w:rsid w:val="008D1828"/>
    <w:rsid w:val="008D290D"/>
    <w:rsid w:val="008D42DD"/>
    <w:rsid w:val="008D5E06"/>
    <w:rsid w:val="008D5F39"/>
    <w:rsid w:val="008D61C0"/>
    <w:rsid w:val="008E2F78"/>
    <w:rsid w:val="008E40AA"/>
    <w:rsid w:val="008F2B09"/>
    <w:rsid w:val="008F4753"/>
    <w:rsid w:val="008F52E2"/>
    <w:rsid w:val="009116B4"/>
    <w:rsid w:val="009144F1"/>
    <w:rsid w:val="00924765"/>
    <w:rsid w:val="009253F4"/>
    <w:rsid w:val="009301D0"/>
    <w:rsid w:val="00930F91"/>
    <w:rsid w:val="009408DF"/>
    <w:rsid w:val="00945794"/>
    <w:rsid w:val="009460AC"/>
    <w:rsid w:val="009510A8"/>
    <w:rsid w:val="0095587F"/>
    <w:rsid w:val="00956C21"/>
    <w:rsid w:val="00961155"/>
    <w:rsid w:val="009635B2"/>
    <w:rsid w:val="0097651B"/>
    <w:rsid w:val="009829FA"/>
    <w:rsid w:val="00983566"/>
    <w:rsid w:val="0098578D"/>
    <w:rsid w:val="0098776F"/>
    <w:rsid w:val="00995478"/>
    <w:rsid w:val="00995ABB"/>
    <w:rsid w:val="009965A1"/>
    <w:rsid w:val="009A543B"/>
    <w:rsid w:val="009B196A"/>
    <w:rsid w:val="009B1E6C"/>
    <w:rsid w:val="009B354D"/>
    <w:rsid w:val="009B3E09"/>
    <w:rsid w:val="009B423C"/>
    <w:rsid w:val="009C2B16"/>
    <w:rsid w:val="009C30F3"/>
    <w:rsid w:val="009C5421"/>
    <w:rsid w:val="009D02AF"/>
    <w:rsid w:val="009D358A"/>
    <w:rsid w:val="009D79D9"/>
    <w:rsid w:val="009E0659"/>
    <w:rsid w:val="009E1243"/>
    <w:rsid w:val="009E2873"/>
    <w:rsid w:val="009E3E49"/>
    <w:rsid w:val="009E5A39"/>
    <w:rsid w:val="009F03EE"/>
    <w:rsid w:val="009F114C"/>
    <w:rsid w:val="009F14DF"/>
    <w:rsid w:val="009F62B3"/>
    <w:rsid w:val="009F6CE4"/>
    <w:rsid w:val="009F76E5"/>
    <w:rsid w:val="00A061E4"/>
    <w:rsid w:val="00A061FE"/>
    <w:rsid w:val="00A13272"/>
    <w:rsid w:val="00A17ECA"/>
    <w:rsid w:val="00A224B8"/>
    <w:rsid w:val="00A31E76"/>
    <w:rsid w:val="00A329B3"/>
    <w:rsid w:val="00A37E5D"/>
    <w:rsid w:val="00A41044"/>
    <w:rsid w:val="00A41AB1"/>
    <w:rsid w:val="00A41DB5"/>
    <w:rsid w:val="00A41FBD"/>
    <w:rsid w:val="00A47E87"/>
    <w:rsid w:val="00A52BDA"/>
    <w:rsid w:val="00A55525"/>
    <w:rsid w:val="00A57995"/>
    <w:rsid w:val="00A67642"/>
    <w:rsid w:val="00A70192"/>
    <w:rsid w:val="00A85CE3"/>
    <w:rsid w:val="00A911C7"/>
    <w:rsid w:val="00A921B1"/>
    <w:rsid w:val="00A97FEC"/>
    <w:rsid w:val="00AA1ED0"/>
    <w:rsid w:val="00AA5AB8"/>
    <w:rsid w:val="00AB2651"/>
    <w:rsid w:val="00AB7C70"/>
    <w:rsid w:val="00AC047F"/>
    <w:rsid w:val="00AC1AD7"/>
    <w:rsid w:val="00AC4CC3"/>
    <w:rsid w:val="00AC73C7"/>
    <w:rsid w:val="00AD68C2"/>
    <w:rsid w:val="00AE46FF"/>
    <w:rsid w:val="00AF05CF"/>
    <w:rsid w:val="00B01591"/>
    <w:rsid w:val="00B06D46"/>
    <w:rsid w:val="00B06FF2"/>
    <w:rsid w:val="00B271DE"/>
    <w:rsid w:val="00B418CC"/>
    <w:rsid w:val="00B42452"/>
    <w:rsid w:val="00B50FA6"/>
    <w:rsid w:val="00B55FBA"/>
    <w:rsid w:val="00B61DCE"/>
    <w:rsid w:val="00B67DCB"/>
    <w:rsid w:val="00B702C4"/>
    <w:rsid w:val="00B7058A"/>
    <w:rsid w:val="00B735B9"/>
    <w:rsid w:val="00B73F4F"/>
    <w:rsid w:val="00B74A94"/>
    <w:rsid w:val="00B80A05"/>
    <w:rsid w:val="00B80EDA"/>
    <w:rsid w:val="00B943F4"/>
    <w:rsid w:val="00B97767"/>
    <w:rsid w:val="00BA057E"/>
    <w:rsid w:val="00BA17F8"/>
    <w:rsid w:val="00BA547D"/>
    <w:rsid w:val="00BB1D48"/>
    <w:rsid w:val="00BB630D"/>
    <w:rsid w:val="00BB74AB"/>
    <w:rsid w:val="00BC32AE"/>
    <w:rsid w:val="00BD06F8"/>
    <w:rsid w:val="00BD099F"/>
    <w:rsid w:val="00BD4997"/>
    <w:rsid w:val="00BE4DDB"/>
    <w:rsid w:val="00BF1153"/>
    <w:rsid w:val="00BF47AC"/>
    <w:rsid w:val="00BF6548"/>
    <w:rsid w:val="00BF676C"/>
    <w:rsid w:val="00BF70B6"/>
    <w:rsid w:val="00BF7D80"/>
    <w:rsid w:val="00C00176"/>
    <w:rsid w:val="00C029E3"/>
    <w:rsid w:val="00C06367"/>
    <w:rsid w:val="00C138CC"/>
    <w:rsid w:val="00C15731"/>
    <w:rsid w:val="00C158B9"/>
    <w:rsid w:val="00C17734"/>
    <w:rsid w:val="00C23248"/>
    <w:rsid w:val="00C2428C"/>
    <w:rsid w:val="00C267AC"/>
    <w:rsid w:val="00C26B76"/>
    <w:rsid w:val="00C33842"/>
    <w:rsid w:val="00C353B2"/>
    <w:rsid w:val="00C408F3"/>
    <w:rsid w:val="00C44A34"/>
    <w:rsid w:val="00C45705"/>
    <w:rsid w:val="00C50A1D"/>
    <w:rsid w:val="00C52C75"/>
    <w:rsid w:val="00C56B2F"/>
    <w:rsid w:val="00C62441"/>
    <w:rsid w:val="00C632AC"/>
    <w:rsid w:val="00C63FA3"/>
    <w:rsid w:val="00C67DAD"/>
    <w:rsid w:val="00C725FA"/>
    <w:rsid w:val="00C726FD"/>
    <w:rsid w:val="00C74225"/>
    <w:rsid w:val="00C7552D"/>
    <w:rsid w:val="00C75CA4"/>
    <w:rsid w:val="00C76503"/>
    <w:rsid w:val="00C77DFD"/>
    <w:rsid w:val="00C86F92"/>
    <w:rsid w:val="00C902FF"/>
    <w:rsid w:val="00C91201"/>
    <w:rsid w:val="00C9687C"/>
    <w:rsid w:val="00CB35C8"/>
    <w:rsid w:val="00CB3DED"/>
    <w:rsid w:val="00CB5E8E"/>
    <w:rsid w:val="00CB7543"/>
    <w:rsid w:val="00CC4DDE"/>
    <w:rsid w:val="00CC7754"/>
    <w:rsid w:val="00CD33D7"/>
    <w:rsid w:val="00CD5ECA"/>
    <w:rsid w:val="00CE01F2"/>
    <w:rsid w:val="00CE098D"/>
    <w:rsid w:val="00CE1739"/>
    <w:rsid w:val="00CE4FF4"/>
    <w:rsid w:val="00CE5C76"/>
    <w:rsid w:val="00CE7E76"/>
    <w:rsid w:val="00CF14FE"/>
    <w:rsid w:val="00CF3A74"/>
    <w:rsid w:val="00CF4EAA"/>
    <w:rsid w:val="00CF7275"/>
    <w:rsid w:val="00D00548"/>
    <w:rsid w:val="00D011B3"/>
    <w:rsid w:val="00D03CB4"/>
    <w:rsid w:val="00D0607C"/>
    <w:rsid w:val="00D10648"/>
    <w:rsid w:val="00D11F03"/>
    <w:rsid w:val="00D14163"/>
    <w:rsid w:val="00D22612"/>
    <w:rsid w:val="00D22653"/>
    <w:rsid w:val="00D352BE"/>
    <w:rsid w:val="00D37ACD"/>
    <w:rsid w:val="00D37D5D"/>
    <w:rsid w:val="00D40E68"/>
    <w:rsid w:val="00D41F13"/>
    <w:rsid w:val="00D46051"/>
    <w:rsid w:val="00D54D39"/>
    <w:rsid w:val="00D554B1"/>
    <w:rsid w:val="00D6014E"/>
    <w:rsid w:val="00D650BC"/>
    <w:rsid w:val="00D652EF"/>
    <w:rsid w:val="00D7027A"/>
    <w:rsid w:val="00D7606A"/>
    <w:rsid w:val="00D76A28"/>
    <w:rsid w:val="00D80F73"/>
    <w:rsid w:val="00D81E44"/>
    <w:rsid w:val="00D915BA"/>
    <w:rsid w:val="00D925C7"/>
    <w:rsid w:val="00D930C6"/>
    <w:rsid w:val="00D931F1"/>
    <w:rsid w:val="00DB21E7"/>
    <w:rsid w:val="00DB5C97"/>
    <w:rsid w:val="00DC2512"/>
    <w:rsid w:val="00DC3C99"/>
    <w:rsid w:val="00DC3F5A"/>
    <w:rsid w:val="00DC78BF"/>
    <w:rsid w:val="00DD1994"/>
    <w:rsid w:val="00DD4212"/>
    <w:rsid w:val="00DD5760"/>
    <w:rsid w:val="00DE1065"/>
    <w:rsid w:val="00DE6D2D"/>
    <w:rsid w:val="00DF0D8D"/>
    <w:rsid w:val="00DF2C3C"/>
    <w:rsid w:val="00E05374"/>
    <w:rsid w:val="00E155B1"/>
    <w:rsid w:val="00E204AE"/>
    <w:rsid w:val="00E21D14"/>
    <w:rsid w:val="00E22DCC"/>
    <w:rsid w:val="00E24131"/>
    <w:rsid w:val="00E24589"/>
    <w:rsid w:val="00E2615D"/>
    <w:rsid w:val="00E33B04"/>
    <w:rsid w:val="00E36F4A"/>
    <w:rsid w:val="00E43904"/>
    <w:rsid w:val="00E44AF0"/>
    <w:rsid w:val="00E51A33"/>
    <w:rsid w:val="00E63174"/>
    <w:rsid w:val="00E66FED"/>
    <w:rsid w:val="00E6755B"/>
    <w:rsid w:val="00E80F91"/>
    <w:rsid w:val="00E81CEA"/>
    <w:rsid w:val="00E82176"/>
    <w:rsid w:val="00E83E92"/>
    <w:rsid w:val="00E840CE"/>
    <w:rsid w:val="00E930E4"/>
    <w:rsid w:val="00E94CE4"/>
    <w:rsid w:val="00E961F1"/>
    <w:rsid w:val="00EB2E08"/>
    <w:rsid w:val="00EB6413"/>
    <w:rsid w:val="00EC2AE6"/>
    <w:rsid w:val="00EC41A5"/>
    <w:rsid w:val="00ED14D9"/>
    <w:rsid w:val="00ED29E5"/>
    <w:rsid w:val="00ED5129"/>
    <w:rsid w:val="00EE1A94"/>
    <w:rsid w:val="00EE22E5"/>
    <w:rsid w:val="00EE6563"/>
    <w:rsid w:val="00EF06DC"/>
    <w:rsid w:val="00EF2CCA"/>
    <w:rsid w:val="00EF3139"/>
    <w:rsid w:val="00EF5121"/>
    <w:rsid w:val="00EF59F6"/>
    <w:rsid w:val="00F012F8"/>
    <w:rsid w:val="00F02469"/>
    <w:rsid w:val="00F02F35"/>
    <w:rsid w:val="00F05C73"/>
    <w:rsid w:val="00F05EFC"/>
    <w:rsid w:val="00F07570"/>
    <w:rsid w:val="00F1073C"/>
    <w:rsid w:val="00F12009"/>
    <w:rsid w:val="00F14DAA"/>
    <w:rsid w:val="00F16347"/>
    <w:rsid w:val="00F16F77"/>
    <w:rsid w:val="00F2496C"/>
    <w:rsid w:val="00F27753"/>
    <w:rsid w:val="00F526DD"/>
    <w:rsid w:val="00F61496"/>
    <w:rsid w:val="00F65394"/>
    <w:rsid w:val="00F73732"/>
    <w:rsid w:val="00F74A9D"/>
    <w:rsid w:val="00F80C0E"/>
    <w:rsid w:val="00F84299"/>
    <w:rsid w:val="00F909A8"/>
    <w:rsid w:val="00F91D5C"/>
    <w:rsid w:val="00F936E0"/>
    <w:rsid w:val="00F93F84"/>
    <w:rsid w:val="00F96522"/>
    <w:rsid w:val="00FA4F03"/>
    <w:rsid w:val="00FB49FD"/>
    <w:rsid w:val="00FB7DDC"/>
    <w:rsid w:val="00FC15D3"/>
    <w:rsid w:val="00FC21C6"/>
    <w:rsid w:val="00FC38D5"/>
    <w:rsid w:val="00FC4767"/>
    <w:rsid w:val="00FD3545"/>
    <w:rsid w:val="00FD6811"/>
    <w:rsid w:val="00FE14B0"/>
    <w:rsid w:val="00FF2AA9"/>
    <w:rsid w:val="00FF549D"/>
    <w:rsid w:val="00FF6E6D"/>
    <w:rsid w:val="0299D8A6"/>
    <w:rsid w:val="2A97DEEF"/>
    <w:rsid w:val="4257426C"/>
    <w:rsid w:val="62900A12"/>
    <w:rsid w:val="62F6E863"/>
    <w:rsid w:val="6F3A61C3"/>
    <w:rsid w:val="716020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F9440"/>
  <w15:chartTrackingRefBased/>
  <w15:docId w15:val="{6FA5F9A8-12AA-46C8-9CB1-1251D2BEA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360" w:lineRule="auto"/>
      <w:ind w:firstLine="1418"/>
      <w:jc w:val="both"/>
    </w:pPr>
    <w:rPr>
      <w:rFonts w:ascii="Arial" w:hAnsi="Arial"/>
      <w:sz w:val="24"/>
      <w:lang w:eastAsia="ar-SA"/>
    </w:rPr>
  </w:style>
  <w:style w:type="paragraph" w:styleId="Ttulo1">
    <w:name w:val="heading 1"/>
    <w:basedOn w:val="Normal"/>
    <w:next w:val="Normal"/>
    <w:qFormat/>
    <w:pPr>
      <w:keepNext/>
      <w:keepLines/>
      <w:suppressAutoHyphens w:val="0"/>
      <w:spacing w:before="480" w:line="276" w:lineRule="auto"/>
      <w:outlineLvl w:val="0"/>
    </w:pPr>
    <w:rPr>
      <w:b/>
      <w:bCs/>
      <w:sz w:val="28"/>
      <w:szCs w:val="28"/>
    </w:rPr>
  </w:style>
  <w:style w:type="paragraph" w:styleId="Ttulo2">
    <w:name w:val="heading 2"/>
    <w:next w:val="Normal"/>
    <w:qFormat/>
    <w:pPr>
      <w:keepNext/>
      <w:numPr>
        <w:ilvl w:val="1"/>
        <w:numId w:val="1"/>
      </w:numPr>
      <w:suppressAutoHyphens/>
      <w:spacing w:before="240" w:after="60" w:line="360" w:lineRule="auto"/>
      <w:outlineLvl w:val="1"/>
    </w:pPr>
    <w:rPr>
      <w:rFonts w:ascii="Arial" w:eastAsia="Arial" w:hAnsi="Arial"/>
      <w:b/>
      <w:bCs/>
      <w:iCs/>
      <w:caps/>
      <w:sz w:val="24"/>
      <w:szCs w:val="28"/>
      <w:lang w:eastAsia="ar-SA"/>
    </w:rPr>
  </w:style>
  <w:style w:type="paragraph" w:styleId="Ttulo3">
    <w:name w:val="heading 3"/>
    <w:next w:val="Normal"/>
    <w:qFormat/>
    <w:pPr>
      <w:keepNext/>
      <w:suppressAutoHyphens/>
      <w:spacing w:before="240" w:after="60"/>
      <w:outlineLvl w:val="2"/>
    </w:pPr>
    <w:rPr>
      <w:rFonts w:ascii="Arial" w:eastAsia="Arial" w:hAnsi="Arial"/>
      <w:b/>
      <w:bCs/>
      <w:sz w:val="26"/>
      <w:szCs w:val="26"/>
      <w:lang w:eastAsia="ar-SA"/>
    </w:rPr>
  </w:style>
  <w:style w:type="paragraph" w:styleId="Ttulo5">
    <w:name w:val="heading 5"/>
    <w:basedOn w:val="Normal"/>
    <w:next w:val="Corpodetexto"/>
    <w:qFormat/>
    <w:pPr>
      <w:spacing w:before="280" w:after="280"/>
      <w:outlineLvl w:val="4"/>
    </w:pPr>
    <w:rPr>
      <w:rFonts w:ascii="Lucida Sans" w:hAnsi="Lucida Sans"/>
      <w:b/>
      <w:b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Fontepargpadro2">
    <w:name w:val="Fonte parág. padrão2"/>
  </w:style>
  <w:style w:type="character" w:customStyle="1" w:styleId="Ttulo1Char">
    <w:name w:val="Título 1 Char"/>
    <w:rPr>
      <w:rFonts w:ascii="Arial" w:eastAsia="Times New Roman" w:hAnsi="Arial" w:cs="Times New Roman"/>
      <w:b/>
      <w:bCs/>
      <w:sz w:val="28"/>
      <w:szCs w:val="28"/>
    </w:rPr>
  </w:style>
  <w:style w:type="character" w:customStyle="1" w:styleId="Ttulo2Char">
    <w:name w:val="Título 2 Char"/>
    <w:rPr>
      <w:rFonts w:ascii="Arial" w:hAnsi="Arial"/>
      <w:b/>
      <w:bCs/>
      <w:iCs/>
      <w:caps/>
      <w:sz w:val="24"/>
      <w:szCs w:val="28"/>
      <w:lang w:val="pt-BR" w:eastAsia="ar-SA" w:bidi="ar-SA"/>
    </w:rPr>
  </w:style>
  <w:style w:type="character" w:customStyle="1" w:styleId="Ttulo3Char">
    <w:name w:val="Título 3 Char"/>
    <w:rPr>
      <w:rFonts w:ascii="Arial" w:hAnsi="Arial"/>
      <w:b/>
      <w:bCs/>
      <w:sz w:val="26"/>
      <w:szCs w:val="26"/>
      <w:lang w:val="pt-BR" w:eastAsia="ar-SA" w:bidi="ar-SA"/>
    </w:rPr>
  </w:style>
  <w:style w:type="character" w:customStyle="1" w:styleId="CorpodetextoChar">
    <w:name w:val="Corpo de texto Char"/>
    <w:rPr>
      <w:rFonts w:eastAsia="Times New Roman"/>
      <w:b/>
      <w:bCs/>
      <w:sz w:val="28"/>
      <w:szCs w:val="27"/>
    </w:rPr>
  </w:style>
  <w:style w:type="character" w:customStyle="1" w:styleId="Ttulo5Char">
    <w:name w:val="Título 5 Char"/>
    <w:rPr>
      <w:rFonts w:ascii="Lucida Sans" w:eastAsia="Times New Roman" w:hAnsi="Lucida Sans"/>
      <w:b/>
      <w:bCs/>
      <w:sz w:val="20"/>
      <w:szCs w:val="20"/>
    </w:rPr>
  </w:style>
  <w:style w:type="character" w:customStyle="1" w:styleId="RodapChar">
    <w:name w:val="Rodapé Char"/>
    <w:rPr>
      <w:rFonts w:eastAsia="Times New Roman"/>
    </w:rPr>
  </w:style>
  <w:style w:type="character" w:customStyle="1" w:styleId="FootnoteCharacters">
    <w:name w:val="Footnote Characters"/>
    <w:rPr>
      <w:vertAlign w:val="superscript"/>
    </w:rPr>
  </w:style>
  <w:style w:type="character" w:customStyle="1" w:styleId="EndnoteCharacters">
    <w:name w:val="Endnote Characters"/>
    <w:rPr>
      <w:vertAlign w:val="superscript"/>
    </w:rPr>
  </w:style>
  <w:style w:type="character" w:styleId="Hyperlink">
    <w:name w:val="Hyperlink"/>
    <w:semiHidden/>
    <w:rPr>
      <w:color w:val="000080"/>
      <w:u w:val="single"/>
    </w:rPr>
  </w:style>
  <w:style w:type="character" w:customStyle="1" w:styleId="Fontepargpadro1">
    <w:name w:val="Fonte parág. padrão1"/>
  </w:style>
  <w:style w:type="character" w:customStyle="1" w:styleId="NumberingSymbols">
    <w:name w:val="Numbering Symbols"/>
    <w:rPr>
      <w:rFonts w:ascii="Arial" w:hAnsi="Arial"/>
    </w:rPr>
  </w:style>
  <w:style w:type="character" w:customStyle="1" w:styleId="WW-FootnoteCharacters">
    <w:name w:val="WW-Footnote Characters"/>
  </w:style>
  <w:style w:type="character" w:customStyle="1" w:styleId="WW-EndnoteCharacters">
    <w:name w:val="WW-Endnote Characters"/>
  </w:style>
  <w:style w:type="character" w:customStyle="1" w:styleId="Bullets">
    <w:name w:val="Bullets"/>
    <w:rPr>
      <w:rFonts w:ascii="OpenSymbol" w:eastAsia="OpenSymbol" w:hAnsi="OpenSymbol" w:cs="OpenSymbol"/>
    </w:rPr>
  </w:style>
  <w:style w:type="character" w:customStyle="1" w:styleId="CabealhoChar">
    <w:name w:val="Cabeçalho Char"/>
    <w:uiPriority w:val="99"/>
    <w:rPr>
      <w:rFonts w:ascii="Arial" w:hAnsi="Arial"/>
      <w:sz w:val="24"/>
    </w:rPr>
  </w:style>
  <w:style w:type="paragraph" w:customStyle="1" w:styleId="Heading">
    <w:name w:val="Heading"/>
    <w:basedOn w:val="Normal"/>
    <w:next w:val="Corpodetexto"/>
    <w:pPr>
      <w:keepNext/>
      <w:spacing w:before="240" w:after="120"/>
    </w:pPr>
    <w:rPr>
      <w:rFonts w:ascii="Lucida Bright" w:eastAsia="DejaVu Sans" w:hAnsi="Lucida Bright" w:cs="DejaVu Sans"/>
      <w:sz w:val="28"/>
      <w:szCs w:val="28"/>
    </w:rPr>
  </w:style>
  <w:style w:type="paragraph" w:styleId="Corpodetexto">
    <w:name w:val="Body Text"/>
    <w:basedOn w:val="Normal"/>
    <w:semiHidden/>
    <w:pPr>
      <w:jc w:val="center"/>
    </w:pPr>
    <w:rPr>
      <w:b/>
      <w:bCs/>
      <w:sz w:val="28"/>
      <w:szCs w:val="27"/>
    </w:rPr>
  </w:style>
  <w:style w:type="paragraph" w:styleId="Lista">
    <w:name w:val="List"/>
    <w:basedOn w:val="Corpodetexto"/>
    <w:semiHidden/>
    <w:rPr>
      <w:rFonts w:ascii="Lucida Sans" w:hAnsi="Lucida Sans"/>
    </w:rPr>
  </w:style>
  <w:style w:type="paragraph" w:customStyle="1" w:styleId="Caption1">
    <w:name w:val="Caption1"/>
    <w:basedOn w:val="Normal"/>
    <w:pPr>
      <w:suppressLineNumbers/>
      <w:spacing w:before="120" w:after="120"/>
    </w:pPr>
    <w:rPr>
      <w:rFonts w:ascii="Lucida Sans" w:hAnsi="Lucida Sans"/>
      <w:i/>
      <w:iCs/>
    </w:rPr>
  </w:style>
  <w:style w:type="paragraph" w:customStyle="1" w:styleId="Index">
    <w:name w:val="Index"/>
    <w:basedOn w:val="Normal"/>
    <w:pPr>
      <w:suppressLineNumbers/>
    </w:pPr>
    <w:rPr>
      <w:rFonts w:ascii="Lucida Sans" w:hAnsi="Lucida Sans"/>
    </w:rPr>
  </w:style>
  <w:style w:type="paragraph" w:customStyle="1" w:styleId="0-TitSeo">
    <w:name w:val="0-TitSeção"/>
    <w:next w:val="Normal"/>
    <w:pPr>
      <w:pageBreakBefore/>
      <w:suppressAutoHyphens/>
    </w:pPr>
    <w:rPr>
      <w:rFonts w:ascii="Arial" w:eastAsia="Arial" w:hAnsi="Arial"/>
      <w:b/>
      <w:caps/>
      <w:sz w:val="28"/>
      <w:lang w:eastAsia="ar-SA"/>
    </w:rPr>
  </w:style>
  <w:style w:type="paragraph" w:styleId="Sumrio1">
    <w:name w:val="toc 1"/>
    <w:next w:val="Normal"/>
    <w:semiHidden/>
    <w:pPr>
      <w:tabs>
        <w:tab w:val="right" w:leader="dot" w:pos="9070"/>
      </w:tabs>
      <w:suppressAutoHyphens/>
    </w:pPr>
    <w:rPr>
      <w:rFonts w:ascii="Arial" w:eastAsia="Arial" w:hAnsi="Arial"/>
      <w:sz w:val="24"/>
      <w:lang w:eastAsia="ar-SA"/>
    </w:rPr>
  </w:style>
  <w:style w:type="paragraph" w:styleId="Sumrio2">
    <w:name w:val="toc 2"/>
    <w:basedOn w:val="Index"/>
    <w:semiHidden/>
    <w:pPr>
      <w:ind w:left="283"/>
    </w:pPr>
  </w:style>
  <w:style w:type="paragraph" w:styleId="Sumrio3">
    <w:name w:val="toc 3"/>
    <w:basedOn w:val="Index"/>
    <w:semiHidden/>
    <w:pPr>
      <w:ind w:left="566"/>
    </w:pPr>
  </w:style>
  <w:style w:type="paragraph" w:styleId="Sumrio4">
    <w:name w:val="toc 4"/>
    <w:basedOn w:val="Index"/>
    <w:semiHidden/>
    <w:pPr>
      <w:ind w:left="849"/>
    </w:pPr>
  </w:style>
  <w:style w:type="paragraph" w:styleId="Sumrio5">
    <w:name w:val="toc 5"/>
    <w:basedOn w:val="Index"/>
    <w:semiHidden/>
    <w:pPr>
      <w:ind w:left="1132"/>
    </w:pPr>
  </w:style>
  <w:style w:type="paragraph" w:styleId="Sumrio6">
    <w:name w:val="toc 6"/>
    <w:basedOn w:val="Index"/>
    <w:semiHidden/>
    <w:pPr>
      <w:ind w:left="1415"/>
    </w:pPr>
  </w:style>
  <w:style w:type="paragraph" w:styleId="Sumrio7">
    <w:name w:val="toc 7"/>
    <w:basedOn w:val="Index"/>
    <w:semiHidden/>
    <w:pPr>
      <w:ind w:left="1698"/>
    </w:pPr>
  </w:style>
  <w:style w:type="paragraph" w:styleId="Sumrio8">
    <w:name w:val="toc 8"/>
    <w:basedOn w:val="Index"/>
    <w:semiHidden/>
    <w:pPr>
      <w:ind w:left="1981"/>
    </w:pPr>
  </w:style>
  <w:style w:type="paragraph" w:styleId="Sumrio9">
    <w:name w:val="toc 9"/>
    <w:basedOn w:val="Index"/>
    <w:semiHidden/>
    <w:pPr>
      <w:ind w:left="2264"/>
    </w:pPr>
  </w:style>
  <w:style w:type="paragraph" w:styleId="Rodap">
    <w:name w:val="footer"/>
    <w:basedOn w:val="Normal"/>
    <w:semiHidden/>
    <w:pPr>
      <w:suppressLineNumbers/>
    </w:pPr>
  </w:style>
  <w:style w:type="paragraph" w:styleId="NormalWeb">
    <w:name w:val="Normal (Web)"/>
    <w:basedOn w:val="Normal"/>
    <w:uiPriority w:val="99"/>
    <w:pPr>
      <w:suppressAutoHyphens w:val="0"/>
      <w:spacing w:before="280" w:after="119"/>
    </w:pPr>
  </w:style>
  <w:style w:type="paragraph" w:customStyle="1" w:styleId="Contents10">
    <w:name w:val="Contents 10"/>
    <w:basedOn w:val="Index"/>
    <w:pPr>
      <w:ind w:left="2547"/>
    </w:pPr>
  </w:style>
  <w:style w:type="paragraph" w:customStyle="1" w:styleId="ContentsHeading">
    <w:name w:val="Contents Heading"/>
    <w:basedOn w:val="Heading"/>
    <w:pPr>
      <w:suppressLineNumbers/>
    </w:pPr>
    <w:rPr>
      <w:b/>
      <w:bCs/>
      <w:sz w:val="32"/>
      <w:szCs w:val="32"/>
    </w:rPr>
  </w:style>
  <w:style w:type="paragraph" w:customStyle="1" w:styleId="Capa">
    <w:name w:val="Capa"/>
    <w:basedOn w:val="Rodap"/>
    <w:pPr>
      <w:jc w:val="right"/>
    </w:pPr>
    <w:rPr>
      <w:rFonts w:ascii="Lucida Sans" w:hAnsi="Lucida San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Corpodetexto"/>
  </w:style>
  <w:style w:type="paragraph" w:customStyle="1" w:styleId="NormalSimples">
    <w:name w:val="NormalSimples"/>
    <w:next w:val="Normal"/>
    <w:pPr>
      <w:suppressAutoHyphens/>
    </w:pPr>
    <w:rPr>
      <w:rFonts w:ascii="Arial" w:eastAsia="Arial" w:hAnsi="Arial" w:cs="Arial"/>
      <w:bCs/>
      <w:sz w:val="24"/>
      <w:szCs w:val="24"/>
      <w:lang w:eastAsia="ar-SA"/>
    </w:rPr>
  </w:style>
  <w:style w:type="paragraph" w:customStyle="1" w:styleId="0-CitacoesLongas">
    <w:name w:val="0-CitacoesLongas"/>
    <w:basedOn w:val="Normal"/>
    <w:pPr>
      <w:spacing w:before="180" w:after="180" w:line="240" w:lineRule="auto"/>
      <w:ind w:left="2268" w:firstLine="0"/>
    </w:pPr>
    <w:rPr>
      <w:sz w:val="20"/>
    </w:rPr>
  </w:style>
  <w:style w:type="paragraph" w:customStyle="1" w:styleId="0-Notas">
    <w:name w:val="0-Notas"/>
    <w:next w:val="Normal"/>
    <w:pPr>
      <w:suppressAutoHyphens/>
      <w:jc w:val="both"/>
    </w:pPr>
    <w:rPr>
      <w:rFonts w:ascii="Arial" w:eastAsia="Arial" w:hAnsi="Arial"/>
      <w:lang w:eastAsia="ar-SA"/>
    </w:rPr>
  </w:style>
  <w:style w:type="paragraph" w:customStyle="1" w:styleId="0-LegFigura">
    <w:name w:val="0-LegFigura"/>
    <w:next w:val="Normal"/>
    <w:pPr>
      <w:suppressAutoHyphens/>
      <w:jc w:val="both"/>
    </w:pPr>
    <w:rPr>
      <w:rFonts w:ascii="Arial" w:eastAsia="Arial" w:hAnsi="Arial"/>
      <w:lang w:eastAsia="ar-SA"/>
    </w:rPr>
  </w:style>
  <w:style w:type="paragraph" w:customStyle="1" w:styleId="0-Natureza">
    <w:name w:val="0-Natureza"/>
    <w:next w:val="Normal"/>
    <w:pPr>
      <w:suppressAutoHyphens/>
      <w:spacing w:before="2400"/>
      <w:ind w:left="4536"/>
      <w:jc w:val="both"/>
    </w:pPr>
    <w:rPr>
      <w:rFonts w:ascii="Arial" w:eastAsia="Arial" w:hAnsi="Arial"/>
      <w:sz w:val="24"/>
      <w:lang w:eastAsia="ar-SA"/>
    </w:rPr>
  </w:style>
  <w:style w:type="paragraph" w:customStyle="1" w:styleId="0-Autor">
    <w:name w:val="0-Autor"/>
    <w:next w:val="Normal"/>
    <w:pPr>
      <w:suppressAutoHyphens/>
      <w:jc w:val="center"/>
    </w:pPr>
    <w:rPr>
      <w:rFonts w:ascii="Arial" w:eastAsia="Arial" w:hAnsi="Arial"/>
      <w:b/>
      <w:caps/>
      <w:sz w:val="28"/>
      <w:lang w:eastAsia="ar-SA"/>
    </w:rPr>
  </w:style>
  <w:style w:type="paragraph" w:customStyle="1" w:styleId="0-TitTCC">
    <w:name w:val="0-TitTCC"/>
    <w:next w:val="Normal"/>
    <w:pPr>
      <w:suppressAutoHyphens/>
      <w:spacing w:before="3120"/>
      <w:jc w:val="center"/>
    </w:pPr>
    <w:rPr>
      <w:rFonts w:ascii="Arial" w:eastAsia="Arial" w:hAnsi="Arial"/>
      <w:b/>
      <w:caps/>
      <w:sz w:val="28"/>
      <w:lang w:eastAsia="ar-SA"/>
    </w:rPr>
  </w:style>
  <w:style w:type="paragraph" w:customStyle="1" w:styleId="0-SubTitTCC">
    <w:name w:val="0-SubTitTCC"/>
    <w:next w:val="Normal"/>
    <w:pPr>
      <w:suppressAutoHyphens/>
      <w:jc w:val="center"/>
    </w:pPr>
    <w:rPr>
      <w:rFonts w:ascii="Arial" w:eastAsia="Arial" w:hAnsi="Arial"/>
      <w:sz w:val="28"/>
      <w:lang w:eastAsia="ar-SA"/>
    </w:rPr>
  </w:style>
  <w:style w:type="paragraph" w:customStyle="1" w:styleId="0-IES">
    <w:name w:val="0-IES"/>
    <w:next w:val="Normal"/>
    <w:pPr>
      <w:suppressAutoHyphens/>
      <w:spacing w:after="3120"/>
      <w:jc w:val="center"/>
    </w:pPr>
    <w:rPr>
      <w:rFonts w:ascii="Arial" w:eastAsia="Arial" w:hAnsi="Arial"/>
      <w:b/>
      <w:lang w:eastAsia="ar-SA"/>
    </w:rPr>
  </w:style>
  <w:style w:type="paragraph" w:customStyle="1" w:styleId="0-Local">
    <w:name w:val="0-Local"/>
    <w:next w:val="Normal"/>
    <w:pPr>
      <w:suppressAutoHyphens/>
      <w:spacing w:before="5000"/>
      <w:jc w:val="center"/>
    </w:pPr>
    <w:rPr>
      <w:rFonts w:ascii="Arial" w:eastAsia="Arial" w:hAnsi="Arial"/>
      <w:b/>
      <w:sz w:val="28"/>
      <w:lang w:eastAsia="ar-SA"/>
    </w:rPr>
  </w:style>
  <w:style w:type="paragraph" w:customStyle="1" w:styleId="0-AutorAFR">
    <w:name w:val="0-AutorAFR"/>
    <w:next w:val="Normal"/>
    <w:pPr>
      <w:suppressAutoHyphens/>
      <w:jc w:val="center"/>
    </w:pPr>
    <w:rPr>
      <w:rFonts w:ascii="Arial" w:eastAsia="Arial" w:hAnsi="Arial"/>
      <w:b/>
      <w:caps/>
      <w:sz w:val="28"/>
      <w:lang w:eastAsia="ar-SA"/>
    </w:rPr>
  </w:style>
  <w:style w:type="paragraph" w:customStyle="1" w:styleId="0-TitAFR">
    <w:name w:val="0-TitAFR"/>
    <w:next w:val="Normal"/>
    <w:pPr>
      <w:suppressAutoHyphens/>
      <w:spacing w:before="5200"/>
      <w:jc w:val="center"/>
    </w:pPr>
    <w:rPr>
      <w:rFonts w:ascii="Arial" w:eastAsia="Arial" w:hAnsi="Arial"/>
      <w:b/>
      <w:caps/>
      <w:sz w:val="28"/>
      <w:lang w:eastAsia="ar-SA"/>
    </w:rPr>
  </w:style>
  <w:style w:type="paragraph" w:customStyle="1" w:styleId="0-Data">
    <w:name w:val="0-Data"/>
    <w:next w:val="Normal"/>
    <w:pPr>
      <w:suppressAutoHyphens/>
      <w:jc w:val="center"/>
    </w:pPr>
    <w:rPr>
      <w:rFonts w:ascii="Arial" w:eastAsia="Arial" w:hAnsi="Arial"/>
      <w:b/>
      <w:sz w:val="28"/>
      <w:lang w:eastAsia="ar-SA"/>
    </w:rPr>
  </w:style>
  <w:style w:type="paragraph" w:customStyle="1" w:styleId="0-Dedicatoria">
    <w:name w:val="0-Dedicatoria"/>
    <w:next w:val="Normal"/>
    <w:pPr>
      <w:suppressAutoHyphens/>
      <w:spacing w:before="6000"/>
      <w:ind w:left="4536"/>
      <w:jc w:val="both"/>
    </w:pPr>
    <w:rPr>
      <w:rFonts w:ascii="Arial" w:eastAsia="Arial" w:hAnsi="Arial"/>
      <w:sz w:val="24"/>
      <w:lang w:eastAsia="ar-SA"/>
    </w:rPr>
  </w:style>
  <w:style w:type="paragraph" w:customStyle="1" w:styleId="0-TitAgradec">
    <w:name w:val="0-TitAgradec"/>
    <w:basedOn w:val="Normal"/>
    <w:pPr>
      <w:spacing w:before="1200" w:after="1200" w:line="240" w:lineRule="auto"/>
      <w:ind w:firstLine="0"/>
      <w:jc w:val="center"/>
    </w:pPr>
    <w:rPr>
      <w:b/>
      <w:caps/>
      <w:sz w:val="28"/>
    </w:rPr>
  </w:style>
  <w:style w:type="paragraph" w:customStyle="1" w:styleId="0-TextoAgradec">
    <w:name w:val="0-TextoAgradec"/>
    <w:next w:val="Normal"/>
    <w:pPr>
      <w:suppressAutoHyphens/>
      <w:spacing w:line="360" w:lineRule="auto"/>
      <w:ind w:left="1701"/>
    </w:pPr>
    <w:rPr>
      <w:rFonts w:ascii="Arial" w:eastAsia="Arial" w:hAnsi="Arial"/>
      <w:sz w:val="24"/>
      <w:lang w:eastAsia="ar-SA"/>
    </w:rPr>
  </w:style>
  <w:style w:type="paragraph" w:customStyle="1" w:styleId="0-Epigrafe">
    <w:name w:val="0-Epigrafe"/>
    <w:next w:val="Normal"/>
    <w:pPr>
      <w:suppressAutoHyphens/>
      <w:spacing w:before="6000"/>
      <w:ind w:left="4536"/>
    </w:pPr>
    <w:rPr>
      <w:rFonts w:ascii="Arial" w:eastAsia="Arial" w:hAnsi="Arial"/>
      <w:i/>
      <w:sz w:val="24"/>
      <w:lang w:eastAsia="ar-SA"/>
    </w:rPr>
  </w:style>
  <w:style w:type="paragraph" w:customStyle="1" w:styleId="0-AutorEpigr">
    <w:name w:val="0-AutorEpigr"/>
    <w:next w:val="Normal"/>
    <w:pPr>
      <w:suppressAutoHyphens/>
      <w:jc w:val="right"/>
    </w:pPr>
    <w:rPr>
      <w:rFonts w:ascii="Arial" w:eastAsia="Arial" w:hAnsi="Arial"/>
      <w:sz w:val="24"/>
      <w:lang w:eastAsia="ar-SA"/>
    </w:rPr>
  </w:style>
  <w:style w:type="paragraph" w:customStyle="1" w:styleId="0-TitResumo">
    <w:name w:val="0-TitResumo"/>
    <w:next w:val="Normal"/>
    <w:pPr>
      <w:suppressAutoHyphens/>
      <w:spacing w:before="1200" w:after="1200"/>
      <w:jc w:val="center"/>
    </w:pPr>
    <w:rPr>
      <w:rFonts w:ascii="Arial" w:eastAsia="Arial" w:hAnsi="Arial"/>
      <w:b/>
      <w:caps/>
      <w:sz w:val="28"/>
      <w:lang w:eastAsia="ar-SA"/>
    </w:rPr>
  </w:style>
  <w:style w:type="paragraph" w:customStyle="1" w:styleId="0-TextoResumo">
    <w:name w:val="0-TextoResumo"/>
    <w:next w:val="Normal"/>
    <w:pPr>
      <w:suppressAutoHyphens/>
      <w:jc w:val="both"/>
    </w:pPr>
    <w:rPr>
      <w:rFonts w:ascii="Arial" w:eastAsia="Arial" w:hAnsi="Arial"/>
      <w:sz w:val="24"/>
      <w:lang w:eastAsia="ar-SA"/>
    </w:rPr>
  </w:style>
  <w:style w:type="paragraph" w:customStyle="1" w:styleId="0-TitTextoSemNum">
    <w:name w:val="0-TitTextoSemNum"/>
    <w:next w:val="Normal"/>
    <w:pPr>
      <w:pageBreakBefore/>
      <w:suppressAutoHyphens/>
      <w:spacing w:line="360" w:lineRule="auto"/>
    </w:pPr>
    <w:rPr>
      <w:rFonts w:ascii="Arial" w:eastAsia="Arial" w:hAnsi="Arial"/>
      <w:b/>
      <w:sz w:val="24"/>
      <w:lang w:eastAsia="ar-SA"/>
    </w:rPr>
  </w:style>
  <w:style w:type="paragraph" w:customStyle="1" w:styleId="0-TitTextoComNum">
    <w:name w:val="0-TitTextoComNum"/>
    <w:next w:val="Normal"/>
    <w:pPr>
      <w:numPr>
        <w:numId w:val="3"/>
      </w:numPr>
      <w:suppressAutoHyphens/>
      <w:spacing w:after="180" w:line="360" w:lineRule="auto"/>
    </w:pPr>
    <w:rPr>
      <w:rFonts w:ascii="Arial" w:eastAsia="Arial" w:hAnsi="Arial"/>
      <w:b/>
      <w:caps/>
      <w:sz w:val="24"/>
      <w:lang w:eastAsia="ar-SA"/>
    </w:rPr>
  </w:style>
  <w:style w:type="paragraph" w:customStyle="1" w:styleId="0-SubTitComNum">
    <w:name w:val="0-SubTitComNum"/>
    <w:next w:val="Normal"/>
    <w:pPr>
      <w:numPr>
        <w:numId w:val="4"/>
      </w:numPr>
      <w:suppressAutoHyphens/>
      <w:spacing w:before="720" w:after="720"/>
    </w:pPr>
    <w:rPr>
      <w:rFonts w:ascii="Arial" w:eastAsia="Arial" w:hAnsi="Arial"/>
      <w:sz w:val="24"/>
      <w:lang w:eastAsia="ar-SA"/>
    </w:rPr>
  </w:style>
  <w:style w:type="paragraph" w:customStyle="1" w:styleId="0-LocalAFR">
    <w:name w:val="0-LocalAFR"/>
    <w:next w:val="Normal"/>
    <w:pPr>
      <w:suppressAutoHyphens/>
      <w:spacing w:before="2400"/>
      <w:jc w:val="center"/>
    </w:pPr>
    <w:rPr>
      <w:rFonts w:ascii="Arial" w:eastAsia="Arial" w:hAnsi="Arial"/>
      <w:b/>
      <w:sz w:val="28"/>
      <w:lang w:eastAsia="ar-SA"/>
    </w:rPr>
  </w:style>
  <w:style w:type="paragraph" w:customStyle="1" w:styleId="0-TextoNormal">
    <w:name w:val="0-TextoNormal"/>
    <w:next w:val="Normal"/>
    <w:pPr>
      <w:suppressAutoHyphens/>
      <w:spacing w:line="360" w:lineRule="auto"/>
      <w:ind w:left="1418"/>
      <w:jc w:val="both"/>
    </w:pPr>
    <w:rPr>
      <w:rFonts w:ascii="Arial" w:eastAsia="Arial" w:hAnsi="Arial"/>
      <w:sz w:val="24"/>
      <w:szCs w:val="24"/>
      <w:lang w:eastAsia="ar-SA"/>
    </w:rPr>
  </w:style>
  <w:style w:type="paragraph" w:customStyle="1" w:styleId="0-LocalAPOV">
    <w:name w:val="0-LocalAPOV"/>
    <w:next w:val="Normal"/>
    <w:pPr>
      <w:suppressAutoHyphens/>
      <w:spacing w:before="1200" w:after="960"/>
      <w:jc w:val="center"/>
    </w:pPr>
    <w:rPr>
      <w:rFonts w:ascii="Arial" w:eastAsia="Arial" w:hAnsi="Arial"/>
      <w:sz w:val="24"/>
      <w:lang w:eastAsia="ar-SA"/>
    </w:rPr>
  </w:style>
  <w:style w:type="paragraph" w:customStyle="1" w:styleId="0-TitTCCAprov">
    <w:name w:val="0-TitTCCAprov"/>
    <w:basedOn w:val="0-TitTCC"/>
    <w:next w:val="Normal"/>
    <w:pPr>
      <w:spacing w:before="2400"/>
    </w:pPr>
  </w:style>
  <w:style w:type="paragraph" w:customStyle="1" w:styleId="0-Banca">
    <w:name w:val="0-Banca"/>
    <w:next w:val="Normal"/>
    <w:pPr>
      <w:suppressAutoHyphens/>
      <w:spacing w:before="180"/>
      <w:jc w:val="both"/>
    </w:pPr>
    <w:rPr>
      <w:rFonts w:ascii="Arial" w:eastAsia="Arial" w:hAnsi="Arial"/>
      <w:sz w:val="24"/>
      <w:lang w:eastAsia="ar-SA"/>
    </w:rPr>
  </w:style>
  <w:style w:type="paragraph" w:customStyle="1" w:styleId="0-TitCap1">
    <w:name w:val="0-TitCap1"/>
    <w:next w:val="Normal"/>
    <w:pPr>
      <w:numPr>
        <w:numId w:val="2"/>
      </w:numPr>
      <w:suppressAutoHyphens/>
      <w:spacing w:before="720" w:after="720"/>
    </w:pPr>
    <w:rPr>
      <w:rFonts w:ascii="Arial" w:eastAsia="Arial" w:hAnsi="Arial"/>
      <w:b/>
      <w:caps/>
      <w:sz w:val="24"/>
      <w:lang w:eastAsia="ar-SA"/>
    </w:rPr>
  </w:style>
  <w:style w:type="paragraph" w:customStyle="1" w:styleId="0-TitCap2">
    <w:name w:val="0-TitCap2"/>
    <w:next w:val="Normal"/>
    <w:pPr>
      <w:tabs>
        <w:tab w:val="num" w:pos="0"/>
      </w:tabs>
      <w:suppressAutoHyphens/>
      <w:spacing w:before="720" w:after="720"/>
      <w:ind w:left="432" w:hanging="432"/>
    </w:pPr>
    <w:rPr>
      <w:rFonts w:ascii="Arial" w:eastAsia="Arial" w:hAnsi="Arial"/>
      <w:caps/>
      <w:sz w:val="24"/>
      <w:lang w:eastAsia="ar-SA"/>
    </w:rPr>
  </w:style>
  <w:style w:type="paragraph" w:customStyle="1" w:styleId="0-TitCap3">
    <w:name w:val="0-TitCap3"/>
    <w:next w:val="Normal"/>
    <w:pPr>
      <w:tabs>
        <w:tab w:val="num" w:pos="0"/>
      </w:tabs>
      <w:suppressAutoHyphens/>
      <w:spacing w:before="720" w:after="720"/>
      <w:ind w:left="432" w:hanging="432"/>
    </w:pPr>
    <w:rPr>
      <w:rFonts w:ascii="Arial" w:eastAsia="Arial" w:hAnsi="Arial"/>
      <w:sz w:val="24"/>
      <w:lang w:eastAsia="ar-SA"/>
    </w:rPr>
  </w:style>
  <w:style w:type="paragraph" w:styleId="Cabealho">
    <w:name w:val="header"/>
    <w:basedOn w:val="Normal"/>
    <w:uiPriority w:val="99"/>
    <w:pPr>
      <w:tabs>
        <w:tab w:val="center" w:pos="4513"/>
        <w:tab w:val="right" w:pos="9026"/>
      </w:tabs>
    </w:pPr>
  </w:style>
  <w:style w:type="paragraph" w:customStyle="1" w:styleId="Ttulodocurso">
    <w:name w:val="Título do curso"/>
    <w:basedOn w:val="0-TitTCC"/>
    <w:pPr>
      <w:spacing w:before="0"/>
    </w:pPr>
  </w:style>
  <w:style w:type="paragraph" w:customStyle="1" w:styleId="TabeladeGrade31">
    <w:name w:val="Tabela de Grade 31"/>
    <w:basedOn w:val="Ttulo1"/>
    <w:next w:val="Normal"/>
    <w:uiPriority w:val="39"/>
    <w:semiHidden/>
    <w:unhideWhenUsed/>
    <w:qFormat/>
    <w:rsid w:val="002F03A6"/>
    <w:pPr>
      <w:ind w:firstLine="0"/>
      <w:jc w:val="left"/>
      <w:outlineLvl w:val="9"/>
    </w:pPr>
    <w:rPr>
      <w:rFonts w:ascii="Cambria" w:hAnsi="Cambria"/>
      <w:color w:val="365F91"/>
      <w:lang w:eastAsia="en-US"/>
    </w:rPr>
  </w:style>
  <w:style w:type="paragraph" w:customStyle="1" w:styleId="SombreamentoEscuro-nfase11">
    <w:name w:val="Sombreamento Escuro - Ênfase 11"/>
    <w:hidden/>
    <w:uiPriority w:val="99"/>
    <w:semiHidden/>
    <w:rsid w:val="00794773"/>
    <w:rPr>
      <w:rFonts w:ascii="Arial" w:hAnsi="Arial"/>
      <w:sz w:val="24"/>
      <w:lang w:eastAsia="ar-SA"/>
    </w:rPr>
  </w:style>
  <w:style w:type="paragraph" w:styleId="Textodebalo">
    <w:name w:val="Balloon Text"/>
    <w:basedOn w:val="Normal"/>
    <w:link w:val="TextodebaloChar"/>
    <w:uiPriority w:val="99"/>
    <w:semiHidden/>
    <w:unhideWhenUsed/>
    <w:rsid w:val="00794773"/>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794773"/>
    <w:rPr>
      <w:rFonts w:ascii="Tahoma" w:hAnsi="Tahoma" w:cs="Tahoma"/>
      <w:sz w:val="16"/>
      <w:szCs w:val="16"/>
      <w:lang w:eastAsia="ar-SA"/>
    </w:rPr>
  </w:style>
  <w:style w:type="character" w:styleId="Refdecomentrio">
    <w:name w:val="annotation reference"/>
    <w:uiPriority w:val="99"/>
    <w:semiHidden/>
    <w:unhideWhenUsed/>
    <w:rsid w:val="00675635"/>
    <w:rPr>
      <w:sz w:val="16"/>
      <w:szCs w:val="16"/>
    </w:rPr>
  </w:style>
  <w:style w:type="paragraph" w:styleId="Textodecomentrio">
    <w:name w:val="annotation text"/>
    <w:basedOn w:val="Normal"/>
    <w:link w:val="TextodecomentrioChar"/>
    <w:uiPriority w:val="99"/>
    <w:unhideWhenUsed/>
    <w:rsid w:val="00675635"/>
    <w:rPr>
      <w:sz w:val="20"/>
    </w:rPr>
  </w:style>
  <w:style w:type="character" w:customStyle="1" w:styleId="TextodecomentrioChar">
    <w:name w:val="Texto de comentário Char"/>
    <w:link w:val="Textodecomentrio"/>
    <w:uiPriority w:val="99"/>
    <w:rsid w:val="00675635"/>
    <w:rPr>
      <w:rFonts w:ascii="Arial" w:hAnsi="Arial"/>
      <w:lang w:eastAsia="ar-SA"/>
    </w:rPr>
  </w:style>
  <w:style w:type="paragraph" w:styleId="Assuntodocomentrio">
    <w:name w:val="annotation subject"/>
    <w:basedOn w:val="Textodecomentrio"/>
    <w:next w:val="Textodecomentrio"/>
    <w:link w:val="AssuntodocomentrioChar"/>
    <w:uiPriority w:val="99"/>
    <w:semiHidden/>
    <w:unhideWhenUsed/>
    <w:rsid w:val="00675635"/>
    <w:rPr>
      <w:b/>
      <w:bCs/>
    </w:rPr>
  </w:style>
  <w:style w:type="character" w:customStyle="1" w:styleId="AssuntodocomentrioChar">
    <w:name w:val="Assunto do comentário Char"/>
    <w:link w:val="Assuntodocomentrio"/>
    <w:uiPriority w:val="99"/>
    <w:semiHidden/>
    <w:rsid w:val="00675635"/>
    <w:rPr>
      <w:rFonts w:ascii="Arial" w:hAnsi="Arial"/>
      <w:b/>
      <w:bCs/>
      <w:lang w:eastAsia="ar-SA"/>
    </w:rPr>
  </w:style>
  <w:style w:type="table" w:styleId="Tabelacomgrade">
    <w:name w:val="Table Grid"/>
    <w:basedOn w:val="Tabelanormal"/>
    <w:uiPriority w:val="59"/>
    <w:rsid w:val="00060B2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0-BancaComponentes">
    <w:name w:val="0-BancaComponentes"/>
    <w:next w:val="Normal"/>
    <w:qFormat/>
    <w:rsid w:val="000A1072"/>
    <w:rPr>
      <w:rFonts w:ascii="Arial" w:eastAsia="Calibri" w:hAnsi="Arial"/>
      <w:sz w:val="24"/>
      <w:szCs w:val="22"/>
      <w:lang w:eastAsia="en-US"/>
    </w:rPr>
  </w:style>
  <w:style w:type="paragraph" w:customStyle="1" w:styleId="0-BancaInstituicao">
    <w:name w:val="0-BancaInstituicao"/>
    <w:next w:val="Normal"/>
    <w:qFormat/>
    <w:rsid w:val="000A1072"/>
    <w:pPr>
      <w:spacing w:after="200"/>
    </w:pPr>
    <w:rPr>
      <w:rFonts w:ascii="Arial" w:eastAsia="Calibri" w:hAnsi="Arial"/>
      <w:sz w:val="24"/>
      <w:szCs w:val="22"/>
      <w:lang w:eastAsia="en-US"/>
    </w:rPr>
  </w:style>
  <w:style w:type="paragraph" w:customStyle="1" w:styleId="0-NaturezaFolhaAPROV">
    <w:name w:val="0-NaturezaFolhaAPROV"/>
    <w:next w:val="Normal"/>
    <w:qFormat/>
    <w:rsid w:val="000A1072"/>
    <w:pPr>
      <w:spacing w:before="1700"/>
      <w:ind w:left="4536"/>
      <w:jc w:val="both"/>
    </w:pPr>
    <w:rPr>
      <w:rFonts w:ascii="Arial" w:eastAsia="Calibri" w:hAnsi="Arial"/>
      <w:sz w:val="24"/>
      <w:szCs w:val="22"/>
      <w:lang w:eastAsia="en-US"/>
    </w:rPr>
  </w:style>
  <w:style w:type="paragraph" w:customStyle="1" w:styleId="0-Normal">
    <w:name w:val="0-Normal"/>
    <w:qFormat/>
    <w:rsid w:val="000A1072"/>
    <w:pPr>
      <w:spacing w:line="360" w:lineRule="auto"/>
      <w:ind w:firstLine="1418"/>
      <w:jc w:val="both"/>
    </w:pPr>
    <w:rPr>
      <w:rFonts w:ascii="Arial" w:eastAsia="Calibri" w:hAnsi="Arial"/>
      <w:sz w:val="24"/>
      <w:szCs w:val="22"/>
      <w:lang w:eastAsia="en-US"/>
    </w:rPr>
  </w:style>
  <w:style w:type="paragraph" w:customStyle="1" w:styleId="0-TituloFolhaAPROV">
    <w:name w:val="0-TituloFolhaAPROV"/>
    <w:next w:val="0-Normal"/>
    <w:qFormat/>
    <w:rsid w:val="000A1072"/>
    <w:pPr>
      <w:spacing w:before="2000" w:line="360" w:lineRule="auto"/>
      <w:jc w:val="center"/>
    </w:pPr>
    <w:rPr>
      <w:rFonts w:ascii="Arial" w:eastAsia="Calibri" w:hAnsi="Arial"/>
      <w:b/>
      <w:caps/>
      <w:sz w:val="28"/>
      <w:szCs w:val="22"/>
      <w:lang w:eastAsia="en-US"/>
    </w:rPr>
  </w:style>
  <w:style w:type="paragraph" w:customStyle="1" w:styleId="Estilo1">
    <w:name w:val="Estilo1"/>
    <w:basedOn w:val="Normal"/>
    <w:qFormat/>
    <w:rsid w:val="00BA547D"/>
    <w:pPr>
      <w:suppressAutoHyphens w:val="0"/>
      <w:spacing w:after="200" w:line="480" w:lineRule="auto"/>
      <w:ind w:firstLine="0"/>
    </w:pPr>
    <w:rPr>
      <w:rFonts w:eastAsia="Calibri" w:cs="Arial"/>
      <w:b/>
      <w:sz w:val="28"/>
      <w:szCs w:val="28"/>
      <w:lang w:eastAsia="en-US"/>
    </w:rPr>
  </w:style>
  <w:style w:type="paragraph" w:styleId="Legenda">
    <w:name w:val="caption"/>
    <w:basedOn w:val="Normal"/>
    <w:next w:val="Normal"/>
    <w:uiPriority w:val="35"/>
    <w:unhideWhenUsed/>
    <w:qFormat/>
    <w:rsid w:val="00CF3A74"/>
    <w:pPr>
      <w:suppressAutoHyphens w:val="0"/>
      <w:spacing w:after="200" w:line="240" w:lineRule="auto"/>
      <w:ind w:firstLine="0"/>
      <w:jc w:val="left"/>
    </w:pPr>
    <w:rPr>
      <w:rFonts w:ascii="Calibri" w:eastAsia="Calibri" w:hAnsi="Calibri"/>
      <w:b/>
      <w:bCs/>
      <w:color w:val="4F81BD"/>
      <w:sz w:val="18"/>
      <w:szCs w:val="18"/>
      <w:lang w:eastAsia="en-US"/>
    </w:rPr>
  </w:style>
  <w:style w:type="paragraph" w:styleId="PargrafodaLista">
    <w:name w:val="List Paragraph"/>
    <w:basedOn w:val="Normal"/>
    <w:uiPriority w:val="34"/>
    <w:qFormat/>
    <w:rsid w:val="009B423C"/>
    <w:pPr>
      <w:suppressAutoHyphens w:val="0"/>
      <w:spacing w:after="200" w:line="276" w:lineRule="auto"/>
      <w:ind w:left="720" w:firstLine="0"/>
      <w:contextualSpacing/>
      <w:jc w:val="left"/>
    </w:pPr>
    <w:rPr>
      <w:rFonts w:ascii="Calibri" w:eastAsia="Calibri" w:hAnsi="Calibri"/>
      <w:sz w:val="22"/>
      <w:szCs w:val="22"/>
      <w:lang w:eastAsia="en-US"/>
    </w:rPr>
  </w:style>
  <w:style w:type="paragraph" w:styleId="SemEspaamento">
    <w:name w:val="No Spacing"/>
    <w:uiPriority w:val="1"/>
    <w:qFormat/>
    <w:rsid w:val="00487393"/>
    <w:rPr>
      <w:rFonts w:ascii="Calibri" w:eastAsia="Calibri" w:hAnsi="Calibri"/>
      <w:sz w:val="22"/>
      <w:szCs w:val="22"/>
      <w:lang w:eastAsia="en-US"/>
    </w:rPr>
  </w:style>
  <w:style w:type="character" w:customStyle="1" w:styleId="apple-converted-space">
    <w:name w:val="apple-converted-space"/>
    <w:basedOn w:val="Fontepargpadro"/>
    <w:rsid w:val="00731ED8"/>
  </w:style>
  <w:style w:type="character" w:styleId="Forte">
    <w:name w:val="Strong"/>
    <w:basedOn w:val="Fontepargpadro"/>
    <w:uiPriority w:val="22"/>
    <w:qFormat/>
    <w:rsid w:val="00731ED8"/>
    <w:rPr>
      <w:b/>
      <w:bCs/>
    </w:rPr>
  </w:style>
  <w:style w:type="character" w:styleId="TextodoEspaoReservado">
    <w:name w:val="Placeholder Text"/>
    <w:basedOn w:val="Fontepargpadro"/>
    <w:uiPriority w:val="99"/>
    <w:semiHidden/>
    <w:rsid w:val="00325835"/>
    <w:rPr>
      <w:color w:val="808080"/>
    </w:rPr>
  </w:style>
  <w:style w:type="paragraph" w:customStyle="1" w:styleId="RME-Resumo">
    <w:name w:val="RME - Resumo"/>
    <w:basedOn w:val="Normal"/>
    <w:rsid w:val="00BD099F"/>
    <w:pPr>
      <w:numPr>
        <w:numId w:val="10"/>
      </w:numPr>
      <w:suppressAutoHyphens w:val="0"/>
      <w:spacing w:before="80" w:line="240" w:lineRule="auto"/>
    </w:pPr>
    <w:rPr>
      <w:rFonts w:ascii="Times New Roman" w:hAnsi="Times New Roman"/>
      <w:sz w:val="18"/>
      <w:lang w:eastAsia="pt-BR"/>
    </w:rPr>
  </w:style>
  <w:style w:type="paragraph" w:styleId="Textodenotaderodap">
    <w:name w:val="footnote text"/>
    <w:basedOn w:val="Normal"/>
    <w:link w:val="TextodenotaderodapChar"/>
    <w:uiPriority w:val="99"/>
    <w:semiHidden/>
    <w:unhideWhenUsed/>
    <w:rsid w:val="00586740"/>
    <w:pPr>
      <w:spacing w:line="240" w:lineRule="auto"/>
    </w:pPr>
    <w:rPr>
      <w:sz w:val="20"/>
    </w:rPr>
  </w:style>
  <w:style w:type="character" w:customStyle="1" w:styleId="TextodenotaderodapChar">
    <w:name w:val="Texto de nota de rodapé Char"/>
    <w:basedOn w:val="Fontepargpadro"/>
    <w:link w:val="Textodenotaderodap"/>
    <w:uiPriority w:val="99"/>
    <w:semiHidden/>
    <w:rsid w:val="00586740"/>
    <w:rPr>
      <w:rFonts w:ascii="Arial" w:hAnsi="Arial"/>
      <w:lang w:eastAsia="ar-SA"/>
    </w:rPr>
  </w:style>
  <w:style w:type="character" w:styleId="Refdenotaderodap">
    <w:name w:val="footnote reference"/>
    <w:basedOn w:val="Fontepargpadro"/>
    <w:uiPriority w:val="99"/>
    <w:semiHidden/>
    <w:unhideWhenUsed/>
    <w:rsid w:val="00586740"/>
    <w:rPr>
      <w:vertAlign w:val="superscript"/>
    </w:rPr>
  </w:style>
  <w:style w:type="table" w:customStyle="1" w:styleId="Tabelacomgrade1">
    <w:name w:val="Tabela com grade1"/>
    <w:basedOn w:val="Tabelanormal"/>
    <w:next w:val="Tabelacomgrade"/>
    <w:uiPriority w:val="39"/>
    <w:rsid w:val="001F77AA"/>
    <w:rPr>
      <w:rFonts w:ascii="Calibri" w:hAnsi="Calibri"/>
      <w:sz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TranscLonga">
    <w:name w:val="0-TranscLonga"/>
    <w:next w:val="0-Normal"/>
    <w:qFormat/>
    <w:rsid w:val="0039493F"/>
    <w:pPr>
      <w:spacing w:after="160"/>
      <w:ind w:left="2268"/>
      <w:jc w:val="both"/>
    </w:pPr>
    <w:rPr>
      <w:rFonts w:ascii="Arial" w:eastAsiaTheme="minorHAnsi" w:hAnsi="Arial" w:cs="Arial"/>
      <w:szCs w:val="24"/>
      <w:lang w:eastAsia="en-US"/>
    </w:rPr>
  </w:style>
  <w:style w:type="paragraph" w:customStyle="1" w:styleId="0-TituloNivel1">
    <w:name w:val="0-TituloNivel1"/>
    <w:next w:val="0-Normal"/>
    <w:qFormat/>
    <w:rsid w:val="0039493F"/>
    <w:pPr>
      <w:numPr>
        <w:numId w:val="20"/>
      </w:numPr>
      <w:spacing w:after="160" w:line="360" w:lineRule="auto"/>
    </w:pPr>
    <w:rPr>
      <w:rFonts w:ascii="Arial" w:eastAsiaTheme="minorHAnsi" w:hAnsi="Arial" w:cs="Arial"/>
      <w:b/>
      <w:caps/>
      <w:sz w:val="24"/>
      <w:szCs w:val="24"/>
      <w:lang w:eastAsia="en-US"/>
    </w:rPr>
  </w:style>
  <w:style w:type="paragraph" w:customStyle="1" w:styleId="0-TituloNivel2">
    <w:name w:val="0-TituloNivel2"/>
    <w:next w:val="0-Normal"/>
    <w:qFormat/>
    <w:rsid w:val="0039493F"/>
    <w:pPr>
      <w:numPr>
        <w:ilvl w:val="1"/>
        <w:numId w:val="20"/>
      </w:numPr>
      <w:spacing w:after="160" w:line="259" w:lineRule="auto"/>
    </w:pPr>
    <w:rPr>
      <w:rFonts w:ascii="Arial" w:eastAsiaTheme="minorHAnsi" w:hAnsi="Arial" w:cs="Arial"/>
      <w:caps/>
      <w:sz w:val="24"/>
      <w:szCs w:val="24"/>
      <w:lang w:eastAsia="en-US"/>
    </w:rPr>
  </w:style>
  <w:style w:type="paragraph" w:customStyle="1" w:styleId="0-TituloNivel3">
    <w:name w:val="0-TituloNivel3"/>
    <w:next w:val="0-Normal"/>
    <w:qFormat/>
    <w:rsid w:val="0039493F"/>
    <w:pPr>
      <w:numPr>
        <w:ilvl w:val="2"/>
        <w:numId w:val="20"/>
      </w:numPr>
      <w:spacing w:after="160" w:line="259" w:lineRule="auto"/>
    </w:pPr>
    <w:rPr>
      <w:rFonts w:ascii="Arial" w:eastAsiaTheme="minorHAnsi" w:hAnsi="Arial" w:cs="Arial"/>
      <w:sz w:val="24"/>
      <w:szCs w:val="24"/>
      <w:lang w:eastAsia="en-US"/>
    </w:rPr>
  </w:style>
  <w:style w:type="character" w:customStyle="1" w:styleId="normaltextrun">
    <w:name w:val="normaltextrun"/>
    <w:basedOn w:val="Fontepargpadro"/>
    <w:rsid w:val="00A57995"/>
  </w:style>
  <w:style w:type="character" w:customStyle="1" w:styleId="eop">
    <w:name w:val="eop"/>
    <w:basedOn w:val="Fontepargpadro"/>
    <w:rsid w:val="00A57995"/>
  </w:style>
  <w:style w:type="paragraph" w:styleId="Pr-formataoHTML">
    <w:name w:val="HTML Preformatted"/>
    <w:basedOn w:val="Normal"/>
    <w:link w:val="Pr-formataoHTMLChar"/>
    <w:uiPriority w:val="99"/>
    <w:semiHidden/>
    <w:unhideWhenUsed/>
    <w:rsid w:val="00A97F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ind w:firstLine="0"/>
      <w:jc w:val="left"/>
    </w:pPr>
    <w:rPr>
      <w:rFonts w:ascii="Courier New" w:hAnsi="Courier New" w:cs="Courier New"/>
      <w:sz w:val="20"/>
      <w:lang w:eastAsia="pt-BR"/>
    </w:rPr>
  </w:style>
  <w:style w:type="character" w:customStyle="1" w:styleId="Pr-formataoHTMLChar">
    <w:name w:val="Pré-formatação HTML Char"/>
    <w:basedOn w:val="Fontepargpadro"/>
    <w:link w:val="Pr-formataoHTML"/>
    <w:uiPriority w:val="99"/>
    <w:semiHidden/>
    <w:rsid w:val="00A97FEC"/>
    <w:rPr>
      <w:rFonts w:ascii="Courier New" w:hAnsi="Courier New" w:cs="Courier New"/>
    </w:rPr>
  </w:style>
  <w:style w:type="character" w:customStyle="1" w:styleId="y2iqfc">
    <w:name w:val="y2iqfc"/>
    <w:basedOn w:val="Fontepargpadro"/>
    <w:rsid w:val="00A97F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22971">
      <w:bodyDiv w:val="1"/>
      <w:marLeft w:val="0"/>
      <w:marRight w:val="0"/>
      <w:marTop w:val="0"/>
      <w:marBottom w:val="0"/>
      <w:divBdr>
        <w:top w:val="none" w:sz="0" w:space="0" w:color="auto"/>
        <w:left w:val="none" w:sz="0" w:space="0" w:color="auto"/>
        <w:bottom w:val="none" w:sz="0" w:space="0" w:color="auto"/>
        <w:right w:val="none" w:sz="0" w:space="0" w:color="auto"/>
      </w:divBdr>
    </w:div>
    <w:div w:id="244920230">
      <w:bodyDiv w:val="1"/>
      <w:marLeft w:val="0"/>
      <w:marRight w:val="0"/>
      <w:marTop w:val="0"/>
      <w:marBottom w:val="0"/>
      <w:divBdr>
        <w:top w:val="none" w:sz="0" w:space="0" w:color="auto"/>
        <w:left w:val="none" w:sz="0" w:space="0" w:color="auto"/>
        <w:bottom w:val="none" w:sz="0" w:space="0" w:color="auto"/>
        <w:right w:val="none" w:sz="0" w:space="0" w:color="auto"/>
      </w:divBdr>
    </w:div>
    <w:div w:id="341860916">
      <w:bodyDiv w:val="1"/>
      <w:marLeft w:val="0"/>
      <w:marRight w:val="0"/>
      <w:marTop w:val="0"/>
      <w:marBottom w:val="0"/>
      <w:divBdr>
        <w:top w:val="none" w:sz="0" w:space="0" w:color="auto"/>
        <w:left w:val="none" w:sz="0" w:space="0" w:color="auto"/>
        <w:bottom w:val="none" w:sz="0" w:space="0" w:color="auto"/>
        <w:right w:val="none" w:sz="0" w:space="0" w:color="auto"/>
      </w:divBdr>
    </w:div>
    <w:div w:id="1605380938">
      <w:bodyDiv w:val="1"/>
      <w:marLeft w:val="0"/>
      <w:marRight w:val="0"/>
      <w:marTop w:val="0"/>
      <w:marBottom w:val="0"/>
      <w:divBdr>
        <w:top w:val="none" w:sz="0" w:space="0" w:color="auto"/>
        <w:left w:val="none" w:sz="0" w:space="0" w:color="auto"/>
        <w:bottom w:val="none" w:sz="0" w:space="0" w:color="auto"/>
        <w:right w:val="none" w:sz="0" w:space="0" w:color="auto"/>
      </w:divBdr>
      <w:divsChild>
        <w:div w:id="1928150127">
          <w:marLeft w:val="0"/>
          <w:marRight w:val="0"/>
          <w:marTop w:val="0"/>
          <w:marBottom w:val="0"/>
          <w:divBdr>
            <w:top w:val="none" w:sz="0" w:space="0" w:color="auto"/>
            <w:left w:val="none" w:sz="0" w:space="0" w:color="auto"/>
            <w:bottom w:val="none" w:sz="0" w:space="0" w:color="auto"/>
            <w:right w:val="none" w:sz="0" w:space="0" w:color="auto"/>
          </w:divBdr>
        </w:div>
        <w:div w:id="1987970507">
          <w:marLeft w:val="0"/>
          <w:marRight w:val="0"/>
          <w:marTop w:val="0"/>
          <w:marBottom w:val="0"/>
          <w:divBdr>
            <w:top w:val="none" w:sz="0" w:space="0" w:color="auto"/>
            <w:left w:val="none" w:sz="0" w:space="0" w:color="auto"/>
            <w:bottom w:val="none" w:sz="0" w:space="0" w:color="auto"/>
            <w:right w:val="none" w:sz="0" w:space="0" w:color="auto"/>
          </w:divBdr>
        </w:div>
        <w:div w:id="1402828844">
          <w:marLeft w:val="0"/>
          <w:marRight w:val="0"/>
          <w:marTop w:val="0"/>
          <w:marBottom w:val="0"/>
          <w:divBdr>
            <w:top w:val="none" w:sz="0" w:space="0" w:color="auto"/>
            <w:left w:val="none" w:sz="0" w:space="0" w:color="auto"/>
            <w:bottom w:val="none" w:sz="0" w:space="0" w:color="auto"/>
            <w:right w:val="none" w:sz="0" w:space="0" w:color="auto"/>
          </w:divBdr>
        </w:div>
        <w:div w:id="1603344551">
          <w:marLeft w:val="0"/>
          <w:marRight w:val="0"/>
          <w:marTop w:val="0"/>
          <w:marBottom w:val="0"/>
          <w:divBdr>
            <w:top w:val="none" w:sz="0" w:space="0" w:color="auto"/>
            <w:left w:val="none" w:sz="0" w:space="0" w:color="auto"/>
            <w:bottom w:val="none" w:sz="0" w:space="0" w:color="auto"/>
            <w:right w:val="none" w:sz="0" w:space="0" w:color="auto"/>
          </w:divBdr>
        </w:div>
      </w:divsChild>
    </w:div>
    <w:div w:id="1879656164">
      <w:bodyDiv w:val="1"/>
      <w:marLeft w:val="0"/>
      <w:marRight w:val="0"/>
      <w:marTop w:val="0"/>
      <w:marBottom w:val="0"/>
      <w:divBdr>
        <w:top w:val="none" w:sz="0" w:space="0" w:color="auto"/>
        <w:left w:val="none" w:sz="0" w:space="0" w:color="auto"/>
        <w:bottom w:val="none" w:sz="0" w:space="0" w:color="auto"/>
        <w:right w:val="none" w:sz="0" w:space="0" w:color="auto"/>
      </w:divBdr>
    </w:div>
    <w:div w:id="1980454750">
      <w:bodyDiv w:val="1"/>
      <w:marLeft w:val="0"/>
      <w:marRight w:val="0"/>
      <w:marTop w:val="0"/>
      <w:marBottom w:val="0"/>
      <w:divBdr>
        <w:top w:val="none" w:sz="0" w:space="0" w:color="auto"/>
        <w:left w:val="none" w:sz="0" w:space="0" w:color="auto"/>
        <w:bottom w:val="none" w:sz="0" w:space="0" w:color="auto"/>
        <w:right w:val="none" w:sz="0" w:space="0" w:color="auto"/>
      </w:divBdr>
    </w:div>
    <w:div w:id="2026862980">
      <w:bodyDiv w:val="1"/>
      <w:marLeft w:val="0"/>
      <w:marRight w:val="0"/>
      <w:marTop w:val="0"/>
      <w:marBottom w:val="0"/>
      <w:divBdr>
        <w:top w:val="none" w:sz="0" w:space="0" w:color="auto"/>
        <w:left w:val="none" w:sz="0" w:space="0" w:color="auto"/>
        <w:bottom w:val="none" w:sz="0" w:space="0" w:color="auto"/>
        <w:right w:val="none" w:sz="0" w:space="0" w:color="auto"/>
      </w:divBdr>
    </w:div>
    <w:div w:id="210183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21B57982FB9448BBFC5F043A573A53" ma:contentTypeVersion="2" ma:contentTypeDescription="Create a new document." ma:contentTypeScope="" ma:versionID="0c7ecbd83a2305b24b859c4f572a3532">
  <xsd:schema xmlns:xsd="http://www.w3.org/2001/XMLSchema" xmlns:xs="http://www.w3.org/2001/XMLSchema" xmlns:p="http://schemas.microsoft.com/office/2006/metadata/properties" xmlns:ns2="a4413801-e84a-455d-9514-88eff78662dd" targetNamespace="http://schemas.microsoft.com/office/2006/metadata/properties" ma:root="true" ma:fieldsID="aca014aa48924e5ff65aafd13c0e1b63" ns2:_="">
    <xsd:import namespace="a4413801-e84a-455d-9514-88eff78662d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413801-e84a-455d-9514-88eff78662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837CA98-D422-48C9-849E-073BAC0401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413801-e84a-455d-9514-88eff7866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769FF3-CFEE-4805-8055-EC7FAC8EE803}">
  <ds:schemaRefs>
    <ds:schemaRef ds:uri="http://schemas.openxmlformats.org/officeDocument/2006/bibliography"/>
  </ds:schemaRefs>
</ds:datastoreItem>
</file>

<file path=customXml/itemProps3.xml><?xml version="1.0" encoding="utf-8"?>
<ds:datastoreItem xmlns:ds="http://schemas.openxmlformats.org/officeDocument/2006/customXml" ds:itemID="{3A0B009E-5FB9-4AD8-9FC8-7944D5C96D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CEF2D5A-61BD-46FF-9C1B-BEAF4B17D0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23</Pages>
  <Words>5375</Words>
  <Characters>29026</Characters>
  <Application>Microsoft Office Word</Application>
  <DocSecurity>0</DocSecurity>
  <Lines>241</Lines>
  <Paragraphs>68</Paragraphs>
  <ScaleCrop>false</ScaleCrop>
  <HeadingPairs>
    <vt:vector size="2" baseType="variant">
      <vt:variant>
        <vt:lpstr>Título</vt:lpstr>
      </vt:variant>
      <vt:variant>
        <vt:i4>1</vt:i4>
      </vt:variant>
    </vt:vector>
  </HeadingPairs>
  <TitlesOfParts>
    <vt:vector size="1" baseType="lpstr">
      <vt:lpstr>PROPOSTA TG PRÉ TEXTO 2012</vt:lpstr>
    </vt:vector>
  </TitlesOfParts>
  <Company>FRInfo</Company>
  <LinksUpToDate>false</LinksUpToDate>
  <CharactersWithSpaces>34333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TG PRÉ TEXTO 2012</dc:title>
  <dc:subject>MATERIAL PARA PG II FATEC FRANCA 2012</dc:subject>
  <dc:creator>Profs. Tadeu Melo Jr, Carlos E F Roland, Fernanda</dc:creator>
  <cp:keywords/>
  <dc:description>Material suporte para as disciplinas de Projeto de Graduação, FATEC Franca, contendo NORMAS do TG.</dc:description>
  <cp:lastModifiedBy>João Paulo Fernandes Rodrigues</cp:lastModifiedBy>
  <cp:revision>136</cp:revision>
  <cp:lastPrinted>2016-03-17T13:59:00Z</cp:lastPrinted>
  <dcterms:created xsi:type="dcterms:W3CDTF">2021-07-02T00:49:00Z</dcterms:created>
  <dcterms:modified xsi:type="dcterms:W3CDTF">2022-03-20T03:30:00Z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0x0101003421B57982FB9448BBFC5F043A573A53</vt:lpwstr>
  </property>
</Properties>
</file>